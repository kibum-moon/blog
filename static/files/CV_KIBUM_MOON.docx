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D6B1" w14:textId="3AEA7636" w:rsidR="00306321" w:rsidRPr="005F5434" w:rsidRDefault="00306321" w:rsidP="009F270C">
      <w:pPr>
        <w:jc w:val="center"/>
        <w:rPr>
          <w:rFonts w:asciiTheme="majorBidi" w:eastAsia="Arial" w:hAnsiTheme="majorBidi" w:cstheme="majorBidi"/>
          <w:b/>
          <w:position w:val="-1"/>
          <w:sz w:val="36"/>
          <w:szCs w:val="36"/>
          <w:lang w:val="pl-PL" w:eastAsia="ko-KR"/>
        </w:rPr>
      </w:pPr>
      <w:r w:rsidRPr="005F5434">
        <w:rPr>
          <w:rFonts w:asciiTheme="majorBidi" w:hAnsiTheme="majorBidi" w:cstheme="majorBidi"/>
          <w:b/>
          <w:position w:val="-1"/>
          <w:sz w:val="36"/>
          <w:szCs w:val="36"/>
          <w:lang w:val="pl-PL" w:eastAsia="ko-KR"/>
        </w:rPr>
        <w:t>Kibum</w:t>
      </w:r>
      <w:r w:rsidRPr="005F5434">
        <w:rPr>
          <w:rFonts w:asciiTheme="majorBidi" w:eastAsia="Arial" w:hAnsiTheme="majorBidi" w:cstheme="majorBidi"/>
          <w:b/>
          <w:position w:val="-1"/>
          <w:sz w:val="36"/>
          <w:szCs w:val="36"/>
          <w:lang w:val="pl-PL" w:eastAsia="ko-KR"/>
        </w:rPr>
        <w:t xml:space="preserve"> Moon</w:t>
      </w:r>
    </w:p>
    <w:p w14:paraId="1650BD92" w14:textId="757E92AB" w:rsidR="00C07F2B" w:rsidRPr="005F5434" w:rsidRDefault="001B06A3" w:rsidP="009F270C">
      <w:pPr>
        <w:jc w:val="center"/>
        <w:rPr>
          <w:rFonts w:asciiTheme="majorBidi" w:eastAsia="Malgun Gothic" w:hAnsiTheme="majorBidi" w:cstheme="majorBidi"/>
          <w:lang w:val="pl-PL" w:eastAsia="ko-KR"/>
        </w:rPr>
      </w:pPr>
      <w:hyperlink r:id="rId12" w:history="1">
        <w:r w:rsidR="00BA06DC" w:rsidRPr="005F5434">
          <w:rPr>
            <w:rStyle w:val="Hyperlink"/>
            <w:rFonts w:asciiTheme="majorBidi" w:eastAsia="Malgun Gothic" w:hAnsiTheme="majorBidi" w:cstheme="majorBidi"/>
            <w:lang w:val="pl-PL" w:eastAsia="ko-KR"/>
          </w:rPr>
          <w:t>km1735@georgetown.edu</w:t>
        </w:r>
      </w:hyperlink>
      <w:r w:rsidR="00BA06DC" w:rsidRPr="005F5434">
        <w:rPr>
          <w:rFonts w:asciiTheme="majorBidi" w:eastAsia="Malgun Gothic" w:hAnsiTheme="majorBidi" w:cstheme="majorBidi"/>
          <w:lang w:val="pl-PL" w:eastAsia="ko-KR"/>
        </w:rPr>
        <w:t xml:space="preserve"> </w:t>
      </w:r>
    </w:p>
    <w:p w14:paraId="2813325F" w14:textId="5AA8BC68" w:rsidR="00306321" w:rsidRPr="005F5434" w:rsidRDefault="001B06A3" w:rsidP="009F270C">
      <w:pPr>
        <w:jc w:val="center"/>
        <w:rPr>
          <w:rFonts w:asciiTheme="majorBidi" w:eastAsia="Malgun Gothic" w:hAnsiTheme="majorBidi" w:cstheme="majorBidi"/>
          <w:lang w:val="pl-PL" w:eastAsia="ko-KR"/>
        </w:rPr>
      </w:pPr>
      <w:hyperlink r:id="rId13" w:history="1">
        <w:r w:rsidR="00D1033A" w:rsidRPr="005F5434">
          <w:rPr>
            <w:rStyle w:val="Hyperlink"/>
            <w:rFonts w:asciiTheme="majorBidi" w:eastAsia="Malgun Gothic" w:hAnsiTheme="majorBidi" w:cstheme="majorBidi"/>
            <w:lang w:val="pl-PL" w:eastAsia="ko-KR"/>
          </w:rPr>
          <w:t>https://kibum-moon.netlify.app</w:t>
        </w:r>
      </w:hyperlink>
    </w:p>
    <w:p w14:paraId="0A5723AD" w14:textId="77777777" w:rsidR="00306321" w:rsidRPr="005F5434" w:rsidRDefault="00306321" w:rsidP="009F270C">
      <w:pPr>
        <w:rPr>
          <w:rFonts w:asciiTheme="majorBidi" w:hAnsiTheme="majorBidi" w:cstheme="majorBidi"/>
          <w:lang w:val="pl-PL"/>
        </w:rPr>
      </w:pPr>
    </w:p>
    <w:tbl>
      <w:tblPr>
        <w:tblStyle w:val="TableGrid"/>
        <w:tblW w:w="10205" w:type="dxa"/>
        <w:jc w:val="center"/>
        <w:tblCellMar>
          <w:left w:w="0" w:type="dxa"/>
        </w:tblCellMar>
        <w:tblLook w:val="04A0" w:firstRow="1" w:lastRow="0" w:firstColumn="1" w:lastColumn="0" w:noHBand="0" w:noVBand="1"/>
      </w:tblPr>
      <w:tblGrid>
        <w:gridCol w:w="7797"/>
        <w:gridCol w:w="2408"/>
      </w:tblGrid>
      <w:tr w:rsidR="00306321" w:rsidRPr="00185758" w14:paraId="43FD7E81" w14:textId="77777777" w:rsidTr="00E5575D">
        <w:trPr>
          <w:trHeight w:val="20"/>
          <w:jc w:val="center"/>
        </w:trPr>
        <w:tc>
          <w:tcPr>
            <w:tcW w:w="1020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C005659" w14:textId="77777777" w:rsidR="00306321" w:rsidRPr="00185758" w:rsidRDefault="00306321" w:rsidP="009F270C">
            <w:pPr>
              <w:pStyle w:val="Default"/>
              <w:jc w:val="both"/>
              <w:rPr>
                <w:rFonts w:asciiTheme="majorBidi" w:hAnsiTheme="majorBidi" w:cstheme="majorBidi"/>
                <w:b/>
                <w:sz w:val="21"/>
                <w:szCs w:val="21"/>
                <w:lang w:eastAsia="ko-KR"/>
              </w:rPr>
            </w:pPr>
            <w:r w:rsidRPr="006C6B66">
              <w:rPr>
                <w:rFonts w:asciiTheme="majorBidi" w:hAnsiTheme="majorBidi" w:cstheme="majorBidi"/>
                <w:b/>
                <w:bCs/>
                <w:lang w:eastAsia="ko-KR"/>
              </w:rPr>
              <w:t>EDUCATION</w:t>
            </w:r>
          </w:p>
        </w:tc>
      </w:tr>
      <w:tr w:rsidR="00694400" w:rsidRPr="00126F43" w14:paraId="6A2DB3D2" w14:textId="77777777" w:rsidTr="00611930">
        <w:tblPrEx>
          <w:tblCellMar>
            <w:right w:w="0" w:type="dxa"/>
          </w:tblCellMar>
        </w:tblPrEx>
        <w:trPr>
          <w:jc w:val="center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20AB8FF9" w14:textId="69E40607" w:rsidR="00694400" w:rsidRPr="00126F43" w:rsidRDefault="00166EA0" w:rsidP="00FE5804">
            <w:pPr>
              <w:spacing w:after="120"/>
              <w:ind w:leftChars="50" w:left="360" w:hangingChars="100" w:hanging="240"/>
              <w:rPr>
                <w:rFonts w:asciiTheme="majorBidi" w:eastAsia="Malgun Gothic" w:hAnsiTheme="majorBidi" w:cstheme="majorBidi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Georgetown University</w:t>
            </w:r>
            <w:r w:rsidR="00456258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br/>
            </w:r>
            <w:r w:rsidR="00456258"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Ph.D. </w:t>
            </w:r>
            <w:r w:rsidR="004A11A2" w:rsidRPr="00126F43">
              <w:rPr>
                <w:rFonts w:asciiTheme="majorBidi" w:eastAsia="Malgun Gothic" w:hAnsiTheme="majorBidi" w:cstheme="majorBidi"/>
                <w:lang w:eastAsia="ko-KR"/>
              </w:rPr>
              <w:t>Student in Psychology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br/>
            </w:r>
            <w:r w:rsidR="00FE5804"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Advisor: Kostadin </w:t>
            </w:r>
            <w:r w:rsidR="00D3616E" w:rsidRPr="00126F43">
              <w:rPr>
                <w:rFonts w:asciiTheme="majorBidi" w:eastAsia="Malgun Gothic" w:hAnsiTheme="majorBidi" w:cstheme="majorBidi"/>
                <w:lang w:eastAsia="ko-KR"/>
              </w:rPr>
              <w:t>Kushlev</w:t>
            </w:r>
            <w:r w:rsidR="00E4464F">
              <w:rPr>
                <w:rFonts w:asciiTheme="majorBidi" w:eastAsia="Malgun Gothic" w:hAnsiTheme="majorBidi" w:cstheme="majorBidi"/>
                <w:lang w:eastAsia="ko-KR"/>
              </w:rPr>
              <w:t xml:space="preserve">, </w:t>
            </w:r>
            <w:r w:rsidR="00852025">
              <w:rPr>
                <w:rFonts w:asciiTheme="majorBidi" w:eastAsia="Malgun Gothic" w:hAnsiTheme="majorBidi" w:cstheme="majorBidi"/>
                <w:lang w:eastAsia="ko-KR"/>
              </w:rPr>
              <w:t>Ph.D.</w:t>
            </w:r>
            <w:r w:rsidR="00864D42">
              <w:rPr>
                <w:rFonts w:asciiTheme="majorBidi" w:eastAsia="Malgun Gothic" w:hAnsiTheme="majorBidi" w:cstheme="majorBidi"/>
                <w:lang w:eastAsia="ko-KR"/>
              </w:rPr>
              <w:t xml:space="preserve"> |</w:t>
            </w:r>
            <w:r w:rsidR="00852025">
              <w:rPr>
                <w:rFonts w:asciiTheme="majorBidi" w:eastAsia="Malgun Gothic" w:hAnsiTheme="majorBidi" w:cstheme="majorBidi"/>
                <w:lang w:eastAsia="ko-KR"/>
              </w:rPr>
              <w:t xml:space="preserve"> </w:t>
            </w:r>
            <w:r w:rsidR="005F5434">
              <w:rPr>
                <w:rFonts w:asciiTheme="majorBidi" w:eastAsia="Malgun Gothic" w:hAnsiTheme="majorBidi" w:cstheme="majorBidi"/>
                <w:lang w:eastAsia="ko-KR"/>
              </w:rPr>
              <w:t>Adam Green</w:t>
            </w:r>
            <w:r w:rsidR="00852025">
              <w:rPr>
                <w:rFonts w:asciiTheme="majorBidi" w:eastAsia="Malgun Gothic" w:hAnsiTheme="majorBidi" w:cstheme="majorBidi"/>
                <w:lang w:eastAsia="ko-KR"/>
              </w:rPr>
              <w:t>, Ph.D.</w:t>
            </w:r>
            <w:r w:rsidR="00E4464F">
              <w:rPr>
                <w:rFonts w:asciiTheme="majorBidi" w:eastAsia="Malgun Gothic" w:hAnsiTheme="majorBidi" w:cstheme="majorBidi"/>
                <w:lang w:eastAsia="ko-KR"/>
              </w:rPr>
              <w:t xml:space="preserve"> (</w:t>
            </w:r>
            <w:r w:rsidR="00864D42">
              <w:rPr>
                <w:rFonts w:asciiTheme="majorBidi" w:eastAsia="Malgun Gothic" w:hAnsiTheme="majorBidi" w:cstheme="majorBidi"/>
                <w:lang w:eastAsia="ko-KR"/>
              </w:rPr>
              <w:t>C</w:t>
            </w:r>
            <w:r w:rsidR="00E4464F">
              <w:rPr>
                <w:rFonts w:asciiTheme="majorBidi" w:eastAsia="Malgun Gothic" w:hAnsiTheme="majorBidi" w:cstheme="majorBidi"/>
                <w:lang w:eastAsia="ko-KR"/>
              </w:rPr>
              <w:t>o-</w:t>
            </w:r>
            <w:r w:rsidR="00194B0B">
              <w:rPr>
                <w:rFonts w:asciiTheme="majorBidi" w:eastAsia="Malgun Gothic" w:hAnsiTheme="majorBidi" w:cstheme="majorBidi"/>
                <w:lang w:eastAsia="ko-KR"/>
              </w:rPr>
              <w:t>A</w:t>
            </w:r>
            <w:r w:rsidR="00E4464F">
              <w:rPr>
                <w:rFonts w:asciiTheme="majorBidi" w:eastAsia="Malgun Gothic" w:hAnsiTheme="majorBidi" w:cstheme="majorBidi"/>
                <w:lang w:eastAsia="ko-KR"/>
              </w:rPr>
              <w:t>dvising)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70BEFE46" w14:textId="14937879" w:rsidR="00694400" w:rsidRPr="007A4194" w:rsidRDefault="006F69F1" w:rsidP="001F21E5">
            <w:pPr>
              <w:spacing w:after="120"/>
              <w:ind w:left="141"/>
              <w:jc w:val="right"/>
              <w:rPr>
                <w:rFonts w:asciiTheme="majorBidi" w:hAnsiTheme="majorBidi" w:cstheme="majorBidi"/>
                <w:lang w:eastAsia="ko-KR"/>
              </w:rPr>
            </w:pPr>
            <w:r>
              <w:rPr>
                <w:rFonts w:asciiTheme="majorBidi" w:eastAsia="Malgun Gothic" w:hAnsiTheme="majorBidi" w:cstheme="majorBidi"/>
                <w:lang w:eastAsia="ko-KR"/>
              </w:rPr>
              <w:t>Aug</w:t>
            </w:r>
            <w:r w:rsidR="00B73D29"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. 2022 </w:t>
            </w:r>
            <w:r w:rsidR="00B73D29" w:rsidRPr="00126F43">
              <w:rPr>
                <w:rFonts w:asciiTheme="majorBidi" w:hAnsiTheme="majorBidi" w:cstheme="majorBidi"/>
                <w:lang w:eastAsia="ko-KR"/>
              </w:rPr>
              <w:t>–</w:t>
            </w:r>
            <w:r>
              <w:rPr>
                <w:rFonts w:asciiTheme="majorBidi" w:hAnsiTheme="majorBidi" w:cstheme="majorBidi"/>
                <w:lang w:eastAsia="ko-KR"/>
              </w:rPr>
              <w:t xml:space="preserve"> </w:t>
            </w:r>
            <w:r w:rsidR="00D61950">
              <w:rPr>
                <w:rFonts w:asciiTheme="majorBidi" w:hAnsiTheme="majorBidi" w:cstheme="majorBidi"/>
                <w:lang w:eastAsia="ko-KR"/>
              </w:rPr>
              <w:t>May 2026 (Exp</w:t>
            </w:r>
            <w:r w:rsidR="001F21E5">
              <w:rPr>
                <w:rFonts w:asciiTheme="majorBidi" w:hAnsiTheme="majorBidi" w:cstheme="majorBidi"/>
                <w:lang w:eastAsia="ko-KR"/>
              </w:rPr>
              <w:t>ected</w:t>
            </w:r>
            <w:r w:rsidR="00D61950">
              <w:rPr>
                <w:rFonts w:asciiTheme="majorBidi" w:hAnsiTheme="majorBidi" w:cstheme="majorBidi"/>
                <w:lang w:eastAsia="ko-KR"/>
              </w:rPr>
              <w:t>)</w:t>
            </w:r>
            <w:r>
              <w:rPr>
                <w:rFonts w:asciiTheme="majorBidi" w:hAnsiTheme="majorBidi" w:cstheme="majorBidi"/>
                <w:lang w:eastAsia="ko-KR"/>
              </w:rPr>
              <w:t xml:space="preserve"> </w:t>
            </w:r>
            <w:r w:rsidR="006D7689" w:rsidRPr="00126F43">
              <w:rPr>
                <w:rFonts w:asciiTheme="majorBidi" w:hAnsiTheme="majorBidi" w:cstheme="majorBidi"/>
                <w:lang w:eastAsia="ko-KR"/>
              </w:rPr>
              <w:t>Washington, DC</w:t>
            </w:r>
          </w:p>
        </w:tc>
      </w:tr>
      <w:tr w:rsidR="00BC06DD" w:rsidRPr="00126F43" w14:paraId="58CDD424" w14:textId="77777777" w:rsidTr="00611930">
        <w:tblPrEx>
          <w:tblCellMar>
            <w:right w:w="0" w:type="dxa"/>
          </w:tblCellMar>
        </w:tblPrEx>
        <w:trPr>
          <w:jc w:val="center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3908B243" w14:textId="758F9896" w:rsidR="00BC06DD" w:rsidRPr="00126F43" w:rsidRDefault="00BC06DD" w:rsidP="009F270C">
            <w:pPr>
              <w:spacing w:after="120"/>
              <w:ind w:leftChars="50" w:left="360" w:hangingChars="100" w:hanging="240"/>
              <w:rPr>
                <w:rFonts w:asciiTheme="majorBidi" w:eastAsia="Malgun Gothic" w:hAnsiTheme="majorBidi" w:cstheme="majorBidi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Korea University</w:t>
            </w:r>
            <w:r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br/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>M.A. in Clinical and Counseling Psychology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br/>
              <w:t>Thesis title: The Effect of Implicit Attitude Toward a Partner on Relationship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br/>
              <w:t xml:space="preserve">                    Satisfaction and Relational Conflict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br/>
              <w:t xml:space="preserve">Advisor: Young-gun Ko, Ph.D. 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1DAB89B0" w14:textId="2CC5665E" w:rsidR="00BC06DD" w:rsidRPr="00126F43" w:rsidRDefault="00BC06DD" w:rsidP="00422F1C">
            <w:pPr>
              <w:spacing w:after="120"/>
              <w:ind w:left="141"/>
              <w:jc w:val="right"/>
              <w:rPr>
                <w:rFonts w:asciiTheme="majorBidi" w:eastAsia="Malgun Gothic" w:hAnsiTheme="majorBidi" w:cstheme="majorBidi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Sep. 2015 </w:t>
            </w:r>
            <w:r w:rsidRPr="00126F43">
              <w:rPr>
                <w:rFonts w:asciiTheme="majorBidi" w:hAnsiTheme="majorBidi" w:cstheme="majorBidi"/>
                <w:lang w:eastAsia="ko-KR"/>
              </w:rPr>
              <w:t xml:space="preserve">– 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>Feb. 2018</w:t>
            </w:r>
            <w:r w:rsidR="00422F1C">
              <w:rPr>
                <w:rFonts w:asciiTheme="majorBidi" w:eastAsia="Malgun Gothic" w:hAnsiTheme="majorBidi" w:cstheme="majorBidi"/>
                <w:lang w:eastAsia="ko-KR"/>
              </w:rPr>
              <w:br/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>Seoul, Korea</w:t>
            </w:r>
          </w:p>
        </w:tc>
      </w:tr>
      <w:tr w:rsidR="00BC06DD" w:rsidRPr="00126F43" w14:paraId="0490DA89" w14:textId="77777777" w:rsidTr="00611930">
        <w:tblPrEx>
          <w:tblCellMar>
            <w:right w:w="0" w:type="dxa"/>
          </w:tblCellMar>
        </w:tblPrEx>
        <w:trPr>
          <w:jc w:val="center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3D51BAC5" w14:textId="46D73BEC" w:rsidR="00BC06DD" w:rsidRPr="00126F43" w:rsidRDefault="00BC06DD" w:rsidP="00422F1C">
            <w:pPr>
              <w:spacing w:afterLines="50" w:after="120"/>
              <w:ind w:leftChars="50" w:left="360" w:hangingChars="100" w:hanging="240"/>
              <w:rPr>
                <w:rFonts w:asciiTheme="majorBidi" w:eastAsia="Malgun Gothic" w:hAnsiTheme="majorBidi" w:cstheme="majorBidi"/>
                <w:b/>
                <w:bCs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Korea University</w:t>
            </w:r>
            <w:r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br/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>B.A. in Psychology</w:t>
            </w:r>
            <w:r w:rsidR="001B255E">
              <w:rPr>
                <w:rFonts w:asciiTheme="majorBidi" w:eastAsia="Malgun Gothic" w:hAnsiTheme="majorBidi" w:cstheme="majorBidi"/>
                <w:lang w:eastAsia="ko-KR"/>
              </w:rPr>
              <w:br/>
              <w:t xml:space="preserve">B.A. in 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>Science Technology Studies (</w:t>
            </w:r>
            <w:r w:rsidR="00194B0B">
              <w:rPr>
                <w:rFonts w:asciiTheme="majorBidi" w:eastAsia="Malgun Gothic" w:hAnsiTheme="majorBidi" w:cstheme="majorBidi"/>
                <w:lang w:eastAsia="ko-KR"/>
              </w:rPr>
              <w:t>D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ouble </w:t>
            </w:r>
            <w:r w:rsidR="0088013F">
              <w:rPr>
                <w:rFonts w:asciiTheme="majorBidi" w:eastAsia="Malgun Gothic" w:hAnsiTheme="majorBidi" w:cstheme="majorBidi"/>
                <w:lang w:eastAsia="ko-KR"/>
              </w:rPr>
              <w:t>M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>ajor)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0376EDE3" w14:textId="33332EBA" w:rsidR="00BC06DD" w:rsidRPr="00126F43" w:rsidRDefault="00BC06DD" w:rsidP="00422F1C">
            <w:pPr>
              <w:spacing w:afterLines="50" w:after="120"/>
              <w:jc w:val="right"/>
              <w:rPr>
                <w:rFonts w:asciiTheme="majorBidi" w:eastAsia="Malgun Gothic" w:hAnsiTheme="majorBidi" w:cstheme="majorBidi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lang w:eastAsia="ko-KR"/>
              </w:rPr>
              <w:t>Mar. 2009 – Feb. 2015</w:t>
            </w:r>
            <w:r w:rsidR="00422F1C">
              <w:rPr>
                <w:rFonts w:asciiTheme="majorBidi" w:eastAsia="Malgun Gothic" w:hAnsiTheme="majorBidi" w:cstheme="majorBidi"/>
                <w:lang w:eastAsia="ko-KR"/>
              </w:rPr>
              <w:br/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>Seoul, Korea</w:t>
            </w:r>
          </w:p>
        </w:tc>
      </w:tr>
      <w:tr w:rsidR="00BC06DD" w:rsidRPr="00126F43" w14:paraId="5C873E85" w14:textId="77777777" w:rsidTr="00611930">
        <w:tblPrEx>
          <w:tblCellMar>
            <w:right w:w="0" w:type="dxa"/>
          </w:tblCellMar>
        </w:tblPrEx>
        <w:trPr>
          <w:jc w:val="center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3C1A3CB2" w14:textId="2B3D3EFD" w:rsidR="00BC06DD" w:rsidRPr="00126F43" w:rsidRDefault="00BC06DD" w:rsidP="00422F1C">
            <w:pPr>
              <w:spacing w:afterLines="50" w:after="120"/>
              <w:ind w:leftChars="50" w:left="360" w:hangingChars="100" w:hanging="240"/>
              <w:rPr>
                <w:rFonts w:asciiTheme="majorBidi" w:eastAsia="Malgun Gothic" w:hAnsiTheme="majorBidi" w:cstheme="majorBidi"/>
                <w:b/>
                <w:bCs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University of New South Wales</w:t>
            </w:r>
            <w:r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br/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>Exchange student in the School of Psychology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2A280652" w14:textId="2ACA52C5" w:rsidR="00BC06DD" w:rsidRPr="00126F43" w:rsidRDefault="00BC06DD" w:rsidP="008C4EE0">
            <w:pPr>
              <w:spacing w:afterLines="50" w:after="120"/>
              <w:ind w:left="144" w:firstLine="0"/>
              <w:jc w:val="right"/>
              <w:rPr>
                <w:rFonts w:asciiTheme="majorBidi" w:eastAsia="Malgun Gothic" w:hAnsiTheme="majorBidi" w:cstheme="majorBidi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Feb. 2014 – </w:t>
            </w:r>
            <w:r w:rsidR="00504DD1" w:rsidRPr="00126F43">
              <w:rPr>
                <w:rFonts w:asciiTheme="majorBidi" w:eastAsia="Malgun Gothic" w:hAnsiTheme="majorBidi" w:cstheme="majorBidi"/>
                <w:lang w:eastAsia="ko-KR"/>
              </w:rPr>
              <w:t>May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 2014</w:t>
            </w:r>
            <w:r w:rsidR="008C4EE0">
              <w:rPr>
                <w:rFonts w:asciiTheme="majorBidi" w:eastAsia="Malgun Gothic" w:hAnsiTheme="majorBidi" w:cstheme="majorBidi"/>
                <w:lang w:eastAsia="ko-KR"/>
              </w:rPr>
              <w:br/>
            </w:r>
            <w:r w:rsidRPr="00126F43">
              <w:rPr>
                <w:rFonts w:asciiTheme="majorBidi" w:hAnsiTheme="majorBidi" w:cstheme="majorBidi"/>
              </w:rPr>
              <w:t>Sydney,</w:t>
            </w:r>
            <w:r w:rsidR="00422F1C">
              <w:rPr>
                <w:rFonts w:asciiTheme="majorBidi" w:hAnsiTheme="majorBidi" w:cstheme="majorBidi"/>
              </w:rPr>
              <w:t xml:space="preserve"> </w:t>
            </w:r>
            <w:r w:rsidRPr="00126F43">
              <w:rPr>
                <w:rFonts w:asciiTheme="majorBidi" w:hAnsiTheme="majorBidi" w:cstheme="majorBidi"/>
              </w:rPr>
              <w:t>Australia</w:t>
            </w:r>
          </w:p>
        </w:tc>
      </w:tr>
    </w:tbl>
    <w:p w14:paraId="3F49EDE3" w14:textId="77777777" w:rsidR="00DA543B" w:rsidRPr="00126F43" w:rsidRDefault="00DA543B" w:rsidP="009F270C">
      <w:pPr>
        <w:rPr>
          <w:rFonts w:asciiTheme="majorBidi" w:hAnsiTheme="majorBidi" w:cstheme="majorBidi"/>
          <w:lang w:eastAsia="ko-KR"/>
        </w:rPr>
      </w:pPr>
    </w:p>
    <w:tbl>
      <w:tblPr>
        <w:tblStyle w:val="TableGrid"/>
        <w:tblW w:w="10206" w:type="dxa"/>
        <w:jc w:val="center"/>
        <w:tblCellMar>
          <w:lef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28AD" w:rsidRPr="006C6B66" w14:paraId="41EF2D12" w14:textId="77777777" w:rsidTr="007A4194">
        <w:trPr>
          <w:trHeight w:val="6"/>
          <w:jc w:val="center"/>
        </w:trPr>
        <w:tc>
          <w:tcPr>
            <w:tcW w:w="102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30DF30" w14:textId="77777777" w:rsidR="000028AD" w:rsidRPr="006C6B66" w:rsidRDefault="000028AD" w:rsidP="00292E44">
            <w:pPr>
              <w:pStyle w:val="Default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ko-KR"/>
              </w:rPr>
            </w:pPr>
            <w:r w:rsidRPr="006C6B66">
              <w:rPr>
                <w:rFonts w:asciiTheme="majorBidi" w:hAnsiTheme="majorBidi" w:cstheme="majorBidi"/>
                <w:b/>
                <w:bCs/>
                <w:lang w:eastAsia="ko-KR"/>
              </w:rPr>
              <w:t>PUBLICATIONS</w:t>
            </w:r>
          </w:p>
        </w:tc>
      </w:tr>
      <w:tr w:rsidR="00405E7B" w:rsidRPr="00126F43" w14:paraId="4709BE53" w14:textId="77777777" w:rsidTr="007A41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10206" w:type="dxa"/>
          </w:tcPr>
          <w:p w14:paraId="2D162EAF" w14:textId="229D451E" w:rsidR="00405E7B" w:rsidRPr="00CD291E" w:rsidRDefault="00405E7B" w:rsidP="00213E3B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Kim, H., Kim, J., </w:t>
            </w:r>
            <w:r w:rsidRPr="00652030">
              <w:rPr>
                <w:rFonts w:eastAsia="Malgun Gothic"/>
                <w:b/>
                <w:bCs/>
                <w:lang w:eastAsia="ko-KR"/>
              </w:rPr>
              <w:t>Moon, K</w:t>
            </w:r>
            <w:r>
              <w:rPr>
                <w:rFonts w:eastAsia="Malgun Gothic"/>
                <w:lang w:eastAsia="ko-KR"/>
              </w:rPr>
              <w:t>., Ko, Y.G. (</w:t>
            </w:r>
            <w:r w:rsidRPr="001A5AA1">
              <w:rPr>
                <w:rFonts w:eastAsia="Malgun Gothic"/>
                <w:lang w:eastAsia="ko-KR"/>
              </w:rPr>
              <w:t>2023</w:t>
            </w:r>
            <w:r>
              <w:rPr>
                <w:rFonts w:eastAsia="Malgun Gothic"/>
                <w:lang w:eastAsia="ko-KR"/>
              </w:rPr>
              <w:t xml:space="preserve">) </w:t>
            </w:r>
            <w:r w:rsidRPr="00126F43">
              <w:t>Effects of Communal Narcissism and Altruism on Psychosocial Maturity</w:t>
            </w:r>
            <w:r w:rsidRPr="00126F43">
              <w:rPr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Pr="00B94541">
              <w:rPr>
                <w:rFonts w:hint="eastAsia"/>
                <w:i/>
                <w:iCs/>
                <w:lang w:eastAsia="ko-KR"/>
              </w:rPr>
              <w:t>K</w:t>
            </w:r>
            <w:r w:rsidRPr="00B94541">
              <w:rPr>
                <w:i/>
                <w:iCs/>
                <w:lang w:eastAsia="ko-KR"/>
              </w:rPr>
              <w:t>orean Journal of Clinical Psychology</w:t>
            </w:r>
            <w:r>
              <w:rPr>
                <w:i/>
                <w:iCs/>
                <w:lang w:eastAsia="ko-KR"/>
              </w:rPr>
              <w:t>, 42</w:t>
            </w:r>
            <w:r w:rsidRPr="00731A5C">
              <w:rPr>
                <w:lang w:eastAsia="ko-KR"/>
              </w:rPr>
              <w:t>(3)</w:t>
            </w:r>
            <w:r>
              <w:rPr>
                <w:lang w:eastAsia="ko-KR"/>
              </w:rPr>
              <w:t xml:space="preserve">, </w:t>
            </w:r>
            <w:r w:rsidRPr="00A24CDD">
              <w:rPr>
                <w:lang w:eastAsia="ko-KR"/>
              </w:rPr>
              <w:t>82-93.</w:t>
            </w:r>
            <w:r>
              <w:rPr>
                <w:lang w:eastAsia="ko-KR"/>
              </w:rPr>
              <w:br/>
            </w:r>
            <w:proofErr w:type="spellStart"/>
            <w:r w:rsidRPr="00A239B5">
              <w:rPr>
                <w:rFonts w:eastAsia="Malgun Gothic"/>
                <w:lang w:eastAsia="ko-KR"/>
              </w:rPr>
              <w:t>doi</w:t>
            </w:r>
            <w:proofErr w:type="spellEnd"/>
            <w:r w:rsidRPr="00A239B5">
              <w:rPr>
                <w:rFonts w:eastAsia="Malgun Gothic"/>
                <w:lang w:eastAsia="ko-KR"/>
              </w:rPr>
              <w:t>:</w:t>
            </w:r>
            <w:r>
              <w:rPr>
                <w:rFonts w:eastAsia="Malgun Gothic"/>
                <w:lang w:eastAsia="ko-KR"/>
              </w:rPr>
              <w:t xml:space="preserve"> </w:t>
            </w:r>
            <w:hyperlink r:id="rId14" w:tgtFrame="_blank" w:history="1">
              <w:r w:rsidRPr="003D0313">
                <w:rPr>
                  <w:rStyle w:val="Hyperlink"/>
                  <w:rFonts w:asciiTheme="majorBidi" w:eastAsia="Malgun Gothic" w:hAnsiTheme="majorBidi" w:cstheme="majorBidi" w:hint="eastAsia"/>
                  <w:lang w:eastAsia="ko-KR"/>
                </w:rPr>
                <w:t>10.15842/kjcp.2023.42.3.004</w:t>
              </w:r>
            </w:hyperlink>
          </w:p>
        </w:tc>
      </w:tr>
      <w:tr w:rsidR="00405E7B" w:rsidRPr="00126F43" w14:paraId="32A1448B" w14:textId="77777777" w:rsidTr="007A41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10206" w:type="dxa"/>
          </w:tcPr>
          <w:p w14:paraId="445CAE8E" w14:textId="0D8165F0" w:rsidR="00405E7B" w:rsidRPr="00126F43" w:rsidRDefault="00405E7B" w:rsidP="00213E3B">
            <w:pPr>
              <w:rPr>
                <w:rFonts w:eastAsia="Malgun Gothic"/>
                <w:lang w:eastAsia="ko-KR"/>
              </w:rPr>
            </w:pPr>
            <w:r w:rsidRPr="00126F43">
              <w:rPr>
                <w:rFonts w:eastAsia="Malgun Gothic"/>
                <w:lang w:eastAsia="ko-KR"/>
              </w:rPr>
              <w:t xml:space="preserve">Kim, J., </w:t>
            </w:r>
            <w:r w:rsidRPr="00126F43">
              <w:rPr>
                <w:rFonts w:eastAsia="Malgun Gothic"/>
                <w:b/>
                <w:bCs/>
                <w:lang w:eastAsia="ko-KR"/>
              </w:rPr>
              <w:t>Moon, K.</w:t>
            </w:r>
            <w:r w:rsidRPr="00126F43">
              <w:rPr>
                <w:rFonts w:eastAsia="Malgun Gothic"/>
                <w:lang w:eastAsia="ko-KR"/>
              </w:rPr>
              <w:t>, Kim, S., Kim, H., &amp; Ko, Y. G. (202</w:t>
            </w:r>
            <w:r>
              <w:rPr>
                <w:rFonts w:eastAsia="Malgun Gothic"/>
                <w:lang w:eastAsia="ko-KR"/>
              </w:rPr>
              <w:t>3</w:t>
            </w:r>
            <w:r w:rsidRPr="00126F43">
              <w:rPr>
                <w:rFonts w:eastAsia="Malgun Gothic"/>
                <w:lang w:eastAsia="ko-KR"/>
              </w:rPr>
              <w:t xml:space="preserve">) The Relationship between Mental Representations of Self and Social Evaluation: Examining the Validity and Usefulness of Visual Proxies of Self-Image. </w:t>
            </w:r>
            <w:r w:rsidRPr="00126F43">
              <w:rPr>
                <w:rFonts w:eastAsia="Malgun Gothic"/>
                <w:i/>
                <w:iCs/>
                <w:lang w:eastAsia="ko-KR"/>
              </w:rPr>
              <w:t>Frontiers in Psychology, 13</w:t>
            </w:r>
            <w:r w:rsidRPr="00126F43">
              <w:rPr>
                <w:rFonts w:eastAsia="Malgun Gothic"/>
                <w:lang w:eastAsia="ko-KR"/>
              </w:rPr>
              <w:t>, 8361.</w:t>
            </w:r>
            <w:r>
              <w:rPr>
                <w:rFonts w:eastAsia="Malgun Gothic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br/>
            </w:r>
            <w:proofErr w:type="spellStart"/>
            <w:r>
              <w:rPr>
                <w:rFonts w:eastAsia="Malgun Gothic"/>
                <w:lang w:eastAsia="ko-KR"/>
              </w:rPr>
              <w:t>doi</w:t>
            </w:r>
            <w:proofErr w:type="spellEnd"/>
            <w:r>
              <w:rPr>
                <w:rFonts w:eastAsia="Malgun Gothic"/>
                <w:lang w:eastAsia="ko-KR"/>
              </w:rPr>
              <w:t xml:space="preserve">: </w:t>
            </w:r>
            <w:hyperlink r:id="rId15" w:history="1">
              <w:r w:rsidRPr="00F00C59">
                <w:rPr>
                  <w:rStyle w:val="Hyperlink"/>
                  <w:rFonts w:asciiTheme="majorBidi" w:eastAsia="Malgun Gothic" w:hAnsiTheme="majorBidi" w:cstheme="majorBidi"/>
                  <w:lang w:eastAsia="ko-KR"/>
                </w:rPr>
                <w:t>10.3389/fpsyg.2022.937905</w:t>
              </w:r>
            </w:hyperlink>
          </w:p>
        </w:tc>
      </w:tr>
      <w:tr w:rsidR="00405E7B" w:rsidRPr="00126F43" w14:paraId="493FEF48" w14:textId="77777777" w:rsidTr="007A41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10206" w:type="dxa"/>
          </w:tcPr>
          <w:p w14:paraId="3C41F424" w14:textId="0833467A" w:rsidR="00405E7B" w:rsidRPr="005102E0" w:rsidRDefault="00405E7B" w:rsidP="00213E3B">
            <w:pPr>
              <w:rPr>
                <w:rFonts w:eastAsia="Malgun Gothic"/>
                <w:lang w:eastAsia="ko-KR"/>
              </w:rPr>
            </w:pPr>
            <w:r w:rsidRPr="00126F43">
              <w:rPr>
                <w:rFonts w:eastAsia="Malgun Gothic"/>
                <w:lang w:val="nl-NL" w:eastAsia="ko-KR"/>
              </w:rPr>
              <w:t xml:space="preserve">Kim, J., </w:t>
            </w:r>
            <w:r w:rsidRPr="00126F43">
              <w:rPr>
                <w:rFonts w:eastAsia="Malgun Gothic"/>
                <w:b/>
                <w:bCs/>
                <w:lang w:val="nl-NL" w:eastAsia="ko-KR"/>
              </w:rPr>
              <w:t>Moon, K</w:t>
            </w:r>
            <w:r w:rsidRPr="00126F43">
              <w:rPr>
                <w:rFonts w:eastAsia="Malgun Gothic"/>
                <w:lang w:val="nl-NL" w:eastAsia="ko-KR"/>
              </w:rPr>
              <w:t xml:space="preserve">, Lee, J., </w:t>
            </w:r>
            <w:proofErr w:type="spellStart"/>
            <w:r w:rsidRPr="00126F43">
              <w:rPr>
                <w:rFonts w:eastAsia="Malgun Gothic"/>
                <w:lang w:val="nl-NL" w:eastAsia="ko-KR"/>
              </w:rPr>
              <w:t>Jeong</w:t>
            </w:r>
            <w:proofErr w:type="spellEnd"/>
            <w:r w:rsidRPr="00126F43">
              <w:rPr>
                <w:rFonts w:eastAsia="Malgun Gothic"/>
                <w:lang w:val="nl-NL" w:eastAsia="ko-KR"/>
              </w:rPr>
              <w:t xml:space="preserve">, Y., Lee, S., &amp; Ko, Y. G. (2022). </w:t>
            </w:r>
            <w:r w:rsidRPr="00126F43">
              <w:rPr>
                <w:rFonts w:eastAsia="Malgun Gothic"/>
                <w:lang w:eastAsia="ko-KR"/>
              </w:rPr>
              <w:t xml:space="preserve">Online learning performance and engagement during the COVID-19 pandemic: Application of the dual-continua model of mental health. </w:t>
            </w:r>
            <w:r w:rsidRPr="00126F43">
              <w:rPr>
                <w:rFonts w:eastAsia="Malgun Gothic"/>
                <w:i/>
                <w:iCs/>
                <w:lang w:eastAsia="ko-KR"/>
              </w:rPr>
              <w:t>Frontiers in psychology</w:t>
            </w:r>
            <w:r w:rsidRPr="00126F43">
              <w:rPr>
                <w:rFonts w:eastAsia="Malgun Gothic"/>
                <w:lang w:eastAsia="ko-KR"/>
              </w:rPr>
              <w:t>, 4228.</w:t>
            </w:r>
            <w:r>
              <w:rPr>
                <w:rFonts w:eastAsia="Malgun Gothic"/>
                <w:lang w:eastAsia="ko-KR"/>
              </w:rPr>
              <w:br/>
            </w:r>
            <w:proofErr w:type="spellStart"/>
            <w:r>
              <w:rPr>
                <w:rFonts w:eastAsia="Malgun Gothic"/>
                <w:lang w:eastAsia="ko-KR"/>
              </w:rPr>
              <w:t>doi</w:t>
            </w:r>
            <w:proofErr w:type="spellEnd"/>
            <w:r>
              <w:rPr>
                <w:rFonts w:eastAsia="Malgun Gothic"/>
                <w:lang w:eastAsia="ko-KR"/>
              </w:rPr>
              <w:t xml:space="preserve">: </w:t>
            </w:r>
            <w:hyperlink r:id="rId16" w:history="1">
              <w:r w:rsidRPr="005102E0">
                <w:rPr>
                  <w:rStyle w:val="Hyperlink"/>
                  <w:rFonts w:asciiTheme="majorBidi" w:eastAsia="Malgun Gothic" w:hAnsiTheme="majorBidi" w:cstheme="majorBidi"/>
                  <w:lang w:eastAsia="ko-KR"/>
                </w:rPr>
                <w:t>10.3389/fpsyg.2022.932777</w:t>
              </w:r>
            </w:hyperlink>
          </w:p>
        </w:tc>
      </w:tr>
      <w:tr w:rsidR="00405E7B" w:rsidRPr="00126F43" w14:paraId="1E78901C" w14:textId="77777777" w:rsidTr="007A41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10206" w:type="dxa"/>
          </w:tcPr>
          <w:p w14:paraId="2D07C761" w14:textId="44399917" w:rsidR="00405E7B" w:rsidRPr="00126F43" w:rsidRDefault="00405E7B" w:rsidP="00213E3B">
            <w:pPr>
              <w:rPr>
                <w:rFonts w:eastAsia="Malgun Gothic"/>
                <w:lang w:val="nl-NL" w:eastAsia="ko-KR"/>
              </w:rPr>
            </w:pPr>
            <w:r w:rsidRPr="00126F43">
              <w:rPr>
                <w:rFonts w:eastAsia="Malgun Gothic"/>
                <w:lang w:val="da-DK" w:eastAsia="ko-KR"/>
              </w:rPr>
              <w:t xml:space="preserve">Min, H., Kim, J., </w:t>
            </w:r>
            <w:r w:rsidRPr="00126F43">
              <w:rPr>
                <w:rFonts w:eastAsia="Malgun Gothic"/>
                <w:b/>
                <w:bCs/>
                <w:lang w:val="da-DK" w:eastAsia="ko-KR"/>
              </w:rPr>
              <w:t>Moon, K</w:t>
            </w:r>
            <w:r w:rsidRPr="00126F43">
              <w:rPr>
                <w:rFonts w:eastAsia="Malgun Gothic"/>
                <w:lang w:val="da-DK" w:eastAsia="ko-KR"/>
              </w:rPr>
              <w:t>. et al. </w:t>
            </w:r>
            <w:r w:rsidRPr="00126F43">
              <w:rPr>
                <w:rFonts w:eastAsia="Malgun Gothic"/>
                <w:lang w:eastAsia="ko-KR"/>
              </w:rPr>
              <w:t>Development and validation of COVID-19 Impact Scale. </w:t>
            </w:r>
            <w:r w:rsidRPr="00126F43">
              <w:rPr>
                <w:rFonts w:eastAsia="Malgun Gothic"/>
                <w:i/>
                <w:iCs/>
                <w:lang w:eastAsia="ko-KR"/>
              </w:rPr>
              <w:t>BMC Psychol 10</w:t>
            </w:r>
            <w:r w:rsidRPr="00126F43">
              <w:rPr>
                <w:rFonts w:eastAsia="Malgun Gothic"/>
                <w:lang w:eastAsia="ko-KR"/>
              </w:rPr>
              <w:t xml:space="preserve">, 88 (2022). </w:t>
            </w:r>
            <w:r>
              <w:rPr>
                <w:rFonts w:eastAsia="Malgun Gothic"/>
                <w:lang w:eastAsia="ko-KR"/>
              </w:rPr>
              <w:br/>
            </w:r>
            <w:proofErr w:type="spellStart"/>
            <w:r>
              <w:rPr>
                <w:rFonts w:eastAsia="Malgun Gothic"/>
                <w:lang w:eastAsia="ko-KR"/>
              </w:rPr>
              <w:t>doi</w:t>
            </w:r>
            <w:proofErr w:type="spellEnd"/>
            <w:r>
              <w:rPr>
                <w:rFonts w:eastAsia="Malgun Gothic"/>
                <w:lang w:eastAsia="ko-KR"/>
              </w:rPr>
              <w:t xml:space="preserve">: </w:t>
            </w:r>
            <w:hyperlink r:id="rId17" w:history="1">
              <w:r w:rsidRPr="00067532">
                <w:rPr>
                  <w:rStyle w:val="Hyperlink"/>
                  <w:rFonts w:asciiTheme="majorBidi" w:eastAsia="Malgun Gothic" w:hAnsiTheme="majorBidi" w:cstheme="majorBidi"/>
                  <w:lang w:eastAsia="ko-KR"/>
                </w:rPr>
                <w:t>10.1186/s40359-022-00793-w</w:t>
              </w:r>
            </w:hyperlink>
          </w:p>
        </w:tc>
      </w:tr>
      <w:tr w:rsidR="00405E7B" w:rsidRPr="00126F43" w14:paraId="70F89CA9" w14:textId="77777777" w:rsidTr="007A41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10206" w:type="dxa"/>
          </w:tcPr>
          <w:p w14:paraId="6D97BB48" w14:textId="5DFA9916" w:rsidR="00405E7B" w:rsidRPr="00126F43" w:rsidRDefault="00405E7B" w:rsidP="00213E3B">
            <w:pPr>
              <w:rPr>
                <w:rFonts w:eastAsia="Malgun Gothic"/>
                <w:b/>
                <w:bCs/>
                <w:lang w:eastAsia="ko-KR"/>
              </w:rPr>
            </w:pPr>
            <w:r w:rsidRPr="00126F43">
              <w:rPr>
                <w:rFonts w:eastAsia="Malgun Gothic"/>
                <w:b/>
                <w:bCs/>
                <w:lang w:eastAsia="ko-KR"/>
              </w:rPr>
              <w:t>Moon, K</w:t>
            </w:r>
            <w:r w:rsidRPr="00126F43">
              <w:rPr>
                <w:rFonts w:eastAsia="Malgun Gothic"/>
                <w:lang w:eastAsia="ko-KR"/>
              </w:rPr>
              <w:t xml:space="preserve">, Kim, J., Lee, J. (2021) The Early Prediction Model of Student Performance Based on Deep Neural Network Using Massive LMS Log Data. </w:t>
            </w:r>
            <w:r w:rsidRPr="00126F43">
              <w:rPr>
                <w:rFonts w:eastAsia="Malgun Gothic"/>
                <w:i/>
                <w:iCs/>
                <w:lang w:eastAsia="ko-KR"/>
              </w:rPr>
              <w:t>Journal of the Korea Contents Association</w:t>
            </w:r>
            <w:r w:rsidRPr="00126F43">
              <w:rPr>
                <w:rFonts w:eastAsia="Malgun Gothic"/>
                <w:lang w:eastAsia="ko-KR"/>
              </w:rPr>
              <w:t xml:space="preserve">. </w:t>
            </w:r>
            <w:r w:rsidRPr="00126F43">
              <w:rPr>
                <w:rFonts w:eastAsia="Malgun Gothic"/>
                <w:lang w:eastAsia="ko-KR"/>
              </w:rPr>
              <w:br/>
            </w:r>
            <w:proofErr w:type="spellStart"/>
            <w:r w:rsidRPr="00126F43">
              <w:rPr>
                <w:rFonts w:eastAsia="Malgun Gothic"/>
                <w:lang w:eastAsia="ko-KR"/>
              </w:rPr>
              <w:t>doi</w:t>
            </w:r>
            <w:proofErr w:type="spellEnd"/>
            <w:r w:rsidRPr="00126F43">
              <w:rPr>
                <w:rFonts w:eastAsia="Malgun Gothic"/>
                <w:lang w:eastAsia="ko-KR"/>
              </w:rPr>
              <w:t xml:space="preserve">: </w:t>
            </w:r>
            <w:hyperlink r:id="rId18" w:history="1">
              <w:r w:rsidRPr="00DE4BB0">
                <w:rPr>
                  <w:rStyle w:val="Hyperlink"/>
                  <w:rFonts w:eastAsia="Malgun Gothic"/>
                  <w:lang w:eastAsia="ko-KR"/>
                </w:rPr>
                <w:t>10.5392/JKCA.2021.21.10.001</w:t>
              </w:r>
            </w:hyperlink>
            <w:r>
              <w:rPr>
                <w:rFonts w:eastAsia="Malgun Gothic"/>
              </w:rPr>
              <w:t xml:space="preserve"> </w:t>
            </w:r>
          </w:p>
        </w:tc>
      </w:tr>
      <w:tr w:rsidR="00405E7B" w:rsidRPr="00126F43" w14:paraId="76C169ED" w14:textId="77777777" w:rsidTr="007A41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10206" w:type="dxa"/>
          </w:tcPr>
          <w:p w14:paraId="29E2A42F" w14:textId="2BC90BC2" w:rsidR="00405E7B" w:rsidRPr="00126F43" w:rsidRDefault="00405E7B" w:rsidP="00213E3B">
            <w:pPr>
              <w:rPr>
                <w:rFonts w:eastAsia="Malgun Gothic"/>
                <w:lang w:eastAsia="ko-KR"/>
              </w:rPr>
            </w:pPr>
            <w:r w:rsidRPr="00126F43">
              <w:rPr>
                <w:rFonts w:eastAsia="Malgun Gothic"/>
                <w:lang w:eastAsia="ko-KR"/>
              </w:rPr>
              <w:t xml:space="preserve">Lee, J., </w:t>
            </w:r>
            <w:r w:rsidRPr="00126F43">
              <w:rPr>
                <w:rFonts w:eastAsia="Malgun Gothic"/>
                <w:b/>
                <w:bCs/>
                <w:lang w:eastAsia="ko-KR"/>
              </w:rPr>
              <w:t>Moon, K</w:t>
            </w:r>
            <w:r w:rsidRPr="00126F43">
              <w:rPr>
                <w:rFonts w:eastAsia="Malgun Gothic"/>
                <w:lang w:eastAsia="ko-KR"/>
              </w:rPr>
              <w:t xml:space="preserve">, Han, S., Lee, S., Kwon, H., Han, J. (2021) Development and Application of an AI-Powered Adaptive Course Recommender System in Higher Education: An Example from K University. </w:t>
            </w:r>
            <w:r w:rsidRPr="00126F43">
              <w:rPr>
                <w:rFonts w:eastAsia="Malgun Gothic"/>
                <w:i/>
                <w:iCs/>
                <w:lang w:eastAsia="ko-KR"/>
              </w:rPr>
              <w:t>Journal of Educational Technology</w:t>
            </w:r>
            <w:r w:rsidRPr="00126F43">
              <w:rPr>
                <w:rFonts w:eastAsia="Malgun Gothic"/>
                <w:lang w:eastAsia="ko-KR"/>
              </w:rPr>
              <w:t xml:space="preserve">. </w:t>
            </w:r>
            <w:r w:rsidRPr="00126F43">
              <w:rPr>
                <w:rFonts w:eastAsia="Malgun Gothic"/>
                <w:lang w:eastAsia="ko-KR"/>
              </w:rPr>
              <w:br/>
            </w:r>
            <w:proofErr w:type="spellStart"/>
            <w:r w:rsidRPr="00126F43">
              <w:rPr>
                <w:rFonts w:eastAsia="Malgun Gothic"/>
                <w:lang w:eastAsia="ko-KR"/>
              </w:rPr>
              <w:t>doi</w:t>
            </w:r>
            <w:proofErr w:type="spellEnd"/>
            <w:r w:rsidRPr="00126F43">
              <w:rPr>
                <w:rFonts w:eastAsia="Malgun Gothic"/>
                <w:lang w:eastAsia="ko-KR"/>
              </w:rPr>
              <w:t xml:space="preserve">: </w:t>
            </w:r>
            <w:hyperlink r:id="rId19" w:history="1">
              <w:r w:rsidRPr="00126F43">
                <w:rPr>
                  <w:rStyle w:val="Hyperlink"/>
                  <w:rFonts w:asciiTheme="majorBidi" w:eastAsia="Malgun Gothic" w:hAnsiTheme="majorBidi" w:cstheme="majorBidi"/>
                  <w:lang w:eastAsia="ko-KR"/>
                </w:rPr>
                <w:t>10.17232/KSET.37.2.267</w:t>
              </w:r>
            </w:hyperlink>
          </w:p>
        </w:tc>
      </w:tr>
      <w:tr w:rsidR="00405E7B" w:rsidRPr="00126F43" w14:paraId="7E74D06E" w14:textId="77777777" w:rsidTr="007A41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10206" w:type="dxa"/>
          </w:tcPr>
          <w:p w14:paraId="078117A5" w14:textId="723CCA14" w:rsidR="00405E7B" w:rsidRPr="00126F43" w:rsidRDefault="00405E7B" w:rsidP="00213E3B">
            <w:pPr>
              <w:rPr>
                <w:rFonts w:eastAsia="Malgun Gothic"/>
                <w:lang w:eastAsia="ko-KR"/>
              </w:rPr>
            </w:pPr>
            <w:r w:rsidRPr="00126F43">
              <w:rPr>
                <w:rFonts w:eastAsia="Malgun Gothic"/>
                <w:b/>
                <w:bCs/>
                <w:lang w:val="pl-PL" w:eastAsia="ko-KR"/>
              </w:rPr>
              <w:t>Moon, K</w:t>
            </w:r>
            <w:r w:rsidRPr="00126F43">
              <w:rPr>
                <w:rFonts w:eastAsia="Malgun Gothic"/>
                <w:lang w:val="pl-PL" w:eastAsia="ko-KR"/>
              </w:rPr>
              <w:t xml:space="preserve">, Kim, S., Kim, J., Kim, H., &amp; Ko, Y. (2020). </w:t>
            </w:r>
            <w:r w:rsidRPr="00126F43">
              <w:rPr>
                <w:rFonts w:eastAsia="Malgun Gothic"/>
                <w:lang w:eastAsia="ko-KR"/>
              </w:rPr>
              <w:t>The Mirror of Mind: Visualizing Mental Representations of Self Through Reverse Correlation.  </w:t>
            </w:r>
            <w:r w:rsidRPr="00126F43">
              <w:rPr>
                <w:rFonts w:eastAsia="Malgun Gothic"/>
                <w:i/>
                <w:iCs/>
                <w:lang w:eastAsia="ko-KR"/>
              </w:rPr>
              <w:t>Frontiers in Psychology</w:t>
            </w:r>
            <w:r w:rsidRPr="00126F43">
              <w:rPr>
                <w:rFonts w:eastAsia="Malgun Gothic"/>
                <w:lang w:eastAsia="ko-KR"/>
              </w:rPr>
              <w:t>, </w:t>
            </w:r>
            <w:r w:rsidRPr="00126F43">
              <w:rPr>
                <w:rFonts w:eastAsia="Malgun Gothic"/>
                <w:i/>
                <w:iCs/>
                <w:lang w:eastAsia="ko-KR"/>
              </w:rPr>
              <w:t>11</w:t>
            </w:r>
            <w:r w:rsidRPr="00126F43">
              <w:rPr>
                <w:rFonts w:eastAsia="Malgun Gothic"/>
                <w:i/>
                <w:lang w:eastAsia="ko-KR"/>
              </w:rPr>
              <w:t xml:space="preserve">, </w:t>
            </w:r>
            <w:r w:rsidRPr="00126F43">
              <w:rPr>
                <w:rFonts w:eastAsia="Malgun Gothic"/>
                <w:iCs/>
                <w:lang w:eastAsia="ko-KR"/>
              </w:rPr>
              <w:t>1149</w:t>
            </w:r>
            <w:r w:rsidRPr="00126F43">
              <w:rPr>
                <w:rFonts w:eastAsia="Malgun Gothic"/>
                <w:i/>
                <w:lang w:eastAsia="ko-KR"/>
              </w:rPr>
              <w:t xml:space="preserve">. </w:t>
            </w:r>
            <w:r w:rsidRPr="00126F43">
              <w:rPr>
                <w:rFonts w:eastAsia="Malgun Gothic"/>
                <w:i/>
                <w:lang w:eastAsia="ko-KR"/>
              </w:rPr>
              <w:br/>
            </w:r>
            <w:proofErr w:type="spellStart"/>
            <w:r w:rsidRPr="00126F43">
              <w:rPr>
                <w:rFonts w:eastAsia="Malgun Gothic"/>
                <w:lang w:eastAsia="ko-KR"/>
              </w:rPr>
              <w:t>doi</w:t>
            </w:r>
            <w:proofErr w:type="spellEnd"/>
            <w:r w:rsidRPr="00126F43">
              <w:rPr>
                <w:rFonts w:eastAsia="Malgun Gothic"/>
                <w:lang w:eastAsia="ko-KR"/>
              </w:rPr>
              <w:t xml:space="preserve">: </w:t>
            </w:r>
            <w:hyperlink r:id="rId20" w:history="1">
              <w:r w:rsidRPr="00126F43">
                <w:rPr>
                  <w:rStyle w:val="Hyperlink"/>
                  <w:rFonts w:asciiTheme="majorBidi" w:hAnsiTheme="majorBidi" w:cstheme="majorBidi"/>
                  <w:lang w:eastAsia="ko-KR"/>
                </w:rPr>
                <w:t>10.3389/fpsyg.2020.01149</w:t>
              </w:r>
            </w:hyperlink>
          </w:p>
        </w:tc>
      </w:tr>
      <w:tr w:rsidR="00405E7B" w:rsidRPr="00126F43" w14:paraId="17C68F77" w14:textId="77777777" w:rsidTr="007A41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10206" w:type="dxa"/>
          </w:tcPr>
          <w:p w14:paraId="3C8A114D" w14:textId="69F6AE87" w:rsidR="00405E7B" w:rsidRPr="00126F43" w:rsidRDefault="00405E7B" w:rsidP="00CD291E">
            <w:pPr>
              <w:rPr>
                <w:rFonts w:asciiTheme="majorBidi" w:hAnsiTheme="majorBidi" w:cstheme="majorBidi"/>
                <w:color w:val="333333"/>
              </w:rPr>
            </w:pPr>
            <w:r w:rsidRPr="00126F43">
              <w:rPr>
                <w:rFonts w:asciiTheme="majorBidi" w:hAnsiTheme="majorBidi" w:cstheme="majorBidi"/>
                <w:lang w:val="pl-PL"/>
              </w:rPr>
              <w:lastRenderedPageBreak/>
              <w:t xml:space="preserve">Kim, S., </w:t>
            </w:r>
            <w:r w:rsidRPr="00126F43">
              <w:rPr>
                <w:rFonts w:asciiTheme="majorBidi" w:hAnsiTheme="majorBidi" w:cstheme="majorBidi"/>
                <w:b/>
                <w:bCs/>
                <w:lang w:val="pl-PL"/>
              </w:rPr>
              <w:t>Moon, K</w:t>
            </w:r>
            <w:r w:rsidRPr="00126F43">
              <w:rPr>
                <w:rFonts w:asciiTheme="majorBidi" w:hAnsiTheme="majorBidi" w:cstheme="majorBidi"/>
                <w:lang w:val="pl-PL"/>
              </w:rPr>
              <w:t>, Kim, J., &amp; Ko, Y</w:t>
            </w:r>
            <w:r w:rsidRPr="00126F43">
              <w:rPr>
                <w:rFonts w:asciiTheme="majorBidi" w:hAnsiTheme="majorBidi" w:cstheme="majorBidi"/>
                <w:i/>
                <w:lang w:val="pl-PL"/>
              </w:rPr>
              <w:t>.</w:t>
            </w:r>
            <w:r w:rsidRPr="00126F43">
              <w:rPr>
                <w:rFonts w:asciiTheme="majorBidi" w:hAnsiTheme="majorBidi" w:cstheme="majorBidi"/>
                <w:lang w:val="pl-PL"/>
              </w:rPr>
              <w:t xml:space="preserve"> (2020). </w:t>
            </w:r>
            <w:r w:rsidRPr="00126F43">
              <w:rPr>
                <w:rFonts w:asciiTheme="majorBidi" w:hAnsiTheme="majorBidi" w:cstheme="majorBidi"/>
              </w:rPr>
              <w:t xml:space="preserve">The </w:t>
            </w:r>
            <w:r w:rsidRPr="00126F43">
              <w:rPr>
                <w:rFonts w:asciiTheme="majorBidi" w:hAnsiTheme="majorBidi" w:cstheme="majorBidi"/>
                <w:lang w:eastAsia="ko-KR"/>
              </w:rPr>
              <w:t>R</w:t>
            </w:r>
            <w:r w:rsidRPr="00126F43">
              <w:rPr>
                <w:rFonts w:asciiTheme="majorBidi" w:hAnsiTheme="majorBidi" w:cstheme="majorBidi"/>
              </w:rPr>
              <w:t xml:space="preserve">elationship </w:t>
            </w:r>
            <w:r w:rsidRPr="00126F43">
              <w:rPr>
                <w:rFonts w:asciiTheme="majorBidi" w:hAnsiTheme="majorBidi" w:cstheme="majorBidi"/>
                <w:lang w:eastAsia="ko-KR"/>
              </w:rPr>
              <w:t>B</w:t>
            </w:r>
            <w:r w:rsidRPr="00126F43">
              <w:rPr>
                <w:rFonts w:asciiTheme="majorBidi" w:hAnsiTheme="majorBidi" w:cstheme="majorBidi"/>
              </w:rPr>
              <w:t xml:space="preserve">etween </w:t>
            </w:r>
            <w:r w:rsidRPr="00126F43">
              <w:rPr>
                <w:rFonts w:asciiTheme="majorBidi" w:hAnsiTheme="majorBidi" w:cstheme="majorBidi"/>
                <w:lang w:eastAsia="ko-KR"/>
              </w:rPr>
              <w:t>B</w:t>
            </w:r>
            <w:r w:rsidRPr="00126F43">
              <w:rPr>
                <w:rFonts w:asciiTheme="majorBidi" w:hAnsiTheme="majorBidi" w:cstheme="majorBidi"/>
              </w:rPr>
              <w:t xml:space="preserve">orderline </w:t>
            </w:r>
            <w:r w:rsidRPr="00126F43">
              <w:rPr>
                <w:rFonts w:asciiTheme="majorBidi" w:hAnsiTheme="majorBidi" w:cstheme="majorBidi"/>
                <w:lang w:eastAsia="ko-KR"/>
              </w:rPr>
              <w:t>P</w:t>
            </w:r>
            <w:r w:rsidRPr="00126F43">
              <w:rPr>
                <w:rFonts w:asciiTheme="majorBidi" w:hAnsiTheme="majorBidi" w:cstheme="majorBidi"/>
              </w:rPr>
              <w:t xml:space="preserve">ersonality </w:t>
            </w:r>
            <w:r w:rsidRPr="00126F43">
              <w:rPr>
                <w:rFonts w:asciiTheme="majorBidi" w:hAnsiTheme="majorBidi" w:cstheme="majorBidi"/>
                <w:lang w:eastAsia="ko-KR"/>
              </w:rPr>
              <w:t>F</w:t>
            </w:r>
            <w:r w:rsidRPr="00126F43">
              <w:rPr>
                <w:rFonts w:asciiTheme="majorBidi" w:hAnsiTheme="majorBidi" w:cstheme="majorBidi"/>
              </w:rPr>
              <w:t xml:space="preserve">eatures and </w:t>
            </w:r>
            <w:r w:rsidRPr="00126F43">
              <w:rPr>
                <w:rFonts w:asciiTheme="majorBidi" w:hAnsiTheme="majorBidi" w:cstheme="majorBidi"/>
                <w:lang w:eastAsia="ko-KR"/>
              </w:rPr>
              <w:t>A</w:t>
            </w:r>
            <w:r w:rsidRPr="00126F43">
              <w:rPr>
                <w:rFonts w:asciiTheme="majorBidi" w:hAnsiTheme="majorBidi" w:cstheme="majorBidi"/>
              </w:rPr>
              <w:t xml:space="preserve">ffective </w:t>
            </w:r>
            <w:r w:rsidRPr="00126F43">
              <w:rPr>
                <w:rFonts w:asciiTheme="majorBidi" w:hAnsiTheme="majorBidi" w:cstheme="majorBidi"/>
                <w:lang w:eastAsia="ko-KR"/>
              </w:rPr>
              <w:t>R</w:t>
            </w:r>
            <w:r w:rsidRPr="00126F43">
              <w:rPr>
                <w:rFonts w:asciiTheme="majorBidi" w:hAnsiTheme="majorBidi" w:cstheme="majorBidi"/>
              </w:rPr>
              <w:t xml:space="preserve">esponses to </w:t>
            </w:r>
            <w:r w:rsidRPr="00126F43">
              <w:rPr>
                <w:rFonts w:asciiTheme="majorBidi" w:hAnsiTheme="majorBidi" w:cstheme="majorBidi"/>
                <w:lang w:eastAsia="ko-KR"/>
              </w:rPr>
              <w:t>A</w:t>
            </w:r>
            <w:r w:rsidRPr="00126F43">
              <w:rPr>
                <w:rFonts w:asciiTheme="majorBidi" w:hAnsiTheme="majorBidi" w:cstheme="majorBidi"/>
              </w:rPr>
              <w:t xml:space="preserve">ltering </w:t>
            </w:r>
            <w:r w:rsidRPr="00126F43">
              <w:rPr>
                <w:rFonts w:asciiTheme="majorBidi" w:hAnsiTheme="majorBidi" w:cstheme="majorBidi"/>
                <w:lang w:eastAsia="ko-KR"/>
              </w:rPr>
              <w:t>E</w:t>
            </w:r>
            <w:r w:rsidRPr="00126F43">
              <w:rPr>
                <w:rFonts w:asciiTheme="majorBidi" w:hAnsiTheme="majorBidi" w:cstheme="majorBidi"/>
              </w:rPr>
              <w:t xml:space="preserve">motional </w:t>
            </w:r>
            <w:r w:rsidRPr="00126F43">
              <w:rPr>
                <w:rFonts w:asciiTheme="majorBidi" w:hAnsiTheme="majorBidi" w:cstheme="majorBidi"/>
                <w:lang w:eastAsia="ko-KR"/>
              </w:rPr>
              <w:t>C</w:t>
            </w:r>
            <w:r w:rsidRPr="00126F43">
              <w:rPr>
                <w:rFonts w:asciiTheme="majorBidi" w:hAnsiTheme="majorBidi" w:cstheme="majorBidi"/>
              </w:rPr>
              <w:t xml:space="preserve">ontext. </w:t>
            </w:r>
            <w:r w:rsidRPr="00126F43">
              <w:rPr>
                <w:rFonts w:asciiTheme="majorBidi" w:hAnsiTheme="majorBidi" w:cstheme="majorBidi"/>
                <w:i/>
              </w:rPr>
              <w:t>Current Psychology.</w:t>
            </w:r>
            <w:r w:rsidRPr="00126F43">
              <w:rPr>
                <w:rFonts w:asciiTheme="majorBidi" w:hAnsiTheme="majorBidi" w:cstheme="majorBidi"/>
                <w:i/>
              </w:rPr>
              <w:br/>
            </w:r>
            <w:proofErr w:type="spellStart"/>
            <w:r w:rsidRPr="00126F43">
              <w:rPr>
                <w:rFonts w:asciiTheme="majorBidi" w:hAnsiTheme="majorBidi" w:cstheme="majorBidi"/>
              </w:rPr>
              <w:t>doi</w:t>
            </w:r>
            <w:proofErr w:type="spellEnd"/>
            <w:r w:rsidRPr="00126F43">
              <w:rPr>
                <w:rFonts w:asciiTheme="majorBidi" w:hAnsiTheme="majorBidi" w:cstheme="majorBidi"/>
              </w:rPr>
              <w:t xml:space="preserve">: </w:t>
            </w:r>
            <w:r w:rsidRPr="00126F43">
              <w:rPr>
                <w:rStyle w:val="Hyperlink"/>
                <w:rFonts w:asciiTheme="majorBidi" w:hAnsiTheme="majorBidi" w:cstheme="majorBidi"/>
                <w:lang w:eastAsia="ko-KR"/>
              </w:rPr>
              <w:t>10.1007/s12144-020-01077-5</w:t>
            </w:r>
          </w:p>
        </w:tc>
      </w:tr>
      <w:tr w:rsidR="00405E7B" w:rsidRPr="00126F43" w14:paraId="03839C9D" w14:textId="77777777" w:rsidTr="007A41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10206" w:type="dxa"/>
          </w:tcPr>
          <w:p w14:paraId="4642960F" w14:textId="37925167" w:rsidR="00405E7B" w:rsidRPr="00126F43" w:rsidRDefault="00405E7B" w:rsidP="00CD291E">
            <w:pPr>
              <w:rPr>
                <w:rFonts w:asciiTheme="majorBidi" w:eastAsia="Malgun Gothic" w:hAnsiTheme="majorBidi" w:cstheme="majorBidi"/>
                <w:b/>
                <w:bCs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lang w:val="pl-PL" w:eastAsia="ko-KR"/>
              </w:rPr>
              <w:t xml:space="preserve">Kim, J., </w:t>
            </w:r>
            <w:r w:rsidRPr="00126F43">
              <w:rPr>
                <w:rFonts w:asciiTheme="majorBidi" w:eastAsia="Malgun Gothic" w:hAnsiTheme="majorBidi" w:cstheme="majorBidi"/>
                <w:b/>
                <w:bCs/>
                <w:lang w:val="pl-PL" w:eastAsia="ko-KR"/>
              </w:rPr>
              <w:t>Moon, K</w:t>
            </w:r>
            <w:r w:rsidRPr="00126F43">
              <w:rPr>
                <w:rFonts w:asciiTheme="majorBidi" w:eastAsia="Malgun Gothic" w:hAnsiTheme="majorBidi" w:cstheme="majorBidi"/>
                <w:lang w:val="pl-PL" w:eastAsia="ko-KR"/>
              </w:rPr>
              <w:t xml:space="preserve">, &amp; Ko, Y. (2020). 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A Validation of the Korean Version of Adolescent Positive Mental Health Scale. </w:t>
            </w:r>
            <w:r w:rsidRPr="00126F43">
              <w:rPr>
                <w:rFonts w:asciiTheme="majorBidi" w:eastAsia="Malgun Gothic" w:hAnsiTheme="majorBidi" w:cstheme="majorBidi"/>
                <w:i/>
                <w:lang w:eastAsia="ko-KR"/>
              </w:rPr>
              <w:t>Korean Journal of Health Psychology, 25</w:t>
            </w:r>
            <w:r w:rsidRPr="00126F43">
              <w:rPr>
                <w:rFonts w:asciiTheme="majorBidi" w:eastAsia="Malgun Gothic" w:hAnsiTheme="majorBidi" w:cstheme="majorBidi"/>
                <w:iCs/>
                <w:lang w:eastAsia="ko-KR"/>
              </w:rPr>
              <w:t xml:space="preserve">(4), 823-834. </w:t>
            </w:r>
            <w:r w:rsidRPr="00126F43">
              <w:rPr>
                <w:rFonts w:asciiTheme="majorBidi" w:eastAsia="Malgun Gothic" w:hAnsiTheme="majorBidi" w:cstheme="majorBidi"/>
                <w:iCs/>
                <w:lang w:eastAsia="ko-KR"/>
              </w:rPr>
              <w:br/>
            </w:r>
            <w:proofErr w:type="spellStart"/>
            <w:r w:rsidRPr="00126F43">
              <w:rPr>
                <w:rFonts w:asciiTheme="majorBidi" w:eastAsia="Malgun Gothic" w:hAnsiTheme="majorBidi" w:cstheme="majorBidi"/>
                <w:iCs/>
                <w:lang w:eastAsia="ko-KR"/>
              </w:rPr>
              <w:t>doi</w:t>
            </w:r>
            <w:proofErr w:type="spellEnd"/>
            <w:r w:rsidRPr="00126F43">
              <w:rPr>
                <w:rFonts w:asciiTheme="majorBidi" w:eastAsia="Malgun Gothic" w:hAnsiTheme="majorBidi" w:cstheme="majorBidi"/>
                <w:iCs/>
                <w:lang w:eastAsia="ko-KR"/>
              </w:rPr>
              <w:t xml:space="preserve">: </w:t>
            </w:r>
            <w:r w:rsidRPr="00126F43">
              <w:rPr>
                <w:rStyle w:val="Hyperlink"/>
                <w:rFonts w:asciiTheme="majorBidi" w:hAnsiTheme="majorBidi" w:cstheme="majorBidi"/>
                <w:lang w:eastAsia="ko-KR"/>
              </w:rPr>
              <w:t>10.17315/kjhp.2020.25.4.012</w:t>
            </w:r>
          </w:p>
        </w:tc>
      </w:tr>
      <w:tr w:rsidR="00405E7B" w:rsidRPr="00126F43" w14:paraId="4A193E71" w14:textId="77777777" w:rsidTr="007A41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416"/>
          <w:jc w:val="center"/>
        </w:trPr>
        <w:tc>
          <w:tcPr>
            <w:tcW w:w="10206" w:type="dxa"/>
          </w:tcPr>
          <w:p w14:paraId="26955637" w14:textId="0349A687" w:rsidR="00405E7B" w:rsidRPr="00126F43" w:rsidRDefault="00405E7B" w:rsidP="00CD291E">
            <w:pPr>
              <w:rPr>
                <w:rFonts w:asciiTheme="majorBidi" w:hAnsiTheme="majorBidi" w:cstheme="majorBidi"/>
                <w:color w:val="0000FF" w:themeColor="hyperlink"/>
                <w:u w:val="single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lang w:val="nl-NL" w:eastAsia="ko-KR"/>
              </w:rPr>
              <w:t>Lee, S.</w:t>
            </w:r>
            <w:r w:rsidRPr="00126F43">
              <w:rPr>
                <w:rFonts w:asciiTheme="majorBidi" w:eastAsia="Arial" w:hAnsiTheme="majorBidi" w:cstheme="majorBidi"/>
                <w:lang w:val="nl-NL" w:eastAsia="ko-KR"/>
              </w:rPr>
              <w:t xml:space="preserve">, </w:t>
            </w:r>
            <w:r w:rsidRPr="00126F43">
              <w:rPr>
                <w:rFonts w:asciiTheme="majorBidi" w:eastAsia="Malgun Gothic" w:hAnsiTheme="majorBidi" w:cstheme="majorBidi"/>
                <w:b/>
                <w:lang w:val="nl-NL" w:eastAsia="ko-KR"/>
              </w:rPr>
              <w:t>Moon, K</w:t>
            </w:r>
            <w:r w:rsidRPr="00126F43">
              <w:rPr>
                <w:rFonts w:asciiTheme="majorBidi" w:eastAsia="Arial" w:hAnsiTheme="majorBidi" w:cstheme="majorBidi"/>
                <w:lang w:val="nl-NL" w:eastAsia="ko-KR"/>
              </w:rPr>
              <w:t xml:space="preserve">, &amp; </w:t>
            </w:r>
            <w:r w:rsidRPr="00126F43">
              <w:rPr>
                <w:rFonts w:asciiTheme="majorBidi" w:eastAsia="Malgun Gothic" w:hAnsiTheme="majorBidi" w:cstheme="majorBidi"/>
                <w:lang w:val="nl-NL" w:eastAsia="ko-KR"/>
              </w:rPr>
              <w:t>Ko, Y.</w:t>
            </w:r>
            <w:r w:rsidRPr="00126F43">
              <w:rPr>
                <w:rFonts w:asciiTheme="majorBidi" w:eastAsia="Arial" w:hAnsiTheme="majorBidi" w:cstheme="majorBidi"/>
                <w:lang w:val="nl-NL" w:eastAsia="ko-KR"/>
              </w:rPr>
              <w:t xml:space="preserve"> (2019). 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The Effects of Ego Depletion and Psychological Burden on Fatigue in Everyday Life: Focusing on Narcissism. </w:t>
            </w:r>
            <w:r w:rsidRPr="00126F43">
              <w:rPr>
                <w:rFonts w:asciiTheme="majorBidi" w:eastAsia="Arial" w:hAnsiTheme="majorBidi" w:cstheme="majorBidi"/>
                <w:i/>
              </w:rPr>
              <w:t>Korean Journal of Clinical Psychology, 38</w:t>
            </w:r>
            <w:r w:rsidRPr="00126F43">
              <w:rPr>
                <w:rFonts w:asciiTheme="majorBidi" w:eastAsia="Arial" w:hAnsiTheme="majorBidi" w:cstheme="majorBidi"/>
              </w:rPr>
              <w:t xml:space="preserve">(1), 60-69. </w:t>
            </w:r>
            <w:r w:rsidRPr="00126F43">
              <w:rPr>
                <w:rFonts w:asciiTheme="majorBidi" w:eastAsia="Arial" w:hAnsiTheme="majorBidi" w:cstheme="majorBidi"/>
              </w:rPr>
              <w:br/>
            </w:r>
            <w:proofErr w:type="spellStart"/>
            <w:r w:rsidRPr="00126F43">
              <w:rPr>
                <w:rFonts w:asciiTheme="majorBidi" w:eastAsia="Malgun Gothic" w:hAnsiTheme="majorBidi" w:cstheme="majorBidi"/>
                <w:lang w:eastAsia="ko-KR"/>
              </w:rPr>
              <w:t>doi</w:t>
            </w:r>
            <w:proofErr w:type="spellEnd"/>
            <w:r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: </w:t>
            </w:r>
            <w:r w:rsidRPr="00126F43">
              <w:rPr>
                <w:rStyle w:val="Hyperlink"/>
                <w:rFonts w:asciiTheme="majorBidi" w:hAnsiTheme="majorBidi" w:cstheme="majorBidi"/>
              </w:rPr>
              <w:t>10.15842/kjcp.2019.38.1.005</w:t>
            </w:r>
          </w:p>
        </w:tc>
      </w:tr>
      <w:tr w:rsidR="00405E7B" w:rsidRPr="00126F43" w14:paraId="22CC3971" w14:textId="77777777" w:rsidTr="007A41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10206" w:type="dxa"/>
          </w:tcPr>
          <w:p w14:paraId="73F1EADE" w14:textId="3B862ECF" w:rsidR="00405E7B" w:rsidRPr="00126F43" w:rsidRDefault="00405E7B" w:rsidP="00CD291E">
            <w:pPr>
              <w:rPr>
                <w:rFonts w:asciiTheme="majorBidi" w:hAnsiTheme="majorBidi" w:cstheme="majorBidi"/>
                <w:color w:val="0000FF" w:themeColor="hyperlink"/>
                <w:u w:val="single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Back, I., </w:t>
            </w:r>
            <w:r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Moon, K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>, &amp; Ko, Y. (2019). A Validation Study of Mental Health Two-Factor Model: In a Sexual Minority Population.</w:t>
            </w:r>
            <w:r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 xml:space="preserve"> </w:t>
            </w:r>
            <w:r w:rsidRPr="00126F43">
              <w:rPr>
                <w:rFonts w:asciiTheme="majorBidi" w:eastAsia="Malgun Gothic" w:hAnsiTheme="majorBidi" w:cstheme="majorBidi"/>
                <w:i/>
                <w:iCs/>
                <w:lang w:eastAsia="ko-KR"/>
              </w:rPr>
              <w:t xml:space="preserve">The </w:t>
            </w:r>
            <w:r w:rsidRPr="00126F43">
              <w:rPr>
                <w:rFonts w:asciiTheme="majorBidi" w:eastAsia="Malgun Gothic" w:hAnsiTheme="majorBidi" w:cstheme="majorBidi"/>
                <w:i/>
                <w:lang w:eastAsia="ko-KR"/>
              </w:rPr>
              <w:t>Korean Journal of Woman Psychology, 24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(4). </w:t>
            </w:r>
          </w:p>
        </w:tc>
      </w:tr>
    </w:tbl>
    <w:p w14:paraId="0B2C1426" w14:textId="303DDECA" w:rsidR="000028AD" w:rsidRPr="00126F43" w:rsidRDefault="000028AD" w:rsidP="000028AD">
      <w:pPr>
        <w:rPr>
          <w:rFonts w:asciiTheme="majorBidi" w:hAnsiTheme="majorBidi" w:cstheme="majorBidi"/>
        </w:rPr>
      </w:pPr>
    </w:p>
    <w:tbl>
      <w:tblPr>
        <w:tblStyle w:val="TableGrid"/>
        <w:tblW w:w="10206" w:type="dxa"/>
        <w:jc w:val="center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28AD" w:rsidRPr="006C6B66" w14:paraId="6B265E2B" w14:textId="77777777" w:rsidTr="00DE7253">
        <w:trPr>
          <w:trHeight w:val="20"/>
          <w:jc w:val="center"/>
        </w:trPr>
        <w:tc>
          <w:tcPr>
            <w:tcW w:w="1020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0DBD5D" w14:textId="77777777" w:rsidR="000028AD" w:rsidRPr="006C6B66" w:rsidRDefault="000028AD" w:rsidP="00292E44">
            <w:pPr>
              <w:pStyle w:val="Default"/>
              <w:jc w:val="both"/>
              <w:rPr>
                <w:rFonts w:asciiTheme="majorBidi" w:hAnsiTheme="majorBidi" w:cstheme="majorBidi"/>
                <w:b/>
                <w:bCs/>
                <w:lang w:eastAsia="ko-KR"/>
              </w:rPr>
            </w:pPr>
            <w:r w:rsidRPr="006C6B66">
              <w:rPr>
                <w:rFonts w:asciiTheme="majorBidi" w:hAnsiTheme="majorBidi" w:cstheme="majorBidi"/>
                <w:b/>
                <w:bCs/>
                <w:lang w:eastAsia="ko-KR"/>
              </w:rPr>
              <w:t>PATENTS</w:t>
            </w:r>
          </w:p>
        </w:tc>
      </w:tr>
      <w:tr w:rsidR="00920A99" w:rsidRPr="00126F43" w14:paraId="6CFBD13D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65EDC06C" w14:textId="6781A898" w:rsidR="00920A99" w:rsidRPr="00126F43" w:rsidRDefault="00920A99" w:rsidP="00292E44">
            <w:pPr>
              <w:rPr>
                <w:rFonts w:asciiTheme="majorBidi" w:hAnsiTheme="majorBidi" w:cstheme="majorBidi"/>
                <w:lang w:eastAsia="ko-KR"/>
              </w:rPr>
            </w:pPr>
            <w:r w:rsidRPr="00126F43">
              <w:rPr>
                <w:rFonts w:asciiTheme="majorBidi" w:hAnsiTheme="majorBidi" w:cstheme="majorBidi"/>
                <w:b/>
                <w:bCs/>
                <w:lang w:val="sv-SE" w:eastAsia="ko-KR"/>
              </w:rPr>
              <w:t xml:space="preserve">Moon, K, </w:t>
            </w:r>
            <w:r w:rsidRPr="00126F43">
              <w:rPr>
                <w:rFonts w:asciiTheme="majorBidi" w:hAnsiTheme="majorBidi" w:cstheme="majorBidi"/>
                <w:lang w:val="sv-SE" w:eastAsia="ko-KR"/>
              </w:rPr>
              <w:t xml:space="preserve">Lee, J., Lee, S., Han, S., Kwon, H., Han, J., Kim, G.T. (2022). </w:t>
            </w:r>
            <w:r w:rsidRPr="00C46853">
              <w:rPr>
                <w:rFonts w:asciiTheme="majorBidi" w:hAnsiTheme="majorBidi" w:cstheme="majorBidi"/>
                <w:i/>
                <w:iCs/>
                <w:lang w:eastAsia="ko-KR"/>
              </w:rPr>
              <w:t>System and Method for Recommending Related Courses Based on Graph Data and Recording Medium for Performing the Same</w:t>
            </w:r>
            <w:r w:rsidRPr="00126F43">
              <w:rPr>
                <w:rFonts w:asciiTheme="majorBidi" w:hAnsiTheme="majorBidi" w:cstheme="majorBidi"/>
                <w:lang w:eastAsia="ko-KR"/>
              </w:rPr>
              <w:t>.</w:t>
            </w:r>
            <w:r>
              <w:rPr>
                <w:rFonts w:asciiTheme="majorBidi" w:hAnsiTheme="majorBidi" w:cstheme="majorBidi"/>
                <w:lang w:eastAsia="ko-KR"/>
              </w:rPr>
              <w:t xml:space="preserve">  </w:t>
            </w:r>
            <w:r>
              <w:rPr>
                <w:rFonts w:asciiTheme="majorBidi" w:hAnsiTheme="majorBidi" w:cstheme="majorBidi"/>
                <w:lang w:eastAsia="ko-KR"/>
              </w:rPr>
              <w:br/>
            </w:r>
            <w:r w:rsidR="00902160">
              <w:rPr>
                <w:rFonts w:asciiTheme="majorBidi" w:hAnsiTheme="majorBidi" w:cstheme="majorBidi"/>
                <w:b/>
                <w:bCs/>
                <w:lang w:eastAsia="ko-KR"/>
              </w:rPr>
              <w:t xml:space="preserve">(Granted) </w:t>
            </w:r>
            <w:r w:rsidRPr="00C46853">
              <w:rPr>
                <w:rFonts w:asciiTheme="majorBidi" w:hAnsiTheme="majorBidi" w:cstheme="majorBidi"/>
                <w:b/>
                <w:bCs/>
                <w:lang w:eastAsia="ko-KR"/>
              </w:rPr>
              <w:t>Patent Numbe</w:t>
            </w:r>
            <w:r w:rsidR="00902160">
              <w:rPr>
                <w:rFonts w:asciiTheme="majorBidi" w:hAnsiTheme="majorBidi" w:cstheme="majorBidi"/>
                <w:b/>
                <w:bCs/>
                <w:lang w:eastAsia="ko-KR"/>
              </w:rPr>
              <w:t>r</w:t>
            </w:r>
            <w:r w:rsidRPr="00C46853">
              <w:rPr>
                <w:rFonts w:asciiTheme="majorBidi" w:hAnsiTheme="majorBidi" w:cstheme="majorBidi"/>
                <w:b/>
                <w:bCs/>
                <w:lang w:eastAsia="ko-KR"/>
              </w:rPr>
              <w:t>:</w:t>
            </w:r>
            <w:r w:rsidRPr="00126F43">
              <w:rPr>
                <w:rFonts w:asciiTheme="majorBidi" w:hAnsiTheme="majorBidi" w:cstheme="majorBidi"/>
                <w:lang w:eastAsia="ko-KR"/>
              </w:rPr>
              <w:t xml:space="preserve"> 10-</w:t>
            </w:r>
            <w:r>
              <w:rPr>
                <w:rFonts w:asciiTheme="majorBidi" w:hAnsiTheme="majorBidi" w:cstheme="majorBidi"/>
                <w:lang w:eastAsia="ko-KR"/>
              </w:rPr>
              <w:t>2557827</w:t>
            </w:r>
          </w:p>
        </w:tc>
      </w:tr>
      <w:tr w:rsidR="00920A99" w:rsidRPr="00126F43" w14:paraId="1926F4AD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65EEE729" w14:textId="17456FEB" w:rsidR="00920A99" w:rsidRPr="00126F43" w:rsidRDefault="00920A99" w:rsidP="00190A72">
            <w:pPr>
              <w:pStyle w:val="NormalWeb"/>
              <w:rPr>
                <w:rFonts w:asciiTheme="majorBidi" w:hAnsiTheme="majorBidi" w:cstheme="majorBidi"/>
                <w:lang w:eastAsia="ko-KR"/>
              </w:rPr>
            </w:pPr>
            <w:r w:rsidRPr="00126F43">
              <w:rPr>
                <w:rFonts w:asciiTheme="majorBidi" w:hAnsiTheme="majorBidi" w:cstheme="majorBidi"/>
                <w:b/>
                <w:bCs/>
                <w:lang w:val="sv-SE" w:eastAsia="ko-KR"/>
              </w:rPr>
              <w:t xml:space="preserve">Moon, K, </w:t>
            </w:r>
            <w:r w:rsidRPr="00126F43">
              <w:rPr>
                <w:rFonts w:asciiTheme="majorBidi" w:hAnsiTheme="majorBidi" w:cstheme="majorBidi"/>
                <w:lang w:val="sv-SE" w:eastAsia="ko-KR"/>
              </w:rPr>
              <w:t xml:space="preserve">Lee, J., Lee, S., Han, S., Kwon, H., Han, J., Kim, G.T. (2022). </w:t>
            </w:r>
            <w:r w:rsidRPr="00C46853">
              <w:rPr>
                <w:rFonts w:asciiTheme="majorBidi" w:hAnsiTheme="majorBidi" w:cstheme="majorBidi"/>
                <w:i/>
                <w:iCs/>
                <w:lang w:eastAsia="ko-KR"/>
              </w:rPr>
              <w:t>System and Method for Integrated Recommendation of Learning Activities Based on Keywords of Interest Using Academic Domain Embedding and Recording Medium for Performing the Same</w:t>
            </w:r>
            <w:r w:rsidRPr="00126F43">
              <w:rPr>
                <w:rFonts w:asciiTheme="majorBidi" w:hAnsiTheme="majorBidi" w:cstheme="majorBidi"/>
                <w:lang w:eastAsia="ko-KR"/>
              </w:rPr>
              <w:t xml:space="preserve">. </w:t>
            </w:r>
            <w:r>
              <w:rPr>
                <w:rFonts w:asciiTheme="majorBidi" w:hAnsiTheme="majorBidi" w:cstheme="majorBidi"/>
                <w:lang w:eastAsia="ko-KR"/>
              </w:rPr>
              <w:br/>
            </w:r>
            <w:r w:rsidR="00902160">
              <w:rPr>
                <w:rFonts w:asciiTheme="majorBidi" w:hAnsiTheme="majorBidi" w:cstheme="majorBidi"/>
                <w:b/>
                <w:bCs/>
                <w:lang w:eastAsia="ko-KR"/>
              </w:rPr>
              <w:t xml:space="preserve">(Granted) </w:t>
            </w:r>
            <w:r w:rsidRPr="00C46853">
              <w:rPr>
                <w:rFonts w:asciiTheme="majorBidi" w:hAnsiTheme="majorBidi" w:cstheme="majorBidi"/>
                <w:b/>
                <w:bCs/>
                <w:lang w:eastAsia="ko-KR"/>
              </w:rPr>
              <w:t>Patent Number:</w:t>
            </w:r>
            <w:r w:rsidRPr="00126F43">
              <w:rPr>
                <w:rFonts w:asciiTheme="majorBidi" w:hAnsiTheme="majorBidi" w:cstheme="majorBidi"/>
                <w:lang w:eastAsia="ko-KR"/>
              </w:rPr>
              <w:t xml:space="preserve"> 10-</w:t>
            </w:r>
            <w:r>
              <w:rPr>
                <w:rFonts w:asciiTheme="majorBidi" w:hAnsiTheme="majorBidi" w:cstheme="majorBidi"/>
                <w:lang w:eastAsia="ko-KR"/>
              </w:rPr>
              <w:t>2540417</w:t>
            </w:r>
            <w:r w:rsidRPr="00126F43">
              <w:rPr>
                <w:rFonts w:asciiTheme="majorBidi" w:hAnsiTheme="majorBidi" w:cstheme="majorBidi"/>
                <w:lang w:eastAsia="ko-KR"/>
              </w:rPr>
              <w:t xml:space="preserve"> </w:t>
            </w:r>
          </w:p>
        </w:tc>
      </w:tr>
      <w:tr w:rsidR="00920A99" w:rsidRPr="00126F43" w14:paraId="32274739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25D9DE06" w14:textId="0B4E53F1" w:rsidR="00920A99" w:rsidRPr="00126F43" w:rsidRDefault="00920A99" w:rsidP="00292E44">
            <w:pPr>
              <w:rPr>
                <w:rFonts w:asciiTheme="majorBidi" w:hAnsiTheme="majorBidi" w:cstheme="majorBidi"/>
                <w:b/>
                <w:bCs/>
                <w:lang w:eastAsia="ko-KR"/>
              </w:rPr>
            </w:pPr>
            <w:r w:rsidRPr="00126F43">
              <w:rPr>
                <w:rFonts w:asciiTheme="majorBidi" w:hAnsiTheme="majorBidi" w:cstheme="majorBidi"/>
                <w:b/>
                <w:bCs/>
                <w:lang w:val="sv-SE" w:eastAsia="ko-KR"/>
              </w:rPr>
              <w:t xml:space="preserve">Moon, K, </w:t>
            </w:r>
            <w:r w:rsidRPr="00126F43">
              <w:rPr>
                <w:rFonts w:asciiTheme="majorBidi" w:hAnsiTheme="majorBidi" w:cstheme="majorBidi"/>
                <w:lang w:val="sv-SE" w:eastAsia="ko-KR"/>
              </w:rPr>
              <w:t xml:space="preserve">Lee, J., Lee, S., Han, S., Kwon, H., Han, J., Kim, G.T. (2021). </w:t>
            </w:r>
            <w:r w:rsidRPr="00536237">
              <w:rPr>
                <w:rFonts w:asciiTheme="majorBidi" w:hAnsiTheme="majorBidi" w:cstheme="majorBidi"/>
                <w:i/>
                <w:iCs/>
                <w:lang w:eastAsia="ko-KR"/>
              </w:rPr>
              <w:t>System and Method for Recommendation Major Based on Keywords of Interests by Users and Computer Program for the Same</w:t>
            </w:r>
            <w:r w:rsidRPr="00126F43">
              <w:rPr>
                <w:rFonts w:asciiTheme="majorBidi" w:hAnsiTheme="majorBidi" w:cstheme="majorBidi"/>
                <w:lang w:eastAsia="ko-KR"/>
              </w:rPr>
              <w:t xml:space="preserve">. </w:t>
            </w:r>
            <w:r>
              <w:rPr>
                <w:rFonts w:asciiTheme="majorBidi" w:hAnsiTheme="majorBidi" w:cstheme="majorBidi"/>
                <w:lang w:eastAsia="ko-KR"/>
              </w:rPr>
              <w:br/>
            </w:r>
            <w:r w:rsidRPr="00C46853">
              <w:rPr>
                <w:rFonts w:asciiTheme="majorBidi" w:hAnsiTheme="majorBidi" w:cstheme="majorBidi"/>
                <w:b/>
                <w:bCs/>
                <w:lang w:eastAsia="ko-KR"/>
              </w:rPr>
              <w:t xml:space="preserve">Application Number: </w:t>
            </w:r>
            <w:r w:rsidRPr="00126F43">
              <w:rPr>
                <w:rFonts w:asciiTheme="majorBidi" w:hAnsiTheme="majorBidi" w:cstheme="majorBidi"/>
              </w:rPr>
              <w:t>10-2021-0064780.</w:t>
            </w:r>
          </w:p>
        </w:tc>
      </w:tr>
      <w:tr w:rsidR="00E63AFC" w:rsidRPr="00126F43" w14:paraId="38FB5DF3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002F7DD7" w14:textId="70AA85E1" w:rsidR="00E63AFC" w:rsidRPr="00126F43" w:rsidRDefault="00E63AFC" w:rsidP="00292E44">
            <w:pPr>
              <w:rPr>
                <w:rFonts w:asciiTheme="majorBidi" w:hAnsiTheme="majorBidi" w:cstheme="majorBidi"/>
                <w:b/>
                <w:bCs/>
                <w:lang w:val="sv-SE" w:eastAsia="ko-KR"/>
              </w:rPr>
            </w:pPr>
            <w:r w:rsidRPr="00C7785B">
              <w:rPr>
                <w:rFonts w:asciiTheme="majorBidi" w:hAnsiTheme="majorBidi" w:cstheme="majorBidi"/>
                <w:lang w:eastAsia="ko-KR"/>
              </w:rPr>
              <w:t>Kim, G.T.</w:t>
            </w:r>
            <w:r>
              <w:rPr>
                <w:rFonts w:asciiTheme="majorBidi" w:hAnsiTheme="majorBidi" w:cstheme="majorBidi"/>
                <w:lang w:eastAsia="ko-KR"/>
              </w:rPr>
              <w:t xml:space="preserve">, </w:t>
            </w:r>
            <w:r w:rsidRPr="00C7785B">
              <w:rPr>
                <w:rFonts w:asciiTheme="majorBidi" w:hAnsiTheme="majorBidi" w:cstheme="majorBidi"/>
                <w:b/>
                <w:bCs/>
                <w:lang w:eastAsia="ko-KR"/>
              </w:rPr>
              <w:t xml:space="preserve">Moon, K, </w:t>
            </w:r>
            <w:r w:rsidRPr="00C7785B">
              <w:rPr>
                <w:rFonts w:asciiTheme="majorBidi" w:hAnsiTheme="majorBidi" w:cstheme="majorBidi"/>
                <w:lang w:eastAsia="ko-KR"/>
              </w:rPr>
              <w:t xml:space="preserve">Han, J., Kwon, H., Lee, S., Lee, J., Han, S. (2021). </w:t>
            </w:r>
            <w:r w:rsidRPr="00536237">
              <w:rPr>
                <w:rFonts w:asciiTheme="majorBidi" w:hAnsiTheme="majorBidi" w:cstheme="majorBidi"/>
                <w:i/>
                <w:iCs/>
                <w:lang w:eastAsia="ko-KR"/>
              </w:rPr>
              <w:t>System and Method for Recommendation of Course Based on Course Similarity and Computer Program for the Same</w:t>
            </w:r>
            <w:r w:rsidRPr="00126F43">
              <w:rPr>
                <w:rFonts w:asciiTheme="majorBidi" w:hAnsiTheme="majorBidi" w:cstheme="majorBidi"/>
                <w:lang w:eastAsia="ko-KR"/>
              </w:rPr>
              <w:t xml:space="preserve">. </w:t>
            </w:r>
            <w:r>
              <w:rPr>
                <w:rFonts w:asciiTheme="majorBidi" w:hAnsiTheme="majorBidi" w:cstheme="majorBidi"/>
                <w:lang w:eastAsia="ko-KR"/>
              </w:rPr>
              <w:br/>
            </w:r>
            <w:r w:rsidR="00A367FC">
              <w:rPr>
                <w:rFonts w:asciiTheme="majorBidi" w:hAnsiTheme="majorBidi" w:cstheme="majorBidi"/>
                <w:b/>
                <w:bCs/>
                <w:lang w:eastAsia="ko-KR"/>
              </w:rPr>
              <w:t xml:space="preserve">(Granted) </w:t>
            </w:r>
            <w:r w:rsidRPr="00C46853">
              <w:rPr>
                <w:rFonts w:asciiTheme="majorBidi" w:hAnsiTheme="majorBidi" w:cstheme="majorBidi"/>
                <w:b/>
                <w:bCs/>
                <w:lang w:eastAsia="ko-KR"/>
              </w:rPr>
              <w:t>Patent Number:</w:t>
            </w:r>
            <w:r>
              <w:rPr>
                <w:rFonts w:asciiTheme="majorBidi" w:hAnsiTheme="majorBidi" w:cstheme="majorBidi"/>
                <w:lang w:eastAsia="ko-KR"/>
              </w:rPr>
              <w:t xml:space="preserve"> 10-2375755</w:t>
            </w:r>
          </w:p>
        </w:tc>
      </w:tr>
      <w:tr w:rsidR="00920A99" w:rsidRPr="00126F43" w14:paraId="325906F2" w14:textId="77777777" w:rsidTr="000D2C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657"/>
          <w:jc w:val="center"/>
        </w:trPr>
        <w:tc>
          <w:tcPr>
            <w:tcW w:w="10206" w:type="dxa"/>
          </w:tcPr>
          <w:p w14:paraId="232089F3" w14:textId="2F68DCDE" w:rsidR="00920A99" w:rsidRPr="00126F43" w:rsidRDefault="00920A99" w:rsidP="005315E0">
            <w:pPr>
              <w:rPr>
                <w:rFonts w:asciiTheme="majorBidi" w:hAnsiTheme="majorBidi" w:cstheme="majorBidi"/>
                <w:lang w:eastAsia="ko-KR"/>
              </w:rPr>
            </w:pPr>
            <w:r w:rsidRPr="00126F43">
              <w:rPr>
                <w:rFonts w:asciiTheme="majorBidi" w:hAnsiTheme="majorBidi" w:cstheme="majorBidi"/>
                <w:lang w:eastAsia="ko-KR"/>
              </w:rPr>
              <w:t xml:space="preserve">Lee, J., </w:t>
            </w:r>
            <w:r w:rsidRPr="00126F43">
              <w:rPr>
                <w:rFonts w:asciiTheme="majorBidi" w:hAnsiTheme="majorBidi" w:cstheme="majorBidi"/>
                <w:b/>
                <w:bCs/>
                <w:lang w:eastAsia="ko-KR"/>
              </w:rPr>
              <w:t>Moon, K</w:t>
            </w:r>
            <w:r w:rsidRPr="00126F43">
              <w:rPr>
                <w:rFonts w:asciiTheme="majorBidi" w:hAnsiTheme="majorBidi" w:cstheme="majorBidi"/>
                <w:lang w:eastAsia="ko-KR"/>
              </w:rPr>
              <w:t xml:space="preserve">, Han, S., Kwon, H., Han, J., Kim, G.T. (2022). </w:t>
            </w:r>
            <w:r w:rsidRPr="00536237">
              <w:rPr>
                <w:rFonts w:asciiTheme="majorBidi" w:hAnsiTheme="majorBidi" w:cstheme="majorBidi"/>
                <w:i/>
                <w:iCs/>
                <w:lang w:eastAsia="ko-KR"/>
              </w:rPr>
              <w:t>Major Recommendation System and Major Recommendation Method Using Relationship-Based Knowledge Graph Embedding</w:t>
            </w:r>
            <w:r w:rsidRPr="00126F43">
              <w:rPr>
                <w:rFonts w:asciiTheme="majorBidi" w:hAnsiTheme="majorBidi" w:cstheme="majorBidi"/>
                <w:lang w:eastAsia="ko-KR"/>
              </w:rPr>
              <w:t xml:space="preserve">. </w:t>
            </w:r>
            <w:r w:rsidRPr="00C46853">
              <w:rPr>
                <w:rFonts w:asciiTheme="majorBidi" w:hAnsiTheme="majorBidi" w:cstheme="majorBidi"/>
                <w:b/>
                <w:bCs/>
                <w:lang w:eastAsia="ko-KR"/>
              </w:rPr>
              <w:t>Application Number:</w:t>
            </w:r>
            <w:r w:rsidRPr="00126F43">
              <w:rPr>
                <w:rFonts w:asciiTheme="majorBidi" w:hAnsiTheme="majorBidi" w:cstheme="majorBidi"/>
                <w:lang w:eastAsia="ko-KR"/>
              </w:rPr>
              <w:t xml:space="preserve"> </w:t>
            </w:r>
            <w:r w:rsidRPr="00C46853">
              <w:rPr>
                <w:rFonts w:asciiTheme="majorBidi" w:hAnsiTheme="majorBidi" w:cstheme="majorBidi"/>
                <w:i/>
                <w:iCs/>
                <w:lang w:eastAsia="ko-KR"/>
              </w:rPr>
              <w:t>10-2022-0028171</w:t>
            </w:r>
          </w:p>
        </w:tc>
      </w:tr>
    </w:tbl>
    <w:p w14:paraId="1C6C3953" w14:textId="77777777" w:rsidR="000028AD" w:rsidRPr="00126F43" w:rsidRDefault="000028AD" w:rsidP="000028AD">
      <w:pPr>
        <w:rPr>
          <w:rFonts w:asciiTheme="majorBidi" w:hAnsiTheme="majorBidi" w:cstheme="majorBidi"/>
        </w:rPr>
      </w:pPr>
    </w:p>
    <w:tbl>
      <w:tblPr>
        <w:tblStyle w:val="TableGrid"/>
        <w:tblW w:w="10206" w:type="dxa"/>
        <w:jc w:val="center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28AD" w:rsidRPr="006C6B66" w14:paraId="6D1EC34E" w14:textId="77777777" w:rsidTr="00DE7253">
        <w:trPr>
          <w:trHeight w:val="20"/>
          <w:jc w:val="center"/>
        </w:trPr>
        <w:tc>
          <w:tcPr>
            <w:tcW w:w="102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EDFDC99" w14:textId="77777777" w:rsidR="000028AD" w:rsidRPr="006C6B66" w:rsidRDefault="000028AD" w:rsidP="00292E44">
            <w:pPr>
              <w:pStyle w:val="Default"/>
              <w:jc w:val="both"/>
              <w:rPr>
                <w:rFonts w:asciiTheme="majorBidi" w:hAnsiTheme="majorBidi" w:cstheme="majorBidi"/>
                <w:b/>
                <w:bCs/>
                <w:lang w:eastAsia="ko-KR"/>
              </w:rPr>
            </w:pPr>
            <w:r w:rsidRPr="006C6B66">
              <w:rPr>
                <w:rFonts w:asciiTheme="majorBidi" w:hAnsiTheme="majorBidi" w:cstheme="majorBidi"/>
                <w:b/>
                <w:bCs/>
                <w:lang w:eastAsia="ko-KR"/>
              </w:rPr>
              <w:t>MANUSCRIPTS UNDER REVIEW &amp; IN PREPARATION</w:t>
            </w:r>
          </w:p>
        </w:tc>
      </w:tr>
      <w:tr w:rsidR="00920A99" w:rsidRPr="00126F43" w14:paraId="29867DBC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6A9D244D" w14:textId="0FCAD346" w:rsidR="00920A99" w:rsidRPr="00126F43" w:rsidRDefault="00920A99" w:rsidP="00B9454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eastAsia="ko-KR"/>
              </w:rPr>
              <w:t>Kushlev, K., Harris, M, Moon, K. (</w:t>
            </w:r>
            <w:r>
              <w:rPr>
                <w:rFonts w:asciiTheme="majorBidi" w:hAnsiTheme="majorBidi" w:cstheme="majorBidi"/>
                <w:b/>
                <w:i/>
              </w:rPr>
              <w:t>under revision at Behavioral Science &amp; Policy</w:t>
            </w:r>
            <w:r>
              <w:rPr>
                <w:rFonts w:asciiTheme="majorBidi" w:hAnsiTheme="majorBidi" w:cstheme="majorBidi"/>
                <w:lang w:eastAsia="ko-KR"/>
              </w:rPr>
              <w:t xml:space="preserve">) </w:t>
            </w:r>
            <w:r w:rsidRPr="00B94541">
              <w:rPr>
                <w:rFonts w:asciiTheme="majorBidi" w:hAnsiTheme="majorBidi" w:cstheme="majorBidi"/>
                <w:lang w:eastAsia="ko-KR"/>
              </w:rPr>
              <w:t>The Promise and Peril of Mental Health Apps</w:t>
            </w:r>
            <w:r>
              <w:rPr>
                <w:rFonts w:asciiTheme="majorBidi" w:hAnsiTheme="majorBidi" w:cstheme="majorBidi"/>
                <w:lang w:eastAsia="ko-KR"/>
              </w:rPr>
              <w:t xml:space="preserve">. </w:t>
            </w:r>
            <w:hyperlink r:id="rId21" w:history="1">
              <w:r w:rsidRPr="005F794F">
                <w:rPr>
                  <w:rStyle w:val="Hyperlink"/>
                  <w:rFonts w:asciiTheme="majorBidi" w:hAnsiTheme="majorBidi" w:cstheme="majorBidi"/>
                  <w:lang w:eastAsia="ko-KR"/>
                </w:rPr>
                <w:t>https://psyarxiv.com/4uh7f/</w:t>
              </w:r>
            </w:hyperlink>
          </w:p>
        </w:tc>
      </w:tr>
    </w:tbl>
    <w:p w14:paraId="6323C086" w14:textId="77777777" w:rsidR="000028AD" w:rsidRPr="00126F43" w:rsidRDefault="000028AD" w:rsidP="000028AD">
      <w:pPr>
        <w:rPr>
          <w:rFonts w:asciiTheme="majorBidi" w:hAnsiTheme="majorBidi" w:cstheme="majorBidi"/>
        </w:rPr>
      </w:pPr>
      <w:bookmarkStart w:id="0" w:name="_Hlk28732315"/>
    </w:p>
    <w:tbl>
      <w:tblPr>
        <w:tblStyle w:val="TableGrid"/>
        <w:tblW w:w="10206" w:type="dxa"/>
        <w:jc w:val="center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28AD" w:rsidRPr="006C6B66" w14:paraId="575C3D8B" w14:textId="77777777" w:rsidTr="00DE7253">
        <w:trPr>
          <w:trHeight w:val="20"/>
          <w:jc w:val="center"/>
        </w:trPr>
        <w:tc>
          <w:tcPr>
            <w:tcW w:w="102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D9DBCAD" w14:textId="77777777" w:rsidR="000028AD" w:rsidRPr="006C6B66" w:rsidRDefault="000028AD" w:rsidP="00292E44">
            <w:pPr>
              <w:pStyle w:val="Default"/>
              <w:jc w:val="both"/>
              <w:rPr>
                <w:rFonts w:asciiTheme="majorBidi" w:hAnsiTheme="majorBidi" w:cstheme="majorBidi"/>
                <w:b/>
                <w:bCs/>
                <w:lang w:eastAsia="ko-KR"/>
              </w:rPr>
            </w:pPr>
            <w:r w:rsidRPr="006C6B66">
              <w:rPr>
                <w:rFonts w:asciiTheme="majorBidi" w:hAnsiTheme="majorBidi" w:cstheme="majorBidi"/>
                <w:b/>
                <w:bCs/>
                <w:lang w:eastAsia="ko-KR"/>
              </w:rPr>
              <w:t>CONFERENCE PRESENTATIONS</w:t>
            </w:r>
            <w:bookmarkEnd w:id="0"/>
          </w:p>
        </w:tc>
      </w:tr>
      <w:tr w:rsidR="00920A99" w:rsidRPr="00126F43" w14:paraId="449AF338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719D8F9A" w14:textId="237017F1" w:rsidR="00920A99" w:rsidRPr="00C32B34" w:rsidRDefault="00C32B34" w:rsidP="00C32B34">
            <w:pPr>
              <w:widowControl w:val="0"/>
              <w:autoSpaceDE w:val="0"/>
              <w:autoSpaceDN w:val="0"/>
              <w:rPr>
                <w:b/>
                <w:bCs/>
                <w:color w:val="000000"/>
                <w:shd w:val="clear" w:color="auto" w:fill="FFFFFF"/>
                <w:lang w:eastAsia="ko-KR"/>
              </w:rPr>
            </w:pPr>
            <w:r>
              <w:rPr>
                <w:rFonts w:hint="eastAsia"/>
                <w:b/>
                <w:bCs/>
                <w:color w:val="000000"/>
                <w:shd w:val="clear" w:color="auto" w:fill="FFFFFF"/>
                <w:lang w:eastAsia="ko-KR"/>
              </w:rPr>
              <w:t>[Posters]</w:t>
            </w:r>
          </w:p>
        </w:tc>
      </w:tr>
      <w:tr w:rsidR="000E6930" w:rsidRPr="00126F43" w14:paraId="649DAA49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08E56D45" w14:textId="5A1C61F3" w:rsidR="000E6930" w:rsidRPr="00257550" w:rsidRDefault="000E6930" w:rsidP="00EF1221">
            <w:pPr>
              <w:widowControl w:val="0"/>
              <w:autoSpaceDE w:val="0"/>
              <w:autoSpaceDN w:val="0"/>
              <w:rPr>
                <w:b/>
                <w:bCs/>
                <w:color w:val="000000"/>
                <w:shd w:val="clear" w:color="auto" w:fill="FFFFFF"/>
              </w:rPr>
            </w:pPr>
            <w:r w:rsidRPr="0029318B">
              <w:rPr>
                <w:b/>
                <w:bCs/>
                <w:color w:val="000000"/>
                <w:shd w:val="clear" w:color="auto" w:fill="FFFFFF"/>
              </w:rPr>
              <w:t>Moon, K.</w:t>
            </w:r>
            <w:r>
              <w:rPr>
                <w:color w:val="000000"/>
                <w:shd w:val="clear" w:color="auto" w:fill="FFFFFF"/>
              </w:rPr>
              <w:t xml:space="preserve">, </w:t>
            </w:r>
            <w:r w:rsidR="00EF1221" w:rsidRPr="00EF1221">
              <w:rPr>
                <w:color w:val="000000"/>
                <w:shd w:val="clear" w:color="auto" w:fill="FFFFFF"/>
              </w:rPr>
              <w:t>Kronthal</w:t>
            </w:r>
            <w:r w:rsidR="00EF1221">
              <w:rPr>
                <w:color w:val="000000"/>
                <w:shd w:val="clear" w:color="auto" w:fill="FFFFFF"/>
              </w:rPr>
              <w:t xml:space="preserve">, E., </w:t>
            </w:r>
            <w:r>
              <w:rPr>
                <w:color w:val="000000"/>
                <w:shd w:val="clear" w:color="auto" w:fill="FFFFFF"/>
              </w:rPr>
              <w:t>Green, A. E., Kushlev,</w:t>
            </w:r>
            <w:r>
              <w:rPr>
                <w:rStyle w:val="Strong"/>
                <w:rFonts w:eastAsiaTheme="majorEastAsia"/>
                <w:color w:val="000000"/>
                <w:shd w:val="clear" w:color="auto" w:fill="FFFFFF"/>
              </w:rPr>
              <w:t> </w:t>
            </w:r>
            <w:r>
              <w:rPr>
                <w:color w:val="000000"/>
                <w:shd w:val="clear" w:color="auto" w:fill="FFFFFF"/>
              </w:rPr>
              <w:t>K., (2024, February 8-10). </w:t>
            </w:r>
            <w:r>
              <w:rPr>
                <w:rStyle w:val="Emphasis"/>
                <w:rFonts w:eastAsiaTheme="majorEastAsia"/>
                <w:color w:val="000000"/>
                <w:shd w:val="clear" w:color="auto" w:fill="FFFFFF"/>
              </w:rPr>
              <w:t>Does ChatGPT promote or hinder human creativity?</w:t>
            </w:r>
            <w:r>
              <w:rPr>
                <w:color w:val="000000"/>
                <w:shd w:val="clear" w:color="auto" w:fill="FFFFFF"/>
              </w:rPr>
              <w:t> Annual Convention of the Society for Personality and Social Psychology, San Diego, CA.</w:t>
            </w:r>
            <w:r w:rsidR="004D49C5">
              <w:rPr>
                <w:color w:val="000000"/>
                <w:shd w:val="clear" w:color="auto" w:fill="FFFFFF"/>
              </w:rPr>
              <w:t xml:space="preserve"> </w:t>
            </w:r>
          </w:p>
        </w:tc>
      </w:tr>
      <w:tr w:rsidR="00C07EEB" w:rsidRPr="00126F43" w14:paraId="29803C0D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440907E2" w14:textId="33E6E45A" w:rsidR="00C07EEB" w:rsidRPr="00F627FB" w:rsidRDefault="00C07EEB" w:rsidP="00EB2F9C">
            <w:pPr>
              <w:widowControl w:val="0"/>
              <w:autoSpaceDE w:val="0"/>
              <w:autoSpaceDN w:val="0"/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</w:pPr>
          </w:p>
        </w:tc>
      </w:tr>
      <w:tr w:rsidR="00920A99" w:rsidRPr="00126F43" w14:paraId="74963C5A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1BE9D4D2" w14:textId="0EC2DF47" w:rsidR="00920A99" w:rsidRPr="00F627FB" w:rsidRDefault="00920A99" w:rsidP="00651CF9">
            <w:pPr>
              <w:widowControl w:val="0"/>
              <w:autoSpaceDE w:val="0"/>
              <w:autoSpaceDN w:val="0"/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</w:pPr>
            <w:r w:rsidRPr="00F627FB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Kim, S., Dunn, N., </w:t>
            </w:r>
            <w:r w:rsidRPr="00264C82">
              <w:rPr>
                <w:rFonts w:asciiTheme="majorBidi" w:eastAsia="Malgun Gothic" w:hAnsiTheme="majorBidi" w:cstheme="majorBidi"/>
                <w:b/>
                <w:bCs/>
                <w:kern w:val="2"/>
                <w:szCs w:val="22"/>
                <w:lang w:eastAsia="ko-KR"/>
              </w:rPr>
              <w:t>Moon, K.</w:t>
            </w:r>
            <w:r w:rsidRPr="00F627FB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, Casement, M., </w:t>
            </w:r>
            <w:proofErr w:type="spellStart"/>
            <w:r w:rsidRPr="00F627FB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>Yeom</w:t>
            </w:r>
            <w:proofErr w:type="spellEnd"/>
            <w:r w:rsidRPr="00F627FB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, J., Lee, H. (2023, July 15). </w:t>
            </w:r>
            <w:r w:rsidRPr="00F627FB">
              <w:rPr>
                <w:rFonts w:asciiTheme="majorBidi" w:eastAsia="Malgun Gothic" w:hAnsiTheme="majorBidi" w:cstheme="majorBidi"/>
                <w:i/>
                <w:iCs/>
                <w:kern w:val="2"/>
                <w:szCs w:val="22"/>
                <w:lang w:eastAsia="ko-KR"/>
              </w:rPr>
              <w:t>The Longitudinal Relationship Between Childhood Trauma and Suicide Attempts Among Patients with Early Mood Disorders in South Korea</w:t>
            </w:r>
            <w:r w:rsidRPr="00F627FB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>. 2023 APA Division 45 Research Conference, San Diego, CA</w:t>
            </w:r>
            <w:r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>.</w:t>
            </w:r>
          </w:p>
        </w:tc>
      </w:tr>
      <w:tr w:rsidR="00920A99" w:rsidRPr="00126F43" w14:paraId="77D81CC2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416C6E81" w14:textId="0075848B" w:rsidR="00920A99" w:rsidRPr="00651CF9" w:rsidRDefault="00920A99" w:rsidP="0029318B">
            <w:pPr>
              <w:widowControl w:val="0"/>
              <w:autoSpaceDE w:val="0"/>
              <w:autoSpaceDN w:val="0"/>
              <w:rPr>
                <w:rFonts w:asciiTheme="majorBidi" w:eastAsia="Malgun Gothic" w:hAnsiTheme="majorBidi" w:cstheme="majorBidi"/>
                <w:b/>
                <w:bCs/>
                <w:kern w:val="2"/>
                <w:szCs w:val="22"/>
                <w:lang w:eastAsia="ko-KR"/>
              </w:rPr>
            </w:pPr>
            <w:r w:rsidRPr="00651CF9">
              <w:rPr>
                <w:rFonts w:asciiTheme="majorBidi" w:eastAsia="Malgun Gothic" w:hAnsiTheme="majorBidi" w:cstheme="majorBidi"/>
                <w:b/>
                <w:bCs/>
                <w:kern w:val="2"/>
                <w:szCs w:val="22"/>
                <w:lang w:eastAsia="ko-KR"/>
              </w:rPr>
              <w:t>Moon, K.</w:t>
            </w:r>
            <w:r w:rsidRPr="00651CF9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, Lee, S., Ko, Y.G., &amp; Kushlev, K. (2023, May 25-28). </w:t>
            </w:r>
            <w:r w:rsidRPr="00651CF9">
              <w:rPr>
                <w:rFonts w:asciiTheme="majorBidi" w:eastAsia="Malgun Gothic" w:hAnsiTheme="majorBidi" w:cstheme="majorBidi"/>
                <w:i/>
                <w:iCs/>
                <w:kern w:val="2"/>
                <w:szCs w:val="22"/>
                <w:lang w:eastAsia="ko-KR"/>
              </w:rPr>
              <w:t>Benefits of happiness on learning: Emotional well-being predicts GPA and online learning engagement during COVID-19</w:t>
            </w:r>
            <w:r w:rsidRPr="00651CF9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. The </w:t>
            </w:r>
            <w:r w:rsidRPr="00651CF9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lastRenderedPageBreak/>
              <w:t>2023 APS Annual Convention, Washington, D.C., USA.</w:t>
            </w:r>
          </w:p>
        </w:tc>
      </w:tr>
      <w:tr w:rsidR="00920A99" w:rsidRPr="00126F43" w14:paraId="5B541C7C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4A63377A" w14:textId="1D2C6E89" w:rsidR="00920A99" w:rsidRPr="00612E90" w:rsidRDefault="00920A99" w:rsidP="0029318B">
            <w:pPr>
              <w:widowControl w:val="0"/>
              <w:autoSpaceDE w:val="0"/>
              <w:autoSpaceDN w:val="0"/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</w:pPr>
            <w:r w:rsidRPr="00612E90">
              <w:rPr>
                <w:rFonts w:asciiTheme="majorBidi" w:eastAsia="Malgun Gothic" w:hAnsiTheme="majorBidi" w:cstheme="majorBidi"/>
                <w:b/>
                <w:bCs/>
                <w:kern w:val="2"/>
                <w:szCs w:val="22"/>
                <w:lang w:eastAsia="ko-KR"/>
              </w:rPr>
              <w:lastRenderedPageBreak/>
              <w:t>Moon, K</w:t>
            </w:r>
            <w:r w:rsidRPr="00612E90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., Lee, S., Ko, Y.G., &amp; Kushlev, K. (2023, Feb. 23). </w:t>
            </w:r>
            <w:r w:rsidRPr="00612E90">
              <w:rPr>
                <w:rFonts w:asciiTheme="majorBidi" w:eastAsia="Malgun Gothic" w:hAnsiTheme="majorBidi" w:cstheme="majorBidi"/>
                <w:i/>
                <w:iCs/>
                <w:kern w:val="2"/>
                <w:szCs w:val="22"/>
                <w:lang w:eastAsia="ko-KR"/>
              </w:rPr>
              <w:t>Does happiness benefit learning? Emotional well-being predicts GPA and online learning engagement during COVID-19</w:t>
            </w:r>
            <w:r w:rsidRPr="00612E90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. Happiness and Well-Being Preconference </w:t>
            </w:r>
            <w:r w:rsidR="00E26CDE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>at</w:t>
            </w:r>
            <w:r w:rsidRPr="00612E90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 the </w:t>
            </w:r>
            <w:r w:rsidR="00F40BCB" w:rsidRPr="00612E90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Annual Convention </w:t>
            </w:r>
            <w:r w:rsidR="00F40BCB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of the </w:t>
            </w:r>
            <w:r w:rsidRPr="00612E90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>Society for Personality and Social Psychology, Atlanta, GA. </w:t>
            </w:r>
          </w:p>
        </w:tc>
      </w:tr>
      <w:tr w:rsidR="00920A99" w:rsidRPr="00126F43" w14:paraId="54523EC6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00BFACBB" w14:textId="5F457ABD" w:rsidR="00920A99" w:rsidRPr="00126F43" w:rsidRDefault="00920A99" w:rsidP="0029318B">
            <w:pPr>
              <w:widowControl w:val="0"/>
              <w:autoSpaceDE w:val="0"/>
              <w:autoSpaceDN w:val="0"/>
              <w:rPr>
                <w:rFonts w:asciiTheme="majorBidi" w:eastAsia="Malgun Gothic" w:hAnsiTheme="majorBidi" w:cstheme="majorBidi"/>
                <w:b/>
                <w:bCs/>
                <w:kern w:val="2"/>
                <w:szCs w:val="22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val="pl-PL" w:eastAsia="ko-KR"/>
              </w:rPr>
              <w:t xml:space="preserve">Kim, S., Kim, J., </w:t>
            </w:r>
            <w:r w:rsidRPr="00126F43">
              <w:rPr>
                <w:rFonts w:asciiTheme="majorBidi" w:eastAsia="Malgun Gothic" w:hAnsiTheme="majorBidi" w:cstheme="majorBidi"/>
                <w:b/>
                <w:bCs/>
                <w:kern w:val="2"/>
                <w:szCs w:val="22"/>
                <w:lang w:val="pl-PL" w:eastAsia="ko-KR"/>
              </w:rPr>
              <w:t>Moon, K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val="pl-PL" w:eastAsia="ko-KR"/>
              </w:rPr>
              <w:t xml:space="preserve">, </w:t>
            </w:r>
            <w:proofErr w:type="spellStart"/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val="pl-PL" w:eastAsia="ko-KR"/>
              </w:rPr>
              <w:t>Kang</w:t>
            </w:r>
            <w:proofErr w:type="spellEnd"/>
            <w:r w:rsidR="000B155A">
              <w:rPr>
                <w:rFonts w:asciiTheme="majorBidi" w:eastAsia="Malgun Gothic" w:hAnsiTheme="majorBidi" w:cstheme="majorBidi"/>
                <w:kern w:val="2"/>
                <w:szCs w:val="22"/>
                <w:lang w:val="pl-PL" w:eastAsia="ko-KR"/>
              </w:rPr>
              <w:t>,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val="pl-PL" w:eastAsia="ko-KR"/>
              </w:rPr>
              <w:t xml:space="preserve"> W., Ko, Y. (2021). </w:t>
            </w:r>
            <w:r w:rsidRPr="006312D3">
              <w:rPr>
                <w:rFonts w:asciiTheme="majorBidi" w:eastAsia="Malgun Gothic" w:hAnsiTheme="majorBidi" w:cstheme="majorBidi"/>
                <w:i/>
                <w:iCs/>
                <w:kern w:val="2"/>
                <w:szCs w:val="22"/>
                <w:lang w:eastAsia="ko-KR"/>
              </w:rPr>
              <w:t>The Relationship between Meta-emotion and Mental Health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>. Poster presentation at the 2021 Spring Conference of Korean Clinical Psychology Association, Seoul, South Korea</w:t>
            </w:r>
          </w:p>
        </w:tc>
      </w:tr>
      <w:tr w:rsidR="00920A99" w:rsidRPr="00126F43" w14:paraId="2934BC44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189863AE" w14:textId="266F3894" w:rsidR="00920A99" w:rsidRPr="00126F43" w:rsidRDefault="00920A99" w:rsidP="0029318B">
            <w:pPr>
              <w:widowControl w:val="0"/>
              <w:autoSpaceDE w:val="0"/>
              <w:autoSpaceDN w:val="0"/>
              <w:rPr>
                <w:rFonts w:asciiTheme="majorBidi" w:eastAsia="Malgun Gothic" w:hAnsiTheme="majorBidi" w:cstheme="majorBidi"/>
                <w:b/>
                <w:bCs/>
                <w:kern w:val="2"/>
                <w:szCs w:val="22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b/>
                <w:bCs/>
                <w:kern w:val="2"/>
                <w:szCs w:val="22"/>
                <w:lang w:eastAsia="ko-KR"/>
              </w:rPr>
              <w:t>Moon, K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 (2020). </w:t>
            </w:r>
            <w:r w:rsidRPr="006312D3">
              <w:rPr>
                <w:rFonts w:asciiTheme="majorBidi" w:eastAsia="Malgun Gothic" w:hAnsiTheme="majorBidi" w:cstheme="majorBidi"/>
                <w:i/>
                <w:iCs/>
                <w:kern w:val="2"/>
                <w:szCs w:val="22"/>
                <w:lang w:eastAsia="ko-KR"/>
              </w:rPr>
              <w:t>The Impact of COVID-19 on Quality Education: Focusing on Socio-economic Disparity in Online Learning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>. Oral presentation at the 3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vertAlign w:val="superscript"/>
                <w:lang w:eastAsia="ko-KR"/>
              </w:rPr>
              <w:t>rd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 K.U. Innovation Forum, Seoul, Republic of Korea</w:t>
            </w:r>
          </w:p>
        </w:tc>
      </w:tr>
      <w:tr w:rsidR="00920A99" w:rsidRPr="00126F43" w14:paraId="24B85194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6923FD46" w14:textId="13DA5B7D" w:rsidR="00920A99" w:rsidRPr="00651CF9" w:rsidRDefault="00920A99" w:rsidP="0029318B">
            <w:pPr>
              <w:widowControl w:val="0"/>
              <w:autoSpaceDE w:val="0"/>
              <w:autoSpaceDN w:val="0"/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Kim, D., Shin, W., Han., K., Lee, J., </w:t>
            </w:r>
            <w:r w:rsidRPr="00126F43">
              <w:rPr>
                <w:rFonts w:asciiTheme="majorBidi" w:eastAsia="Malgun Gothic" w:hAnsiTheme="majorBidi" w:cstheme="majorBidi"/>
                <w:b/>
                <w:bCs/>
                <w:kern w:val="2"/>
                <w:szCs w:val="22"/>
                <w:lang w:eastAsia="ko-KR"/>
              </w:rPr>
              <w:t>Moon, K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, Lee, S., Han, S., Han, S. (2020). </w:t>
            </w:r>
            <w:r w:rsidRPr="006312D3">
              <w:rPr>
                <w:rFonts w:asciiTheme="majorBidi" w:eastAsia="Malgun Gothic" w:hAnsiTheme="majorBidi" w:cstheme="majorBidi"/>
                <w:i/>
                <w:iCs/>
                <w:kern w:val="2"/>
                <w:szCs w:val="22"/>
                <w:lang w:eastAsia="ko-KR"/>
              </w:rPr>
              <w:t>A system for recommending university liberal arts courses using collaborative filtering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. Short Paper at the 2020 Fall Conference of Korean Institute of Industrial Engineers, Seoul, South Korea </w:t>
            </w:r>
          </w:p>
        </w:tc>
      </w:tr>
      <w:tr w:rsidR="00920A99" w:rsidRPr="00126F43" w14:paraId="433376C4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0A10D7CD" w14:textId="3ECDB9FF" w:rsidR="00920A99" w:rsidRPr="00126F43" w:rsidRDefault="00920A99" w:rsidP="0029318B">
            <w:pPr>
              <w:widowControl w:val="0"/>
              <w:autoSpaceDE w:val="0"/>
              <w:autoSpaceDN w:val="0"/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val="pl-PL" w:eastAsia="ko-KR"/>
              </w:rPr>
              <w:t xml:space="preserve">Kim, H., </w:t>
            </w:r>
            <w:r w:rsidRPr="00126F43">
              <w:rPr>
                <w:rFonts w:asciiTheme="majorBidi" w:eastAsia="Malgun Gothic" w:hAnsiTheme="majorBidi" w:cstheme="majorBidi"/>
                <w:b/>
                <w:bCs/>
                <w:kern w:val="2"/>
                <w:szCs w:val="22"/>
                <w:lang w:val="pl-PL" w:eastAsia="ko-KR"/>
              </w:rPr>
              <w:t>Moon, K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val="pl-PL" w:eastAsia="ko-KR"/>
              </w:rPr>
              <w:t xml:space="preserve">, Kim, J., &amp; Ko, Y.  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(2020). </w:t>
            </w:r>
            <w:r w:rsidRPr="006312D3">
              <w:rPr>
                <w:rFonts w:asciiTheme="majorBidi" w:eastAsia="Malgun Gothic" w:hAnsiTheme="majorBidi" w:cstheme="majorBidi"/>
                <w:i/>
                <w:iCs/>
                <w:kern w:val="2"/>
                <w:szCs w:val="22"/>
                <w:lang w:eastAsia="ko-KR"/>
              </w:rPr>
              <w:t>The Relationship Between Communal Narcissism and Altruism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. Poster presentation </w:t>
            </w:r>
            <w:r w:rsidRPr="00126F43">
              <w:rPr>
                <w:rFonts w:asciiTheme="majorBidi" w:hAnsiTheme="majorBidi" w:cstheme="majorBidi"/>
                <w:lang w:eastAsia="ko-KR"/>
              </w:rPr>
              <w:t>at the 2020 Fall Conference of Korean Clinical Psychology Association,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 </w:t>
            </w:r>
            <w:r w:rsidR="00436ED6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>Virtual</w:t>
            </w:r>
          </w:p>
        </w:tc>
      </w:tr>
      <w:tr w:rsidR="00920A99" w:rsidRPr="00126F43" w14:paraId="3D820A8D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06CE904A" w14:textId="4F634C96" w:rsidR="00920A99" w:rsidRPr="00126F43" w:rsidRDefault="00920A99" w:rsidP="0029318B">
            <w:pPr>
              <w:widowControl w:val="0"/>
              <w:autoSpaceDE w:val="0"/>
              <w:autoSpaceDN w:val="0"/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</w:pPr>
            <w:r w:rsidRPr="00126F43">
              <w:rPr>
                <w:rFonts w:asciiTheme="majorBidi" w:hAnsiTheme="majorBidi" w:cstheme="majorBidi"/>
                <w:lang w:val="pl-PL"/>
              </w:rPr>
              <w:t xml:space="preserve">Kim, J., </w:t>
            </w:r>
            <w:r w:rsidRPr="00126F43">
              <w:rPr>
                <w:rFonts w:asciiTheme="majorBidi" w:hAnsiTheme="majorBidi" w:cstheme="majorBidi"/>
                <w:b/>
                <w:bCs/>
                <w:lang w:val="pl-PL"/>
              </w:rPr>
              <w:t>Moon, K</w:t>
            </w:r>
            <w:r w:rsidRPr="00126F43">
              <w:rPr>
                <w:rFonts w:asciiTheme="majorBidi" w:hAnsiTheme="majorBidi" w:cstheme="majorBidi"/>
                <w:lang w:val="pl-PL"/>
              </w:rPr>
              <w:t xml:space="preserve">, Kim, S., &amp; Ko, Y. (2020). </w:t>
            </w:r>
            <w:r w:rsidRPr="006312D3">
              <w:rPr>
                <w:rFonts w:asciiTheme="majorBidi" w:hAnsiTheme="majorBidi" w:cstheme="majorBidi"/>
                <w:i/>
                <w:iCs/>
              </w:rPr>
              <w:t>Clinical Usefulness of Visualizing Mental Representations of Self through Reverse Correlation Method to Assess Depression and Anxiety</w:t>
            </w:r>
            <w:r w:rsidRPr="00126F43">
              <w:rPr>
                <w:rFonts w:asciiTheme="majorBidi" w:hAnsiTheme="majorBidi" w:cstheme="majorBidi"/>
              </w:rPr>
              <w:t xml:space="preserve">. Poster presentation at 2020 APS Virtual Poster Showcase, </w:t>
            </w:r>
            <w:r w:rsidRPr="00126F43">
              <w:rPr>
                <w:rFonts w:asciiTheme="majorBidi" w:hAnsiTheme="majorBidi" w:cstheme="majorBidi"/>
                <w:lang w:eastAsia="ko-KR"/>
              </w:rPr>
              <w:t>Virtual</w:t>
            </w:r>
          </w:p>
        </w:tc>
      </w:tr>
      <w:tr w:rsidR="00920A99" w:rsidRPr="00126F43" w14:paraId="003D849E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410BE42E" w14:textId="5E9F99F9" w:rsidR="00920A99" w:rsidRPr="00126F43" w:rsidRDefault="00920A99" w:rsidP="0029318B">
            <w:pPr>
              <w:widowControl w:val="0"/>
              <w:autoSpaceDE w:val="0"/>
              <w:autoSpaceDN w:val="0"/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</w:pPr>
            <w:r w:rsidRPr="00126F43">
              <w:rPr>
                <w:rFonts w:asciiTheme="majorBidi" w:hAnsiTheme="majorBidi" w:cstheme="majorBidi"/>
                <w:lang w:val="pl-PL" w:eastAsia="ko-KR"/>
              </w:rPr>
              <w:t xml:space="preserve">Kim, J., </w:t>
            </w:r>
            <w:r w:rsidRPr="00126F43">
              <w:rPr>
                <w:rFonts w:asciiTheme="majorBidi" w:eastAsia="Malgun Gothic" w:hAnsiTheme="majorBidi" w:cstheme="majorBidi"/>
                <w:b/>
                <w:bCs/>
                <w:kern w:val="2"/>
                <w:szCs w:val="22"/>
                <w:lang w:val="pl-PL" w:eastAsia="ko-KR"/>
              </w:rPr>
              <w:t>Moon, K</w:t>
            </w:r>
            <w:r w:rsidRPr="00126F43">
              <w:rPr>
                <w:rFonts w:asciiTheme="majorBidi" w:hAnsiTheme="majorBidi" w:cstheme="majorBidi"/>
                <w:lang w:val="pl-PL" w:eastAsia="ko-KR"/>
              </w:rPr>
              <w:t xml:space="preserve">, Park, J., Kim, S., &amp; Ko., Y. (2020). </w:t>
            </w:r>
            <w:r w:rsidRPr="006312D3">
              <w:rPr>
                <w:rFonts w:asciiTheme="majorBidi" w:hAnsiTheme="majorBidi" w:cstheme="majorBidi"/>
                <w:i/>
                <w:iCs/>
                <w:lang w:eastAsia="ko-KR"/>
              </w:rPr>
              <w:t>The Relationship Between Mental Health and Belongingness Orientation of the Homeless</w:t>
            </w:r>
            <w:r w:rsidRPr="00126F43">
              <w:rPr>
                <w:rFonts w:asciiTheme="majorBidi" w:hAnsiTheme="majorBidi" w:cstheme="majorBidi"/>
                <w:lang w:eastAsia="ko-KR"/>
              </w:rPr>
              <w:t xml:space="preserve">. Poster presentation at the 2020 Spring Conference of Korean Clinical Psychology Association, </w:t>
            </w:r>
            <w:r w:rsidR="00436ED6">
              <w:rPr>
                <w:rFonts w:asciiTheme="majorBidi" w:hAnsiTheme="majorBidi" w:cstheme="majorBidi"/>
                <w:lang w:eastAsia="ko-KR"/>
              </w:rPr>
              <w:t>Virtual</w:t>
            </w:r>
          </w:p>
        </w:tc>
      </w:tr>
      <w:tr w:rsidR="00920A99" w:rsidRPr="00126F43" w14:paraId="72A40906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7468C6EB" w14:textId="50BBBD9F" w:rsidR="00920A99" w:rsidRPr="00126F43" w:rsidRDefault="00920A99" w:rsidP="0029318B">
            <w:pPr>
              <w:widowControl w:val="0"/>
              <w:autoSpaceDE w:val="0"/>
              <w:autoSpaceDN w:val="0"/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Lee, J., </w:t>
            </w:r>
            <w:r w:rsidRPr="00126F43">
              <w:rPr>
                <w:rFonts w:asciiTheme="majorBidi" w:eastAsia="Malgun Gothic" w:hAnsiTheme="majorBidi" w:cstheme="majorBidi"/>
                <w:b/>
                <w:bCs/>
                <w:kern w:val="2"/>
                <w:szCs w:val="22"/>
                <w:lang w:eastAsia="ko-KR"/>
              </w:rPr>
              <w:t>Moon, K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, Lee, S., Han, S., Han, J., &amp; Kwon, H. (2019). </w:t>
            </w:r>
            <w:r w:rsidRPr="006312D3">
              <w:rPr>
                <w:rFonts w:asciiTheme="majorBidi" w:eastAsia="Malgun Gothic" w:hAnsiTheme="majorBidi" w:cstheme="majorBidi"/>
                <w:i/>
                <w:iCs/>
                <w:kern w:val="2"/>
                <w:szCs w:val="22"/>
                <w:lang w:eastAsia="ko-KR"/>
              </w:rPr>
              <w:t>Convergence in University Interdisciplinary Education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>. Oral presentation at 2019 Korea Academy of Complexity Studies, Seoul, Republic of Korea</w:t>
            </w:r>
          </w:p>
        </w:tc>
      </w:tr>
      <w:tr w:rsidR="00920A99" w:rsidRPr="00126F43" w14:paraId="20E225DF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515ABBC4" w14:textId="0DD637D8" w:rsidR="00920A99" w:rsidRPr="00126F43" w:rsidRDefault="00920A99" w:rsidP="0029318B">
            <w:pPr>
              <w:widowControl w:val="0"/>
              <w:autoSpaceDE w:val="0"/>
              <w:autoSpaceDN w:val="0"/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b/>
                <w:bCs/>
                <w:kern w:val="2"/>
                <w:szCs w:val="22"/>
                <w:lang w:eastAsia="ko-KR"/>
              </w:rPr>
              <w:t xml:space="preserve">Moon, K 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&amp; Ko, Y. (2018). </w:t>
            </w:r>
            <w:r w:rsidRPr="006312D3">
              <w:rPr>
                <w:rFonts w:asciiTheme="majorBidi" w:eastAsia="Malgun Gothic" w:hAnsiTheme="majorBidi" w:cstheme="majorBidi"/>
                <w:i/>
                <w:iCs/>
                <w:kern w:val="2"/>
                <w:szCs w:val="22"/>
                <w:lang w:eastAsia="ko-KR"/>
              </w:rPr>
              <w:t>Facial Expression Accommodation Predicts Quality and Durability of Romantic Relationships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>. Poster presentation at the 30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vertAlign w:val="superscript"/>
                <w:lang w:eastAsia="ko-KR"/>
              </w:rPr>
              <w:t>th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 APS Annual Convention, San Francisco, CA. U.S.</w:t>
            </w:r>
          </w:p>
        </w:tc>
      </w:tr>
      <w:tr w:rsidR="00920A99" w:rsidRPr="00126F43" w14:paraId="4F4C85EF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38311DAF" w14:textId="4E630F17" w:rsidR="00920A99" w:rsidRPr="00126F43" w:rsidRDefault="00920A99" w:rsidP="0029318B">
            <w:pPr>
              <w:widowControl w:val="0"/>
              <w:autoSpaceDE w:val="0"/>
              <w:autoSpaceDN w:val="0"/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b/>
                <w:bCs/>
                <w:kern w:val="2"/>
                <w:szCs w:val="22"/>
                <w:lang w:val="pl-PL" w:eastAsia="ko-KR"/>
              </w:rPr>
              <w:t>Moon, K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val="pl-PL" w:eastAsia="ko-KR"/>
              </w:rPr>
              <w:t xml:space="preserve">, Kim, H., Kim, S., Lee, C., &amp; Ko, Y. (2017). </w:t>
            </w:r>
            <w:r w:rsidRPr="006312D3">
              <w:rPr>
                <w:rFonts w:asciiTheme="majorBidi" w:eastAsia="Malgun Gothic" w:hAnsiTheme="majorBidi" w:cstheme="majorBidi"/>
                <w:i/>
                <w:iCs/>
                <w:kern w:val="2"/>
                <w:szCs w:val="22"/>
                <w:lang w:eastAsia="ko-KR"/>
              </w:rPr>
              <w:t>Validation Study of the Korean version of the Balanced Index of Psychological Mindedness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>. Poster presentation at the 2017 Fall Conference of Korean Clinical Psychology Association, Seoul, South Korea</w:t>
            </w:r>
          </w:p>
        </w:tc>
      </w:tr>
      <w:tr w:rsidR="00920A99" w:rsidRPr="00126F43" w14:paraId="42CF1CD7" w14:textId="77777777" w:rsidTr="00DE7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6" w:type="dxa"/>
          </w:tcPr>
          <w:p w14:paraId="7A33B28A" w14:textId="35B1CAFE" w:rsidR="00810C99" w:rsidRDefault="00920A99" w:rsidP="00810C99">
            <w:pPr>
              <w:widowControl w:val="0"/>
              <w:autoSpaceDE w:val="0"/>
              <w:autoSpaceDN w:val="0"/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Park, K., Jung, S., </w:t>
            </w:r>
            <w:r w:rsidRPr="00126F43">
              <w:rPr>
                <w:rFonts w:asciiTheme="majorBidi" w:eastAsia="Malgun Gothic" w:hAnsiTheme="majorBidi" w:cstheme="majorBidi"/>
                <w:b/>
                <w:bCs/>
                <w:kern w:val="2"/>
                <w:szCs w:val="22"/>
                <w:lang w:eastAsia="ko-KR"/>
              </w:rPr>
              <w:t>Moon, K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, </w:t>
            </w:r>
            <w:proofErr w:type="spellStart"/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>Pyo</w:t>
            </w:r>
            <w:proofErr w:type="spellEnd"/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, S., &amp; Choi, K. (2016). </w:t>
            </w:r>
            <w:r w:rsidRPr="006312D3">
              <w:rPr>
                <w:rFonts w:asciiTheme="majorBidi" w:eastAsia="Malgun Gothic" w:hAnsiTheme="majorBidi" w:cstheme="majorBidi"/>
                <w:i/>
                <w:iCs/>
                <w:kern w:val="2"/>
                <w:szCs w:val="22"/>
                <w:lang w:eastAsia="ko-KR"/>
              </w:rPr>
              <w:t>Empirically Supported Treatments in Korea</w:t>
            </w:r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 xml:space="preserve">. Oral presentation at the 2016 Spring Conference of Korean Clinical Psychology Association, </w:t>
            </w:r>
            <w:proofErr w:type="spellStart"/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>Chuncheon</w:t>
            </w:r>
            <w:proofErr w:type="spellEnd"/>
            <w:r w:rsidRPr="00126F43"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  <w:t>, Korea</w:t>
            </w:r>
          </w:p>
          <w:p w14:paraId="16D68A86" w14:textId="77777777" w:rsidR="001148FA" w:rsidRDefault="001148FA" w:rsidP="00810C99">
            <w:pPr>
              <w:widowControl w:val="0"/>
              <w:autoSpaceDE w:val="0"/>
              <w:autoSpaceDN w:val="0"/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</w:pPr>
          </w:p>
          <w:p w14:paraId="770ADBCE" w14:textId="77777777" w:rsidR="001148FA" w:rsidRDefault="001148FA" w:rsidP="001148FA">
            <w:pPr>
              <w:widowControl w:val="0"/>
              <w:autoSpaceDE w:val="0"/>
              <w:autoSpaceDN w:val="0"/>
              <w:rPr>
                <w:b/>
                <w:bCs/>
                <w:color w:val="000000"/>
                <w:shd w:val="clear" w:color="auto" w:fill="FFFFFF"/>
                <w:lang w:eastAsia="ko-KR"/>
              </w:rPr>
            </w:pPr>
            <w:r>
              <w:rPr>
                <w:rFonts w:hint="eastAsia"/>
                <w:b/>
                <w:bCs/>
                <w:color w:val="000000"/>
                <w:shd w:val="clear" w:color="auto" w:fill="FFFFFF"/>
                <w:lang w:eastAsia="ko-KR"/>
              </w:rPr>
              <w:t>[Data Blitz]</w:t>
            </w:r>
          </w:p>
          <w:p w14:paraId="769F5B9A" w14:textId="77777777" w:rsidR="001148FA" w:rsidRDefault="001148FA" w:rsidP="001148FA">
            <w:pPr>
              <w:widowControl w:val="0"/>
              <w:autoSpaceDE w:val="0"/>
              <w:autoSpaceDN w:val="0"/>
              <w:rPr>
                <w:b/>
                <w:bCs/>
                <w:color w:val="000000"/>
                <w:shd w:val="clear" w:color="auto" w:fill="FFFFFF"/>
                <w:lang w:eastAsia="ko-KR"/>
              </w:rPr>
            </w:pPr>
            <w:r w:rsidRPr="00257550">
              <w:rPr>
                <w:b/>
                <w:bCs/>
                <w:color w:val="000000"/>
                <w:shd w:val="clear" w:color="auto" w:fill="FFFFFF"/>
              </w:rPr>
              <w:t>Moon, K.</w:t>
            </w:r>
            <w:r>
              <w:rPr>
                <w:color w:val="000000"/>
                <w:shd w:val="clear" w:color="auto" w:fill="FFFFFF"/>
              </w:rPr>
              <w:t xml:space="preserve">, </w:t>
            </w:r>
            <w:r w:rsidRPr="0016467F">
              <w:rPr>
                <w:color w:val="000000"/>
                <w:shd w:val="clear" w:color="auto" w:fill="FFFFFF"/>
              </w:rPr>
              <w:t>Patterson, J. D.</w:t>
            </w:r>
            <w:r>
              <w:rPr>
                <w:color w:val="000000"/>
                <w:shd w:val="clear" w:color="auto" w:fill="FFFFFF"/>
              </w:rPr>
              <w:t xml:space="preserve">, Kushlev, K., Beaty, R. E., </w:t>
            </w:r>
            <w:r w:rsidRPr="0060642B">
              <w:rPr>
                <w:color w:val="000000"/>
                <w:shd w:val="clear" w:color="auto" w:fill="FFFFFF"/>
              </w:rPr>
              <w:t>Green, A.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0060642B">
              <w:rPr>
                <w:color w:val="000000"/>
                <w:shd w:val="clear" w:color="auto" w:fill="FFFFFF"/>
              </w:rPr>
              <w:t>E.</w:t>
            </w:r>
            <w:r>
              <w:rPr>
                <w:color w:val="000000"/>
                <w:shd w:val="clear" w:color="auto" w:fill="FFFFFF"/>
              </w:rPr>
              <w:t xml:space="preserve"> (2024, February 8). </w:t>
            </w:r>
            <w:r w:rsidRPr="003366AB">
              <w:rPr>
                <w:i/>
                <w:iCs/>
                <w:color w:val="000000"/>
                <w:shd w:val="clear" w:color="auto" w:fill="FFFFFF"/>
              </w:rPr>
              <w:t>A Computational Approach to Creativity: Fostering Success and Equity in College Admissions</w:t>
            </w:r>
            <w:r w:rsidRPr="00030641">
              <w:rPr>
                <w:color w:val="000000"/>
                <w:shd w:val="clear" w:color="auto" w:fill="FFFFFF"/>
              </w:rPr>
              <w:t>.</w:t>
            </w:r>
            <w:r>
              <w:rPr>
                <w:color w:val="000000"/>
                <w:shd w:val="clear" w:color="auto" w:fill="FFFFFF"/>
              </w:rPr>
              <w:t xml:space="preserve"> The Computational Social Psychology Preconference at the Annual Convention of the Society for Personality and Social Psychology, San Diego, CA</w:t>
            </w:r>
            <w:r>
              <w:rPr>
                <w:rFonts w:hint="eastAsia"/>
                <w:color w:val="000000"/>
                <w:shd w:val="clear" w:color="auto" w:fill="FFFFFF"/>
                <w:lang w:eastAsia="ko-KR"/>
              </w:rPr>
              <w:t xml:space="preserve"> </w:t>
            </w:r>
          </w:p>
          <w:p w14:paraId="23510A74" w14:textId="77777777" w:rsidR="001148FA" w:rsidRDefault="001148FA" w:rsidP="00810C99">
            <w:pPr>
              <w:widowControl w:val="0"/>
              <w:autoSpaceDE w:val="0"/>
              <w:autoSpaceDN w:val="0"/>
              <w:rPr>
                <w:rFonts w:asciiTheme="majorBidi" w:eastAsia="Malgun Gothic" w:hAnsiTheme="majorBidi" w:cstheme="majorBidi"/>
                <w:kern w:val="2"/>
                <w:szCs w:val="22"/>
                <w:lang w:eastAsia="ko-KR"/>
              </w:rPr>
            </w:pPr>
          </w:p>
          <w:p w14:paraId="2C5544DB" w14:textId="77777777" w:rsidR="00810C99" w:rsidRDefault="00810C99" w:rsidP="00810C99">
            <w:pPr>
              <w:widowControl w:val="0"/>
              <w:autoSpaceDE w:val="0"/>
              <w:autoSpaceDN w:val="0"/>
              <w:rPr>
                <w:b/>
                <w:bCs/>
                <w:color w:val="000000"/>
                <w:shd w:val="clear" w:color="auto" w:fill="FFFFFF"/>
                <w:lang w:eastAsia="ko-KR"/>
              </w:rPr>
            </w:pPr>
            <w:r>
              <w:rPr>
                <w:rFonts w:hint="eastAsia"/>
                <w:b/>
                <w:bCs/>
                <w:color w:val="000000"/>
                <w:shd w:val="clear" w:color="auto" w:fill="FFFFFF"/>
                <w:lang w:eastAsia="ko-KR"/>
              </w:rPr>
              <w:t>[Talks]</w:t>
            </w:r>
          </w:p>
          <w:p w14:paraId="330786E7" w14:textId="5E3F4E9D" w:rsidR="00810C99" w:rsidRPr="00126F43" w:rsidRDefault="00810C99" w:rsidP="00810C99">
            <w:pPr>
              <w:widowControl w:val="0"/>
              <w:autoSpaceDE w:val="0"/>
              <w:autoSpaceDN w:val="0"/>
              <w:rPr>
                <w:rFonts w:asciiTheme="majorBidi" w:hAnsiTheme="majorBidi" w:cstheme="majorBidi"/>
              </w:rPr>
            </w:pPr>
            <w:r>
              <w:rPr>
                <w:color w:val="000000"/>
                <w:shd w:val="clear" w:color="auto" w:fill="FFFFFF"/>
              </w:rPr>
              <w:t>Kushlev,</w:t>
            </w:r>
            <w:r>
              <w:rPr>
                <w:rStyle w:val="Strong"/>
                <w:rFonts w:eastAsiaTheme="majorEastAsia"/>
                <w:color w:val="000000"/>
                <w:shd w:val="clear" w:color="auto" w:fill="FFFFFF"/>
              </w:rPr>
              <w:t> </w:t>
            </w:r>
            <w:r>
              <w:rPr>
                <w:color w:val="000000"/>
                <w:shd w:val="clear" w:color="auto" w:fill="FFFFFF"/>
              </w:rPr>
              <w:t xml:space="preserve">K., </w:t>
            </w:r>
            <w:r w:rsidRPr="0029318B">
              <w:rPr>
                <w:b/>
                <w:bCs/>
                <w:color w:val="000000"/>
                <w:shd w:val="clear" w:color="auto" w:fill="FFFFFF"/>
              </w:rPr>
              <w:t>Moon, K.</w:t>
            </w:r>
            <w:r>
              <w:rPr>
                <w:color w:val="000000"/>
                <w:shd w:val="clear" w:color="auto" w:fill="FFFFFF"/>
              </w:rPr>
              <w:t>, Green, A. E. (2024, February 8-10). </w:t>
            </w:r>
            <w:r>
              <w:rPr>
                <w:rStyle w:val="Emphasis"/>
                <w:rFonts w:eastAsiaTheme="majorEastAsia"/>
                <w:color w:val="000000"/>
                <w:shd w:val="clear" w:color="auto" w:fill="FFFFFF"/>
              </w:rPr>
              <w:t>Does ChatGPT promote or hinder human creativity?</w:t>
            </w:r>
            <w:r>
              <w:rPr>
                <w:color w:val="000000"/>
                <w:shd w:val="clear" w:color="auto" w:fill="FFFFFF"/>
              </w:rPr>
              <w:t> Annual Convention of the Society for Personality and Social Psychology, San Diego, CA.</w:t>
            </w:r>
          </w:p>
        </w:tc>
      </w:tr>
    </w:tbl>
    <w:p w14:paraId="1B6DC8DC" w14:textId="1C3F83E4" w:rsidR="000028AD" w:rsidRPr="00126F43" w:rsidRDefault="000028AD" w:rsidP="009F270C">
      <w:pPr>
        <w:rPr>
          <w:rFonts w:asciiTheme="majorBidi" w:hAnsiTheme="majorBidi" w:cstheme="majorBidi"/>
          <w:lang w:eastAsia="ko-KR"/>
        </w:rPr>
      </w:pPr>
    </w:p>
    <w:p w14:paraId="61F8AE31" w14:textId="21CEEED8" w:rsidR="000028AD" w:rsidRPr="00126F43" w:rsidRDefault="003F23BD" w:rsidP="00BC1DF0">
      <w:pPr>
        <w:ind w:left="0" w:firstLine="0"/>
        <w:rPr>
          <w:rFonts w:asciiTheme="majorBidi" w:hAnsiTheme="majorBidi" w:cstheme="majorBidi"/>
          <w:lang w:eastAsia="ko-KR"/>
        </w:rPr>
      </w:pPr>
      <w:r>
        <w:rPr>
          <w:rFonts w:asciiTheme="majorBidi" w:hAnsiTheme="majorBidi" w:cstheme="majorBidi"/>
          <w:lang w:eastAsia="ko-KR"/>
        </w:rPr>
        <w:br w:type="page"/>
      </w:r>
    </w:p>
    <w:tbl>
      <w:tblPr>
        <w:tblStyle w:val="TableGrid"/>
        <w:tblW w:w="10205" w:type="dxa"/>
        <w:jc w:val="center"/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8647"/>
        <w:gridCol w:w="1558"/>
      </w:tblGrid>
      <w:tr w:rsidR="00A15A13" w:rsidRPr="00932510" w14:paraId="5E5C6E9D" w14:textId="77777777" w:rsidTr="00A15A13">
        <w:trPr>
          <w:trHeight w:val="6"/>
          <w:jc w:val="center"/>
        </w:trPr>
        <w:tc>
          <w:tcPr>
            <w:tcW w:w="1020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D93F41" w14:textId="602A982F" w:rsidR="00A15A13" w:rsidRPr="00932510" w:rsidRDefault="00BC5EE7" w:rsidP="00B61435">
            <w:pPr>
              <w:pStyle w:val="Default"/>
              <w:jc w:val="both"/>
              <w:rPr>
                <w:rFonts w:asciiTheme="majorBidi" w:hAnsiTheme="majorBidi" w:cstheme="majorBidi"/>
                <w:b/>
                <w:bCs/>
                <w:lang w:eastAsia="ko-KR"/>
              </w:rPr>
            </w:pPr>
            <w:r w:rsidRPr="00932510">
              <w:rPr>
                <w:rFonts w:asciiTheme="majorBidi" w:hAnsiTheme="majorBidi" w:cstheme="majorBidi"/>
                <w:b/>
                <w:bCs/>
                <w:lang w:eastAsia="ko-KR"/>
              </w:rPr>
              <w:lastRenderedPageBreak/>
              <w:t>HONORS</w:t>
            </w:r>
            <w:r w:rsidR="00A15A13" w:rsidRPr="00932510">
              <w:rPr>
                <w:rFonts w:asciiTheme="majorBidi" w:hAnsiTheme="majorBidi" w:cstheme="majorBidi"/>
                <w:b/>
                <w:bCs/>
                <w:lang w:eastAsia="ko-KR"/>
              </w:rPr>
              <w:t xml:space="preserve"> &amp;</w:t>
            </w:r>
            <w:r w:rsidR="00E63AFC" w:rsidRPr="00932510">
              <w:rPr>
                <w:rFonts w:asciiTheme="majorBidi" w:hAnsiTheme="majorBidi" w:cstheme="majorBidi"/>
                <w:b/>
                <w:bCs/>
                <w:lang w:eastAsia="ko-KR"/>
              </w:rPr>
              <w:t xml:space="preserve"> </w:t>
            </w:r>
            <w:r w:rsidR="0073663D" w:rsidRPr="00932510">
              <w:rPr>
                <w:rFonts w:asciiTheme="majorBidi" w:hAnsiTheme="majorBidi" w:cstheme="majorBidi"/>
                <w:b/>
                <w:bCs/>
                <w:lang w:eastAsia="ko-KR"/>
              </w:rPr>
              <w:t>AWARDS</w:t>
            </w:r>
          </w:p>
        </w:tc>
      </w:tr>
      <w:tr w:rsidR="00A15A13" w:rsidRPr="00126F43" w14:paraId="4228BFD4" w14:textId="77777777" w:rsidTr="00A15A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8647" w:type="dxa"/>
          </w:tcPr>
          <w:p w14:paraId="1B0C5A40" w14:textId="3597EF5C" w:rsidR="00A15A13" w:rsidRPr="00126F43" w:rsidRDefault="00A15A13" w:rsidP="00B61435">
            <w:pPr>
              <w:ind w:left="240" w:hangingChars="100" w:hanging="240"/>
              <w:rPr>
                <w:rFonts w:asciiTheme="majorBidi" w:hAnsiTheme="majorBidi" w:cstheme="majorBidi"/>
                <w:w w:val="99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 xml:space="preserve">Fulbright Scholarship </w:t>
            </w:r>
            <w:r w:rsidR="007B250F" w:rsidRPr="00954215">
              <w:rPr>
                <w:rFonts w:asciiTheme="majorBidi" w:eastAsia="Malgun Gothic" w:hAnsiTheme="majorBidi" w:cstheme="majorBidi"/>
                <w:lang w:eastAsia="ko-KR"/>
              </w:rPr>
              <w:t xml:space="preserve">(Offered, </w:t>
            </w:r>
            <w:r w:rsidR="00954215" w:rsidRPr="00954215">
              <w:rPr>
                <w:rFonts w:asciiTheme="majorBidi" w:eastAsia="Malgun Gothic" w:hAnsiTheme="majorBidi" w:cstheme="majorBidi"/>
                <w:lang w:eastAsia="ko-KR"/>
              </w:rPr>
              <w:t>Declined)</w:t>
            </w:r>
            <w:r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br/>
            </w:r>
            <w:hyperlink r:id="rId22" w:tgtFrame="_blank" w:history="1">
              <w:r w:rsidRPr="00126F43">
                <w:rPr>
                  <w:rFonts w:asciiTheme="majorBidi" w:eastAsia="Malgun Gothic" w:hAnsiTheme="majorBidi" w:cstheme="majorBidi"/>
                  <w:lang w:eastAsia="ko-KR"/>
                </w:rPr>
                <w:t>U.S. Bureau of Educational and Cultural Affairs – Fulbright Program</w:t>
              </w:r>
            </w:hyperlink>
            <w:r w:rsidRPr="00126F43">
              <w:rPr>
                <w:rFonts w:asciiTheme="majorBidi" w:eastAsia="Malgun Gothic" w:hAnsiTheme="majorBidi" w:cstheme="majorBidi"/>
                <w:lang w:eastAsia="ko-KR"/>
              </w:rPr>
              <w:br/>
              <w:t xml:space="preserve">The </w:t>
            </w:r>
            <w:proofErr w:type="gramStart"/>
            <w:r w:rsidRPr="00126F43">
              <w:rPr>
                <w:rFonts w:asciiTheme="majorBidi" w:eastAsia="Malgun Gothic" w:hAnsiTheme="majorBidi" w:cstheme="majorBidi"/>
                <w:lang w:eastAsia="ko-KR"/>
              </w:rPr>
              <w:t>Korean-American</w:t>
            </w:r>
            <w:proofErr w:type="gramEnd"/>
            <w:r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 Educational Commission (KAEC)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br/>
            </w:r>
            <w:r w:rsidRPr="00126F43">
              <w:rPr>
                <w:rFonts w:asciiTheme="majorBidi" w:eastAsia="Malgun Gothic" w:hAnsiTheme="majorBidi" w:cstheme="majorBidi"/>
                <w:b/>
                <w:bCs/>
                <w:u w:val="single"/>
                <w:lang w:eastAsia="ko-KR"/>
              </w:rPr>
              <w:t xml:space="preserve">Principal </w:t>
            </w:r>
            <w:r w:rsidR="00436ED6">
              <w:rPr>
                <w:rFonts w:asciiTheme="majorBidi" w:eastAsia="Malgun Gothic" w:hAnsiTheme="majorBidi" w:cstheme="majorBidi"/>
                <w:b/>
                <w:bCs/>
                <w:u w:val="single"/>
                <w:lang w:eastAsia="ko-KR"/>
              </w:rPr>
              <w:t>C</w:t>
            </w:r>
            <w:r w:rsidRPr="00126F43">
              <w:rPr>
                <w:rFonts w:asciiTheme="majorBidi" w:eastAsia="Malgun Gothic" w:hAnsiTheme="majorBidi" w:cstheme="majorBidi"/>
                <w:b/>
                <w:bCs/>
                <w:u w:val="single"/>
                <w:lang w:eastAsia="ko-KR"/>
              </w:rPr>
              <w:t>andidate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 for the 2022 Fulbright Graduate Student Program Award </w:t>
            </w:r>
          </w:p>
        </w:tc>
        <w:tc>
          <w:tcPr>
            <w:tcW w:w="1558" w:type="dxa"/>
          </w:tcPr>
          <w:p w14:paraId="43EEFB3A" w14:textId="77777777" w:rsidR="00A15A13" w:rsidRPr="00126F43" w:rsidRDefault="00A15A13" w:rsidP="00B61435">
            <w:pPr>
              <w:jc w:val="right"/>
              <w:rPr>
                <w:rFonts w:asciiTheme="majorBidi" w:hAnsiTheme="majorBidi" w:cstheme="majorBidi"/>
                <w:w w:val="99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lang w:eastAsia="ko-KR"/>
              </w:rPr>
              <w:t>2021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br/>
            </w:r>
          </w:p>
        </w:tc>
      </w:tr>
      <w:tr w:rsidR="00A15A13" w:rsidRPr="00126F43" w14:paraId="1DCEA52C" w14:textId="77777777" w:rsidTr="00A15A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8647" w:type="dxa"/>
          </w:tcPr>
          <w:p w14:paraId="3054071A" w14:textId="47023356" w:rsidR="00A15A13" w:rsidRPr="00126F43" w:rsidRDefault="00A15A13" w:rsidP="00B61435">
            <w:pPr>
              <w:ind w:left="240" w:hangingChars="100" w:hanging="240"/>
              <w:rPr>
                <w:rFonts w:asciiTheme="majorBidi" w:hAnsiTheme="majorBidi" w:cstheme="majorBidi"/>
                <w:w w:val="99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Research Assistance Scholarship</w:t>
            </w:r>
            <w:r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br/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>Department of Psychology</w:t>
            </w:r>
            <w:r w:rsidR="00894FA8">
              <w:rPr>
                <w:rFonts w:asciiTheme="majorBidi" w:eastAsia="Malgun Gothic" w:hAnsiTheme="majorBidi" w:cstheme="majorBidi"/>
                <w:lang w:eastAsia="ko-KR"/>
              </w:rPr>
              <w:t xml:space="preserve"> </w:t>
            </w:r>
            <w:r w:rsidR="00894FA8" w:rsidRPr="00FE50AD">
              <w:rPr>
                <w:rFonts w:eastAsia="Arial"/>
                <w:color w:val="202020"/>
              </w:rPr>
              <w:t>–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 Korea University</w:t>
            </w:r>
            <w:r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br/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Full tuition for 4 semesters </w:t>
            </w:r>
          </w:p>
        </w:tc>
        <w:tc>
          <w:tcPr>
            <w:tcW w:w="1558" w:type="dxa"/>
          </w:tcPr>
          <w:p w14:paraId="22A1372E" w14:textId="2A832036" w:rsidR="00A15A13" w:rsidRPr="00126F43" w:rsidRDefault="00A15A13" w:rsidP="00B61435">
            <w:pPr>
              <w:jc w:val="right"/>
              <w:rPr>
                <w:rFonts w:asciiTheme="majorBidi" w:eastAsia="Malgun Gothic" w:hAnsiTheme="majorBidi" w:cstheme="majorBidi"/>
                <w:b/>
                <w:bCs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lang w:eastAsia="ko-KR"/>
              </w:rPr>
              <w:t>2015</w:t>
            </w:r>
            <w:r w:rsidR="00E623A6">
              <w:rPr>
                <w:rFonts w:asciiTheme="majorBidi" w:eastAsia="Malgun Gothic" w:hAnsiTheme="majorBidi" w:cstheme="majorBidi"/>
                <w:lang w:eastAsia="ko-KR"/>
              </w:rPr>
              <w:t xml:space="preserve"> 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>– 2017</w:t>
            </w:r>
          </w:p>
        </w:tc>
      </w:tr>
      <w:tr w:rsidR="00A15A13" w:rsidRPr="00126F43" w14:paraId="764ECC33" w14:textId="77777777" w:rsidTr="00A15A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8647" w:type="dxa"/>
          </w:tcPr>
          <w:p w14:paraId="1BA34B13" w14:textId="3903565B" w:rsidR="00A15A13" w:rsidRPr="00126F43" w:rsidRDefault="00275FD4" w:rsidP="00B61435">
            <w:pPr>
              <w:ind w:left="240" w:hangingChars="100" w:hanging="240"/>
              <w:rPr>
                <w:rFonts w:asciiTheme="majorBidi" w:hAnsiTheme="majorBidi" w:cstheme="majorBidi"/>
                <w:w w:val="99"/>
                <w:lang w:eastAsia="ko-KR"/>
              </w:rPr>
            </w:pPr>
            <w:r w:rsidRPr="00275FD4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(Merit-Based)</w:t>
            </w:r>
            <w:r>
              <w:rPr>
                <w:rFonts w:asciiTheme="majorBidi" w:eastAsia="Malgun Gothic" w:hAnsiTheme="majorBidi" w:cstheme="majorBidi"/>
                <w:i/>
                <w:iCs/>
                <w:lang w:eastAsia="ko-KR"/>
              </w:rPr>
              <w:t xml:space="preserve"> </w:t>
            </w:r>
            <w:r w:rsidR="00A15A13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K.U. Alumni Scholarships</w:t>
            </w:r>
            <w:r w:rsidR="00A15A13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br/>
            </w:r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t>The Alumni Association</w:t>
            </w:r>
            <w:r w:rsidR="00894FA8">
              <w:rPr>
                <w:rFonts w:asciiTheme="majorBidi" w:eastAsia="Malgun Gothic" w:hAnsiTheme="majorBidi" w:cstheme="majorBidi"/>
                <w:lang w:eastAsia="ko-KR"/>
              </w:rPr>
              <w:t xml:space="preserve"> </w:t>
            </w:r>
            <w:r w:rsidR="00894FA8" w:rsidRPr="00FE50AD">
              <w:rPr>
                <w:rFonts w:eastAsia="Arial"/>
                <w:color w:val="202020"/>
              </w:rPr>
              <w:t>–</w:t>
            </w:r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 Korea University</w:t>
            </w:r>
            <w:r w:rsidR="00A15A13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br/>
            </w:r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Full tuition </w:t>
            </w:r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br/>
            </w:r>
            <w:r w:rsidR="00A15A13" w:rsidRPr="00126F43">
              <w:rPr>
                <w:rFonts w:asciiTheme="majorBidi" w:eastAsia="Malgun Gothic" w:hAnsiTheme="majorBidi" w:cstheme="majorBidi"/>
                <w:sz w:val="16"/>
                <w:szCs w:val="16"/>
                <w:lang w:eastAsia="ko-KR"/>
              </w:rPr>
              <w:t>*Among 1 of 177 students at Korea University selected for this merit-based scholarship. Selected based on academic excellence and potential to positively impact society</w:t>
            </w:r>
            <w:r w:rsidR="008A33A5" w:rsidRPr="00126F43">
              <w:rPr>
                <w:rFonts w:asciiTheme="majorBidi" w:eastAsia="Malgun Gothic" w:hAnsiTheme="majorBidi" w:cstheme="majorBidi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558" w:type="dxa"/>
          </w:tcPr>
          <w:p w14:paraId="6283D352" w14:textId="77777777" w:rsidR="00A15A13" w:rsidRPr="00126F43" w:rsidRDefault="00A15A13" w:rsidP="00B61435">
            <w:pPr>
              <w:jc w:val="right"/>
              <w:rPr>
                <w:rFonts w:asciiTheme="majorBidi" w:eastAsia="Malgun Gothic" w:hAnsiTheme="majorBidi" w:cstheme="majorBidi"/>
                <w:b/>
                <w:bCs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lang w:eastAsia="ko-KR"/>
              </w:rPr>
              <w:t>2014</w:t>
            </w:r>
          </w:p>
        </w:tc>
      </w:tr>
      <w:tr w:rsidR="00A15A13" w:rsidRPr="00126F43" w14:paraId="07FD6CE1" w14:textId="77777777" w:rsidTr="00A15A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416"/>
          <w:jc w:val="center"/>
        </w:trPr>
        <w:tc>
          <w:tcPr>
            <w:tcW w:w="8647" w:type="dxa"/>
          </w:tcPr>
          <w:p w14:paraId="47FCB172" w14:textId="69441317" w:rsidR="00A15A13" w:rsidRPr="00126F43" w:rsidRDefault="00F02227" w:rsidP="00B61435">
            <w:pPr>
              <w:ind w:left="240" w:hangingChars="100" w:hanging="240"/>
              <w:rPr>
                <w:rFonts w:asciiTheme="majorBidi" w:hAnsiTheme="majorBidi" w:cstheme="majorBidi"/>
                <w:w w:val="99"/>
                <w:lang w:eastAsia="ko-KR"/>
              </w:rPr>
            </w:pPr>
            <w:r w:rsidRPr="00275FD4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(Merit-Based)</w:t>
            </w:r>
            <w:r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 xml:space="preserve"> </w:t>
            </w:r>
            <w:proofErr w:type="spellStart"/>
            <w:r w:rsidR="00A15A13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Choonpha</w:t>
            </w:r>
            <w:proofErr w:type="spellEnd"/>
            <w:r w:rsidR="00A15A13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 xml:space="preserve"> </w:t>
            </w:r>
            <w:proofErr w:type="spellStart"/>
            <w:r w:rsidR="00A15A13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Hwangchungha</w:t>
            </w:r>
            <w:proofErr w:type="spellEnd"/>
            <w:r w:rsidR="00A15A13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 xml:space="preserve"> Scholarships</w:t>
            </w:r>
            <w:r w:rsidR="00A15A13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br/>
            </w:r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The </w:t>
            </w:r>
            <w:proofErr w:type="spellStart"/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t>Choonpha</w:t>
            </w:r>
            <w:proofErr w:type="spellEnd"/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 </w:t>
            </w:r>
            <w:proofErr w:type="spellStart"/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t>Hwangchungha</w:t>
            </w:r>
            <w:proofErr w:type="spellEnd"/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 Scholarship Foundation</w:t>
            </w:r>
            <w:r w:rsidR="00A15A13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br/>
            </w:r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t>Full tuition</w:t>
            </w:r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br/>
            </w:r>
            <w:r w:rsidR="00A15A13" w:rsidRPr="00126F43">
              <w:rPr>
                <w:rFonts w:asciiTheme="majorBidi" w:eastAsia="Malgun Gothic" w:hAnsiTheme="majorBidi" w:cstheme="majorBidi"/>
                <w:sz w:val="16"/>
                <w:szCs w:val="16"/>
                <w:lang w:eastAsia="ko-KR"/>
              </w:rPr>
              <w:t>*1 of 6 students at Korea University selected for this merit-based scholarship. Selected based on academic excellence</w:t>
            </w:r>
          </w:p>
        </w:tc>
        <w:tc>
          <w:tcPr>
            <w:tcW w:w="1558" w:type="dxa"/>
          </w:tcPr>
          <w:p w14:paraId="44303210" w14:textId="77777777" w:rsidR="00A15A13" w:rsidRPr="00126F43" w:rsidRDefault="00A15A13" w:rsidP="00B61435">
            <w:pPr>
              <w:jc w:val="right"/>
              <w:rPr>
                <w:rFonts w:asciiTheme="majorBidi" w:hAnsiTheme="majorBidi" w:cstheme="majorBidi"/>
                <w:color w:val="0000FF" w:themeColor="hyperlink"/>
                <w:u w:val="single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lang w:eastAsia="ko-KR"/>
              </w:rPr>
              <w:t>2013</w:t>
            </w:r>
          </w:p>
        </w:tc>
      </w:tr>
      <w:tr w:rsidR="00A15A13" w:rsidRPr="00126F43" w14:paraId="6F213C94" w14:textId="77777777" w:rsidTr="00A15A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8647" w:type="dxa"/>
          </w:tcPr>
          <w:p w14:paraId="204697C8" w14:textId="74B5A94F" w:rsidR="00A15A13" w:rsidRPr="00126F43" w:rsidRDefault="00F02227" w:rsidP="00B61435">
            <w:pPr>
              <w:ind w:left="240" w:hangingChars="100" w:hanging="240"/>
              <w:rPr>
                <w:rFonts w:asciiTheme="majorBidi" w:hAnsiTheme="majorBidi" w:cstheme="majorBidi"/>
                <w:w w:val="99"/>
                <w:lang w:eastAsia="ko-KR"/>
              </w:rPr>
            </w:pPr>
            <w:r w:rsidRPr="00275FD4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(Merit-Based)</w:t>
            </w:r>
            <w:r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 xml:space="preserve"> </w:t>
            </w:r>
            <w:r w:rsidR="00A15A13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Sung Ryun Scholarships</w:t>
            </w:r>
            <w:r w:rsidR="00A15A13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br/>
            </w:r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t>The Sung Ryun Scholarship Foundation</w:t>
            </w:r>
            <w:r w:rsidR="00A15A13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br/>
            </w:r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Full tuition </w:t>
            </w:r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br/>
            </w:r>
            <w:r w:rsidR="00A15A13" w:rsidRPr="00126F43">
              <w:rPr>
                <w:rFonts w:asciiTheme="majorBidi" w:eastAsia="Malgun Gothic" w:hAnsiTheme="majorBidi" w:cstheme="majorBidi"/>
                <w:sz w:val="16"/>
                <w:szCs w:val="16"/>
                <w:lang w:eastAsia="ko-KR"/>
              </w:rPr>
              <w:t>*1 of 65 students selected across South Korea for this scholarship. Selected based on the potential to become a global leader</w:t>
            </w:r>
          </w:p>
        </w:tc>
        <w:tc>
          <w:tcPr>
            <w:tcW w:w="1558" w:type="dxa"/>
          </w:tcPr>
          <w:p w14:paraId="4F39954B" w14:textId="77777777" w:rsidR="00A15A13" w:rsidRPr="00126F43" w:rsidRDefault="00A15A13" w:rsidP="00B61435">
            <w:pPr>
              <w:jc w:val="right"/>
              <w:rPr>
                <w:rFonts w:asciiTheme="majorBidi" w:hAnsiTheme="majorBidi" w:cstheme="majorBidi"/>
                <w:color w:val="0000FF" w:themeColor="hyperlink"/>
                <w:u w:val="single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lang w:eastAsia="ko-KR"/>
              </w:rPr>
              <w:t>2013</w:t>
            </w:r>
          </w:p>
        </w:tc>
      </w:tr>
      <w:tr w:rsidR="00A15A13" w:rsidRPr="00126F43" w14:paraId="7DAF0FEF" w14:textId="77777777" w:rsidTr="00A15A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8647" w:type="dxa"/>
          </w:tcPr>
          <w:p w14:paraId="691DEDE7" w14:textId="346C841E" w:rsidR="00A15A13" w:rsidRPr="00126F43" w:rsidRDefault="00E53FE2" w:rsidP="00B61435">
            <w:pPr>
              <w:ind w:left="240" w:hangingChars="100" w:hanging="240"/>
              <w:rPr>
                <w:rFonts w:asciiTheme="majorBidi" w:hAnsiTheme="majorBidi" w:cstheme="majorBidi"/>
                <w:w w:val="99"/>
                <w:lang w:eastAsia="ko-KR"/>
              </w:rPr>
            </w:pPr>
            <w:r w:rsidRPr="00275FD4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(Merit-Based)</w:t>
            </w:r>
            <w:r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 xml:space="preserve"> </w:t>
            </w:r>
            <w:r w:rsidR="00A15A13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Study Scholarships</w:t>
            </w:r>
            <w:r w:rsidR="00A15A13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br/>
            </w:r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t>Korea University</w:t>
            </w:r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br/>
            </w:r>
            <w:r w:rsidR="00A15A13" w:rsidRPr="00126F43">
              <w:rPr>
                <w:rFonts w:asciiTheme="majorBidi" w:eastAsia="Malgun Gothic" w:hAnsiTheme="majorBidi" w:cstheme="majorBidi"/>
                <w:sz w:val="16"/>
                <w:szCs w:val="16"/>
                <w:lang w:eastAsia="ko-KR"/>
              </w:rPr>
              <w:t>*Awarded for high academic achievement</w:t>
            </w:r>
          </w:p>
        </w:tc>
        <w:tc>
          <w:tcPr>
            <w:tcW w:w="1558" w:type="dxa"/>
          </w:tcPr>
          <w:p w14:paraId="3C3CA5BD" w14:textId="77777777" w:rsidR="00A15A13" w:rsidRPr="00126F43" w:rsidRDefault="00A15A13" w:rsidP="00B61435">
            <w:pPr>
              <w:jc w:val="right"/>
              <w:rPr>
                <w:rFonts w:asciiTheme="majorBidi" w:hAnsiTheme="majorBidi" w:cstheme="majorBidi"/>
                <w:color w:val="0000FF" w:themeColor="hyperlink"/>
                <w:u w:val="single"/>
              </w:rPr>
            </w:pPr>
            <w:r w:rsidRPr="00126F43">
              <w:rPr>
                <w:rFonts w:asciiTheme="majorBidi" w:eastAsia="Malgun Gothic" w:hAnsiTheme="majorBidi" w:cstheme="majorBidi"/>
                <w:lang w:eastAsia="ko-KR"/>
              </w:rPr>
              <w:t>2012, 2014</w:t>
            </w:r>
          </w:p>
        </w:tc>
      </w:tr>
      <w:tr w:rsidR="00A15A13" w:rsidRPr="00126F43" w14:paraId="1532FA46" w14:textId="77777777" w:rsidTr="00A15A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8647" w:type="dxa"/>
          </w:tcPr>
          <w:p w14:paraId="40034095" w14:textId="7B629306" w:rsidR="00A15A13" w:rsidRPr="00126F43" w:rsidRDefault="00F02227" w:rsidP="00B61435">
            <w:pPr>
              <w:ind w:left="240" w:hangingChars="100" w:hanging="240"/>
              <w:rPr>
                <w:rFonts w:asciiTheme="majorBidi" w:eastAsia="Malgun Gothic" w:hAnsiTheme="majorBidi" w:cstheme="majorBidi"/>
                <w:lang w:eastAsia="ko-KR"/>
              </w:rPr>
            </w:pPr>
            <w:r w:rsidRPr="00275FD4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(Merit-Based)</w:t>
            </w:r>
            <w:r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 xml:space="preserve"> </w:t>
            </w:r>
            <w:r w:rsidR="00A15A13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Honors Scholarships</w:t>
            </w:r>
            <w:r w:rsidR="00A15A13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br/>
            </w:r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t>Department of Psychology</w:t>
            </w:r>
            <w:r w:rsidR="00894FA8">
              <w:rPr>
                <w:rFonts w:asciiTheme="majorBidi" w:eastAsia="Malgun Gothic" w:hAnsiTheme="majorBidi" w:cstheme="majorBidi"/>
                <w:lang w:eastAsia="ko-KR"/>
              </w:rPr>
              <w:t xml:space="preserve"> </w:t>
            </w:r>
            <w:r w:rsidR="00894FA8" w:rsidRPr="00FE50AD">
              <w:rPr>
                <w:rFonts w:eastAsia="Arial"/>
                <w:color w:val="202020"/>
              </w:rPr>
              <w:t>–</w:t>
            </w:r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 Korea University</w:t>
            </w:r>
            <w:r w:rsidR="00A15A13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br/>
            </w:r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35% of tuition </w:t>
            </w:r>
            <w:r w:rsidR="00A15A13" w:rsidRPr="00126F43">
              <w:rPr>
                <w:rFonts w:asciiTheme="majorBidi" w:eastAsia="Malgun Gothic" w:hAnsiTheme="majorBidi" w:cstheme="majorBidi"/>
                <w:lang w:eastAsia="ko-KR"/>
              </w:rPr>
              <w:br/>
            </w:r>
            <w:r w:rsidR="00A15A13" w:rsidRPr="00126F43">
              <w:rPr>
                <w:rFonts w:asciiTheme="majorBidi" w:eastAsia="Malgun Gothic" w:hAnsiTheme="majorBidi" w:cstheme="majorBidi"/>
                <w:sz w:val="16"/>
                <w:szCs w:val="16"/>
                <w:lang w:eastAsia="ko-KR"/>
              </w:rPr>
              <w:t>*A merit-based scholarship awarded for students in the top 5% of GPA in the Department</w:t>
            </w:r>
          </w:p>
        </w:tc>
        <w:tc>
          <w:tcPr>
            <w:tcW w:w="1558" w:type="dxa"/>
          </w:tcPr>
          <w:p w14:paraId="57D1583D" w14:textId="77777777" w:rsidR="00A15A13" w:rsidRPr="00126F43" w:rsidRDefault="00A15A13" w:rsidP="00B61435">
            <w:pPr>
              <w:jc w:val="right"/>
              <w:rPr>
                <w:rFonts w:asciiTheme="majorBidi" w:hAnsiTheme="majorBidi" w:cstheme="majorBidi"/>
                <w:color w:val="0000FF" w:themeColor="hyperlink"/>
                <w:u w:val="single"/>
              </w:rPr>
            </w:pPr>
            <w:r w:rsidRPr="00126F43">
              <w:rPr>
                <w:rFonts w:asciiTheme="majorBidi" w:eastAsia="Malgun Gothic" w:hAnsiTheme="majorBidi" w:cstheme="majorBidi"/>
                <w:lang w:eastAsia="ko-KR"/>
              </w:rPr>
              <w:t>2009</w:t>
            </w:r>
          </w:p>
        </w:tc>
      </w:tr>
      <w:tr w:rsidR="00A15A13" w:rsidRPr="00126F43" w14:paraId="0E59E529" w14:textId="77777777" w:rsidTr="00A15A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8647" w:type="dxa"/>
          </w:tcPr>
          <w:p w14:paraId="3C96A4C8" w14:textId="77777777" w:rsidR="00C813BA" w:rsidRDefault="00A15A13" w:rsidP="00B61435">
            <w:pPr>
              <w:ind w:left="245" w:hangingChars="100" w:hanging="245"/>
              <w:rPr>
                <w:rFonts w:asciiTheme="majorBidi" w:eastAsia="Malgun Gothic" w:hAnsiTheme="majorBidi" w:cstheme="majorBidi"/>
                <w:lang w:eastAsia="ko-KR"/>
              </w:rPr>
            </w:pPr>
            <w:r w:rsidRPr="00126F43">
              <w:rPr>
                <w:rFonts w:asciiTheme="majorBidi" w:hAnsiTheme="majorBidi" w:cstheme="majorBidi"/>
                <w:b/>
                <w:bCs/>
              </w:rPr>
              <w:t>Semester High Honors</w:t>
            </w:r>
            <w:r w:rsidRPr="00126F43">
              <w:rPr>
                <w:rFonts w:asciiTheme="majorBidi" w:hAnsiTheme="majorBidi" w:cstheme="majorBidi"/>
                <w:b/>
                <w:bCs/>
              </w:rPr>
              <w:br/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>Department of Psychology</w:t>
            </w:r>
            <w:r w:rsidR="00894FA8">
              <w:rPr>
                <w:rFonts w:asciiTheme="majorBidi" w:eastAsia="Malgun Gothic" w:hAnsiTheme="majorBidi" w:cstheme="majorBidi"/>
                <w:lang w:eastAsia="ko-KR"/>
              </w:rPr>
              <w:t xml:space="preserve"> </w:t>
            </w:r>
            <w:r w:rsidR="00894FA8" w:rsidRPr="00FE50AD">
              <w:rPr>
                <w:rFonts w:eastAsia="Arial"/>
                <w:color w:val="202020"/>
              </w:rPr>
              <w:t>–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 Korea University</w:t>
            </w:r>
          </w:p>
          <w:p w14:paraId="5FB8084C" w14:textId="3F14A2DC" w:rsidR="00A15A13" w:rsidRPr="00126F43" w:rsidRDefault="00456CBC" w:rsidP="00B61435">
            <w:pPr>
              <w:ind w:left="240" w:hangingChars="100" w:hanging="240"/>
              <w:rPr>
                <w:rFonts w:asciiTheme="majorBidi" w:hAnsiTheme="majorBidi" w:cstheme="majorBidi"/>
                <w:w w:val="99"/>
                <w:lang w:eastAsia="ko-KR"/>
              </w:rPr>
            </w:pPr>
            <w:r>
              <w:t xml:space="preserve">    </w:t>
            </w:r>
            <w:r w:rsidR="00D54D3E" w:rsidRPr="00126F43">
              <w:rPr>
                <w:rFonts w:asciiTheme="majorBidi" w:eastAsia="Malgun Gothic" w:hAnsiTheme="majorBidi" w:cstheme="majorBidi"/>
                <w:sz w:val="16"/>
                <w:szCs w:val="16"/>
                <w:lang w:eastAsia="ko-KR"/>
              </w:rPr>
              <w:t xml:space="preserve">*Awarded for </w:t>
            </w:r>
            <w:r>
              <w:rPr>
                <w:rFonts w:asciiTheme="majorBidi" w:eastAsia="Malgun Gothic" w:hAnsiTheme="majorBidi" w:cstheme="majorBidi"/>
                <w:sz w:val="16"/>
                <w:szCs w:val="16"/>
                <w:lang w:eastAsia="ko-KR"/>
              </w:rPr>
              <w:t>achieving higher GPAs (over 4.0 out 4.5), for 5 semesters</w:t>
            </w:r>
          </w:p>
        </w:tc>
        <w:tc>
          <w:tcPr>
            <w:tcW w:w="1558" w:type="dxa"/>
          </w:tcPr>
          <w:p w14:paraId="322346A5" w14:textId="0B59923D" w:rsidR="00A15A13" w:rsidRPr="00126F43" w:rsidRDefault="00A15A13" w:rsidP="00B61435">
            <w:pPr>
              <w:jc w:val="right"/>
              <w:rPr>
                <w:rFonts w:asciiTheme="majorBidi" w:eastAsia="Malgun Gothic" w:hAnsiTheme="majorBidi" w:cstheme="majorBidi"/>
                <w:lang w:eastAsia="ko-KR"/>
              </w:rPr>
            </w:pPr>
            <w:r w:rsidRPr="00126F43">
              <w:rPr>
                <w:rFonts w:asciiTheme="majorBidi" w:eastAsia="Arial" w:hAnsiTheme="majorBidi" w:cstheme="majorBidi"/>
              </w:rPr>
              <w:t>20</w:t>
            </w:r>
            <w:r w:rsidR="00A63651" w:rsidRPr="00126F43">
              <w:rPr>
                <w:rFonts w:asciiTheme="majorBidi" w:eastAsia="Arial" w:hAnsiTheme="majorBidi" w:cstheme="majorBidi"/>
              </w:rPr>
              <w:t>09</w:t>
            </w:r>
            <w:r w:rsidR="00E623A6">
              <w:rPr>
                <w:rFonts w:asciiTheme="majorBidi" w:eastAsia="Arial" w:hAnsiTheme="majorBidi" w:cstheme="majorBidi"/>
              </w:rPr>
              <w:t xml:space="preserve"> </w:t>
            </w:r>
            <w:r w:rsidRPr="00126F43">
              <w:rPr>
                <w:rFonts w:asciiTheme="majorBidi" w:eastAsia="Arial" w:hAnsiTheme="majorBidi" w:cstheme="majorBidi"/>
                <w:color w:val="202020"/>
              </w:rPr>
              <w:t>– 20</w:t>
            </w:r>
            <w:r w:rsidR="00A63651" w:rsidRPr="00126F43">
              <w:rPr>
                <w:rFonts w:asciiTheme="majorBidi" w:eastAsia="Arial" w:hAnsiTheme="majorBidi" w:cstheme="majorBidi"/>
                <w:color w:val="202020"/>
              </w:rPr>
              <w:t>14</w:t>
            </w:r>
          </w:p>
        </w:tc>
      </w:tr>
    </w:tbl>
    <w:p w14:paraId="34AA416E" w14:textId="577CBB6B" w:rsidR="001004CC" w:rsidRDefault="001004CC">
      <w:pPr>
        <w:rPr>
          <w:rFonts w:asciiTheme="majorBidi" w:hAnsiTheme="majorBidi" w:cstheme="majorBidi"/>
        </w:rPr>
      </w:pPr>
    </w:p>
    <w:tbl>
      <w:tblPr>
        <w:tblStyle w:val="TableGrid"/>
        <w:tblW w:w="10205" w:type="dxa"/>
        <w:jc w:val="center"/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8647"/>
        <w:gridCol w:w="1558"/>
      </w:tblGrid>
      <w:tr w:rsidR="003F48DF" w:rsidRPr="00932510" w14:paraId="3F65A3CB" w14:textId="77777777" w:rsidTr="00EB2F9C">
        <w:trPr>
          <w:trHeight w:val="6"/>
          <w:jc w:val="center"/>
        </w:trPr>
        <w:tc>
          <w:tcPr>
            <w:tcW w:w="1020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7C1604" w14:textId="0E43430B" w:rsidR="003F48DF" w:rsidRPr="00932510" w:rsidRDefault="00C12F06" w:rsidP="00EB2F9C">
            <w:pPr>
              <w:pStyle w:val="Default"/>
              <w:jc w:val="both"/>
              <w:rPr>
                <w:rFonts w:asciiTheme="majorBidi" w:hAnsiTheme="majorBidi" w:cstheme="majorBidi"/>
                <w:b/>
                <w:bCs/>
                <w:lang w:eastAsia="ko-KR"/>
              </w:rPr>
            </w:pPr>
            <w:r w:rsidRPr="00932510">
              <w:rPr>
                <w:rFonts w:asciiTheme="majorBidi" w:hAnsiTheme="majorBidi" w:cstheme="majorBidi"/>
                <w:b/>
                <w:bCs/>
                <w:lang w:eastAsia="ko-KR"/>
              </w:rPr>
              <w:t xml:space="preserve">FELLOWSHIPS &amp; </w:t>
            </w:r>
            <w:r w:rsidR="003F48DF" w:rsidRPr="00932510">
              <w:rPr>
                <w:rFonts w:asciiTheme="majorBidi" w:hAnsiTheme="majorBidi" w:cstheme="majorBidi"/>
                <w:b/>
                <w:bCs/>
                <w:lang w:eastAsia="ko-KR"/>
              </w:rPr>
              <w:t>GRANT</w:t>
            </w:r>
          </w:p>
        </w:tc>
      </w:tr>
      <w:tr w:rsidR="003F48DF" w:rsidRPr="00126F43" w14:paraId="55AD9C9F" w14:textId="77777777" w:rsidTr="00EB2F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8647" w:type="dxa"/>
          </w:tcPr>
          <w:p w14:paraId="394984D4" w14:textId="57007EAA" w:rsidR="003F48DF" w:rsidRPr="00126F43" w:rsidRDefault="0038000A" w:rsidP="00EB2F9C">
            <w:pPr>
              <w:ind w:left="240" w:hangingChars="100" w:hanging="240"/>
              <w:rPr>
                <w:rFonts w:asciiTheme="majorBidi" w:hAnsiTheme="majorBidi" w:cstheme="majorBidi"/>
                <w:w w:val="99"/>
                <w:lang w:eastAsia="ko-KR"/>
              </w:rPr>
            </w:pPr>
            <w:r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 xml:space="preserve">Psychology </w:t>
            </w:r>
            <w:r w:rsidR="009C5198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Conference Travel Grant</w:t>
            </w:r>
            <w:r w:rsidR="003F48DF" w:rsidRPr="00126F43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br/>
            </w:r>
            <w:r w:rsidR="002D1BC0" w:rsidRPr="00126F43">
              <w:rPr>
                <w:rFonts w:asciiTheme="majorBidi" w:eastAsia="Malgun Gothic" w:hAnsiTheme="majorBidi" w:cstheme="majorBidi"/>
                <w:lang w:eastAsia="ko-KR"/>
              </w:rPr>
              <w:t>Department of Psychology</w:t>
            </w:r>
            <w:r w:rsidR="002D1BC0">
              <w:rPr>
                <w:rFonts w:asciiTheme="majorBidi" w:eastAsia="Malgun Gothic" w:hAnsiTheme="majorBidi" w:cstheme="majorBidi"/>
                <w:lang w:eastAsia="ko-KR"/>
              </w:rPr>
              <w:t xml:space="preserve"> </w:t>
            </w:r>
            <w:r w:rsidR="002D1BC0" w:rsidRPr="00FE50AD">
              <w:rPr>
                <w:rFonts w:eastAsia="Arial"/>
                <w:color w:val="202020"/>
              </w:rPr>
              <w:t>–</w:t>
            </w:r>
            <w:r w:rsidR="002D1BC0"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 </w:t>
            </w:r>
            <w:r w:rsidR="002D1BC0">
              <w:rPr>
                <w:rFonts w:asciiTheme="majorBidi" w:eastAsia="Malgun Gothic" w:hAnsiTheme="majorBidi" w:cstheme="majorBidi"/>
                <w:lang w:eastAsia="ko-KR"/>
              </w:rPr>
              <w:t>Georgetown University</w:t>
            </w:r>
          </w:p>
        </w:tc>
        <w:tc>
          <w:tcPr>
            <w:tcW w:w="1558" w:type="dxa"/>
          </w:tcPr>
          <w:p w14:paraId="547989F0" w14:textId="0C3FB89A" w:rsidR="003F48DF" w:rsidRPr="00126F43" w:rsidRDefault="003F48DF" w:rsidP="00EB2F9C">
            <w:pPr>
              <w:jc w:val="right"/>
              <w:rPr>
                <w:rFonts w:asciiTheme="majorBidi" w:hAnsiTheme="majorBidi" w:cstheme="majorBidi"/>
                <w:w w:val="99"/>
                <w:lang w:eastAsia="ko-KR"/>
              </w:rPr>
            </w:pPr>
            <w:r w:rsidRPr="00126F43">
              <w:rPr>
                <w:rFonts w:asciiTheme="majorBidi" w:eastAsia="Malgun Gothic" w:hAnsiTheme="majorBidi" w:cstheme="majorBidi"/>
                <w:lang w:eastAsia="ko-KR"/>
              </w:rPr>
              <w:t>202</w:t>
            </w:r>
            <w:r w:rsidR="0038000A">
              <w:rPr>
                <w:rFonts w:asciiTheme="majorBidi" w:eastAsia="Malgun Gothic" w:hAnsiTheme="majorBidi" w:cstheme="majorBidi"/>
                <w:lang w:eastAsia="ko-KR"/>
              </w:rPr>
              <w:t>3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br/>
            </w:r>
          </w:p>
        </w:tc>
      </w:tr>
      <w:tr w:rsidR="00185971" w:rsidRPr="00126F43" w14:paraId="24BDAA55" w14:textId="77777777" w:rsidTr="00EB2F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8647" w:type="dxa"/>
          </w:tcPr>
          <w:p w14:paraId="7369B06E" w14:textId="63287A81" w:rsidR="00185971" w:rsidRDefault="006E0145" w:rsidP="00185971">
            <w:pPr>
              <w:ind w:left="240" w:hangingChars="100" w:hanging="240"/>
              <w:rPr>
                <w:rFonts w:asciiTheme="majorBidi" w:eastAsia="Malgun Gothic" w:hAnsiTheme="majorBidi" w:cstheme="majorBidi"/>
                <w:b/>
                <w:bCs/>
                <w:lang w:eastAsia="ko-KR"/>
              </w:rPr>
            </w:pPr>
            <w:r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G</w:t>
            </w:r>
            <w:r w:rsidR="00D03DAD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 xml:space="preserve">raduate School </w:t>
            </w:r>
            <w:r w:rsidR="00433427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 xml:space="preserve">Ph.D. </w:t>
            </w:r>
            <w:r w:rsidR="00A81AFD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Assistantship</w:t>
            </w:r>
            <w:r w:rsidR="00185971" w:rsidRPr="00C12F06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 xml:space="preserve"> </w:t>
            </w:r>
          </w:p>
          <w:p w14:paraId="3C9C55C3" w14:textId="295EB0D9" w:rsidR="00185971" w:rsidRPr="00C12F06" w:rsidRDefault="00DB722A" w:rsidP="00C12F06">
            <w:pPr>
              <w:ind w:left="240" w:hangingChars="100" w:hanging="240"/>
              <w:rPr>
                <w:rFonts w:asciiTheme="majorBidi" w:eastAsia="Malgun Gothic" w:hAnsiTheme="majorBidi" w:cstheme="majorBidi"/>
                <w:b/>
                <w:bCs/>
                <w:lang w:eastAsia="ko-KR"/>
              </w:rPr>
            </w:pPr>
            <w:r>
              <w:rPr>
                <w:rFonts w:asciiTheme="majorBidi" w:eastAsia="Malgun Gothic" w:hAnsiTheme="majorBidi" w:cstheme="majorBidi"/>
                <w:lang w:eastAsia="ko-KR"/>
              </w:rPr>
              <w:t xml:space="preserve">    </w:t>
            </w:r>
            <w:r w:rsidR="000E4BA2" w:rsidRPr="001B4A57">
              <w:rPr>
                <w:rFonts w:asciiTheme="majorBidi" w:eastAsia="Malgun Gothic" w:hAnsiTheme="majorBidi" w:cstheme="majorBidi"/>
                <w:lang w:eastAsia="ko-KR"/>
              </w:rPr>
              <w:t>Graduate School of Arts and Sciences</w:t>
            </w:r>
            <w:r w:rsidR="000E4BA2">
              <w:rPr>
                <w:rFonts w:asciiTheme="majorBidi" w:eastAsia="Malgun Gothic" w:hAnsiTheme="majorBidi" w:cstheme="majorBidi"/>
                <w:lang w:eastAsia="ko-KR"/>
              </w:rPr>
              <w:t xml:space="preserve"> </w:t>
            </w:r>
            <w:r w:rsidRPr="00FE50AD">
              <w:rPr>
                <w:rFonts w:eastAsia="Arial"/>
                <w:color w:val="202020"/>
              </w:rPr>
              <w:t>–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 </w:t>
            </w:r>
            <w:r>
              <w:rPr>
                <w:rFonts w:asciiTheme="majorBidi" w:eastAsia="Malgun Gothic" w:hAnsiTheme="majorBidi" w:cstheme="majorBidi"/>
                <w:lang w:eastAsia="ko-KR"/>
              </w:rPr>
              <w:t>Georgetown University</w:t>
            </w:r>
          </w:p>
        </w:tc>
        <w:tc>
          <w:tcPr>
            <w:tcW w:w="1558" w:type="dxa"/>
          </w:tcPr>
          <w:p w14:paraId="5492F494" w14:textId="57BCD56A" w:rsidR="009E55AF" w:rsidRDefault="00DB722A" w:rsidP="00EB2F9C">
            <w:pPr>
              <w:jc w:val="right"/>
              <w:rPr>
                <w:rFonts w:asciiTheme="majorBidi" w:eastAsia="Malgun Gothic" w:hAnsiTheme="majorBidi" w:cstheme="majorBidi"/>
                <w:lang w:eastAsia="ko-KR"/>
              </w:rPr>
            </w:pPr>
            <w:r>
              <w:rPr>
                <w:rFonts w:asciiTheme="majorBidi" w:eastAsia="Malgun Gothic" w:hAnsiTheme="majorBidi" w:cstheme="majorBidi"/>
                <w:lang w:eastAsia="ko-KR"/>
              </w:rPr>
              <w:t>2023</w:t>
            </w:r>
            <w:r w:rsidR="009E55AF">
              <w:rPr>
                <w:rFonts w:asciiTheme="majorBidi" w:eastAsia="Malgun Gothic" w:hAnsiTheme="majorBidi" w:cstheme="majorBidi"/>
                <w:lang w:eastAsia="ko-KR"/>
              </w:rPr>
              <w:t xml:space="preserve"> </w:t>
            </w:r>
          </w:p>
        </w:tc>
      </w:tr>
      <w:tr w:rsidR="00C12F06" w:rsidRPr="00126F43" w14:paraId="71819067" w14:textId="77777777" w:rsidTr="00EB2F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trHeight w:val="360"/>
          <w:jc w:val="center"/>
        </w:trPr>
        <w:tc>
          <w:tcPr>
            <w:tcW w:w="8647" w:type="dxa"/>
          </w:tcPr>
          <w:p w14:paraId="578B4451" w14:textId="6D6FD8ED" w:rsidR="00C12F06" w:rsidRDefault="00D03DAD" w:rsidP="00C12F06">
            <w:pPr>
              <w:ind w:left="240" w:hangingChars="100" w:hanging="240"/>
              <w:rPr>
                <w:rFonts w:asciiTheme="majorBidi" w:eastAsia="Malgun Gothic" w:hAnsiTheme="majorBidi" w:cstheme="majorBidi"/>
                <w:b/>
                <w:bCs/>
                <w:lang w:eastAsia="ko-KR"/>
              </w:rPr>
            </w:pPr>
            <w:r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 xml:space="preserve">Graduate School </w:t>
            </w:r>
            <w:r w:rsidR="00C12F06" w:rsidRPr="00C12F06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>Merit-Based</w:t>
            </w:r>
            <w:r w:rsidR="004146EB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 xml:space="preserve"> Ph.D.</w:t>
            </w:r>
            <w:r w:rsidR="00C12F06" w:rsidRPr="00C12F06">
              <w:rPr>
                <w:rFonts w:asciiTheme="majorBidi" w:eastAsia="Malgun Gothic" w:hAnsiTheme="majorBidi" w:cstheme="majorBidi"/>
                <w:b/>
                <w:bCs/>
                <w:lang w:eastAsia="ko-KR"/>
              </w:rPr>
              <w:t xml:space="preserve"> Fellowship </w:t>
            </w:r>
          </w:p>
          <w:p w14:paraId="2E661812" w14:textId="782225E8" w:rsidR="00C12F06" w:rsidRDefault="00C12F06" w:rsidP="00C12F06">
            <w:pPr>
              <w:ind w:left="240" w:hangingChars="100" w:hanging="240"/>
              <w:rPr>
                <w:rFonts w:asciiTheme="majorBidi" w:eastAsia="Malgun Gothic" w:hAnsiTheme="majorBidi" w:cstheme="majorBidi"/>
                <w:b/>
                <w:bCs/>
                <w:lang w:eastAsia="ko-KR"/>
              </w:rPr>
            </w:pPr>
            <w:r>
              <w:rPr>
                <w:rFonts w:asciiTheme="majorBidi" w:eastAsia="Malgun Gothic" w:hAnsiTheme="majorBidi" w:cstheme="majorBidi"/>
                <w:lang w:eastAsia="ko-KR"/>
              </w:rPr>
              <w:t xml:space="preserve">    </w:t>
            </w:r>
            <w:r w:rsidR="001B4A57" w:rsidRPr="001B4A57">
              <w:rPr>
                <w:rFonts w:asciiTheme="majorBidi" w:eastAsia="Malgun Gothic" w:hAnsiTheme="majorBidi" w:cstheme="majorBidi"/>
                <w:lang w:eastAsia="ko-KR"/>
              </w:rPr>
              <w:t>Graduate School of Arts and Sciences</w:t>
            </w:r>
            <w:r>
              <w:rPr>
                <w:rFonts w:asciiTheme="majorBidi" w:eastAsia="Malgun Gothic" w:hAnsiTheme="majorBidi" w:cstheme="majorBidi"/>
                <w:lang w:eastAsia="ko-KR"/>
              </w:rPr>
              <w:t xml:space="preserve"> </w:t>
            </w:r>
            <w:r w:rsidRPr="00FE50AD">
              <w:rPr>
                <w:rFonts w:eastAsia="Arial"/>
                <w:color w:val="202020"/>
              </w:rPr>
              <w:t>–</w:t>
            </w:r>
            <w:r w:rsidRPr="00126F43">
              <w:rPr>
                <w:rFonts w:asciiTheme="majorBidi" w:eastAsia="Malgun Gothic" w:hAnsiTheme="majorBidi" w:cstheme="majorBidi"/>
                <w:lang w:eastAsia="ko-KR"/>
              </w:rPr>
              <w:t xml:space="preserve"> </w:t>
            </w:r>
            <w:r>
              <w:rPr>
                <w:rFonts w:asciiTheme="majorBidi" w:eastAsia="Malgun Gothic" w:hAnsiTheme="majorBidi" w:cstheme="majorBidi"/>
                <w:lang w:eastAsia="ko-KR"/>
              </w:rPr>
              <w:t>Georgetown University</w:t>
            </w:r>
          </w:p>
        </w:tc>
        <w:tc>
          <w:tcPr>
            <w:tcW w:w="1558" w:type="dxa"/>
          </w:tcPr>
          <w:p w14:paraId="1DB630F9" w14:textId="550B6F82" w:rsidR="00C12F06" w:rsidRPr="00126F43" w:rsidRDefault="00C12F06" w:rsidP="00EB2F9C">
            <w:pPr>
              <w:jc w:val="right"/>
              <w:rPr>
                <w:rFonts w:asciiTheme="majorBidi" w:eastAsia="Malgun Gothic" w:hAnsiTheme="majorBidi" w:cstheme="majorBidi"/>
                <w:lang w:eastAsia="ko-KR"/>
              </w:rPr>
            </w:pPr>
            <w:r>
              <w:rPr>
                <w:rFonts w:asciiTheme="majorBidi" w:eastAsia="Malgun Gothic" w:hAnsiTheme="majorBidi" w:cstheme="majorBidi"/>
                <w:lang w:eastAsia="ko-KR"/>
              </w:rPr>
              <w:t>Fall 2023</w:t>
            </w:r>
          </w:p>
        </w:tc>
      </w:tr>
    </w:tbl>
    <w:p w14:paraId="2FF4A578" w14:textId="0B93ABFF" w:rsidR="001004CC" w:rsidRDefault="001004CC" w:rsidP="003E1A63">
      <w:pPr>
        <w:ind w:left="0" w:firstLine="0"/>
        <w:rPr>
          <w:rFonts w:asciiTheme="majorBidi" w:hAnsiTheme="majorBidi" w:cstheme="majorBidi"/>
        </w:rPr>
      </w:pPr>
    </w:p>
    <w:tbl>
      <w:tblPr>
        <w:tblStyle w:val="TableGrid"/>
        <w:tblW w:w="10205" w:type="dxa"/>
        <w:jc w:val="center"/>
        <w:tblCellMar>
          <w:top w:w="113" w:type="dxa"/>
          <w:left w:w="0" w:type="dxa"/>
        </w:tblCellMar>
        <w:tblLook w:val="04A0" w:firstRow="1" w:lastRow="0" w:firstColumn="1" w:lastColumn="0" w:noHBand="0" w:noVBand="1"/>
      </w:tblPr>
      <w:tblGrid>
        <w:gridCol w:w="8080"/>
        <w:gridCol w:w="2125"/>
      </w:tblGrid>
      <w:tr w:rsidR="00D04915" w:rsidRPr="00932510" w14:paraId="464A33DB" w14:textId="77777777" w:rsidTr="00EB2F9C">
        <w:trPr>
          <w:trHeight w:val="20"/>
          <w:jc w:val="center"/>
        </w:trPr>
        <w:tc>
          <w:tcPr>
            <w:tcW w:w="1020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24D69D" w14:textId="38AAC4F3" w:rsidR="00D04915" w:rsidRPr="00932510" w:rsidRDefault="0087567B" w:rsidP="00EB2F9C">
            <w:pPr>
              <w:pStyle w:val="Default"/>
              <w:jc w:val="both"/>
              <w:rPr>
                <w:rFonts w:asciiTheme="majorBidi" w:hAnsiTheme="majorBidi" w:cstheme="majorBidi"/>
                <w:b/>
                <w:bCs/>
                <w:lang w:eastAsia="ko-KR"/>
              </w:rPr>
            </w:pPr>
            <w:r w:rsidRPr="00932510">
              <w:rPr>
                <w:rFonts w:asciiTheme="majorBidi" w:hAnsiTheme="majorBidi" w:cstheme="majorBidi"/>
                <w:b/>
                <w:bCs/>
                <w:lang w:eastAsia="ko-KR"/>
              </w:rPr>
              <w:t xml:space="preserve">RESEARCH </w:t>
            </w:r>
            <w:r w:rsidR="00474A07" w:rsidRPr="00932510">
              <w:rPr>
                <w:rFonts w:asciiTheme="majorBidi" w:hAnsiTheme="majorBidi" w:cstheme="majorBidi"/>
                <w:b/>
                <w:bCs/>
                <w:lang w:eastAsia="ko-KR"/>
              </w:rPr>
              <w:t>EXPERIENCE</w:t>
            </w:r>
          </w:p>
        </w:tc>
      </w:tr>
      <w:tr w:rsidR="0025655E" w:rsidRPr="00126F43" w14:paraId="57E46BAE" w14:textId="77777777" w:rsidTr="00733E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57" w:type="dxa"/>
            <w:right w:w="0" w:type="dxa"/>
          </w:tblCellMar>
        </w:tblPrEx>
        <w:trPr>
          <w:trHeight w:val="360"/>
          <w:jc w:val="center"/>
        </w:trPr>
        <w:tc>
          <w:tcPr>
            <w:tcW w:w="8080" w:type="dxa"/>
          </w:tcPr>
          <w:p w14:paraId="2C9B5D2E" w14:textId="6BD51DD7" w:rsidR="00765352" w:rsidRDefault="00EB6D83" w:rsidP="00EB6D83">
            <w:pPr>
              <w:ind w:left="245" w:hangingChars="100" w:hanging="245"/>
              <w:rPr>
                <w:rFonts w:asciiTheme="majorBidi" w:hAnsiTheme="majorBidi" w:cstheme="majorBidi"/>
                <w:b/>
                <w:bCs/>
              </w:rPr>
            </w:pPr>
            <w:r w:rsidRPr="00EB6D83">
              <w:rPr>
                <w:rFonts w:asciiTheme="majorBidi" w:hAnsiTheme="majorBidi" w:cstheme="majorBidi"/>
                <w:b/>
                <w:bCs/>
              </w:rPr>
              <w:t xml:space="preserve">Graduate </w:t>
            </w:r>
            <w:r w:rsidR="0025655E">
              <w:rPr>
                <w:rFonts w:asciiTheme="majorBidi" w:hAnsiTheme="majorBidi" w:cstheme="majorBidi"/>
                <w:b/>
                <w:bCs/>
              </w:rPr>
              <w:t>Research</w:t>
            </w:r>
            <w:r w:rsidR="002B3211">
              <w:rPr>
                <w:rFonts w:asciiTheme="majorBidi" w:hAnsiTheme="majorBidi" w:cstheme="majorBidi"/>
                <w:b/>
                <w:bCs/>
              </w:rPr>
              <w:t>er</w:t>
            </w:r>
          </w:p>
          <w:p w14:paraId="76380DE9" w14:textId="778D1993" w:rsidR="0025655E" w:rsidRDefault="00765352" w:rsidP="00733ED0">
            <w:pPr>
              <w:ind w:left="240" w:hangingChars="100" w:hanging="240"/>
              <w:rPr>
                <w:rFonts w:asciiTheme="majorBidi" w:eastAsia="Malgun Gothic" w:hAnsiTheme="majorBidi" w:cstheme="majorBidi"/>
                <w:lang w:eastAsia="ko-KR"/>
              </w:rPr>
            </w:pPr>
            <w:r>
              <w:rPr>
                <w:rFonts w:asciiTheme="majorBidi" w:hAnsiTheme="majorBidi" w:cstheme="majorBidi"/>
                <w:lang w:eastAsia="ko-KR"/>
              </w:rPr>
              <w:t xml:space="preserve">    </w:t>
            </w:r>
            <w:r w:rsidR="0025655E" w:rsidRPr="0025655E">
              <w:rPr>
                <w:rFonts w:asciiTheme="majorBidi" w:eastAsia="Malgun Gothic" w:hAnsiTheme="majorBidi" w:cstheme="majorBidi"/>
                <w:lang w:eastAsia="ko-KR"/>
              </w:rPr>
              <w:t>Laboratory for Relational Cognition – Georgetown University</w:t>
            </w:r>
          </w:p>
          <w:p w14:paraId="6A721A72" w14:textId="4266FFDD" w:rsidR="00EB2F9C" w:rsidRPr="00EB2F9C" w:rsidRDefault="00765352" w:rsidP="00EB2F9C">
            <w:pPr>
              <w:ind w:left="236" w:hangingChars="100" w:hanging="236"/>
              <w:rPr>
                <w:rFonts w:asciiTheme="majorBidi" w:eastAsia="Malgun Gothic" w:hAnsiTheme="majorBidi" w:cstheme="majorBidi"/>
                <w:lang w:eastAsia="ko-KR"/>
              </w:rPr>
            </w:pPr>
            <w:r>
              <w:rPr>
                <w:rFonts w:asciiTheme="majorBidi" w:hAnsiTheme="majorBidi" w:cstheme="majorBidi"/>
                <w:w w:val="99"/>
                <w:lang w:eastAsia="ko-KR"/>
              </w:rPr>
              <w:t xml:space="preserve">    PI: </w:t>
            </w:r>
            <w:r w:rsidRPr="0025655E">
              <w:rPr>
                <w:rFonts w:asciiTheme="majorBidi" w:eastAsia="Malgun Gothic" w:hAnsiTheme="majorBidi" w:cstheme="majorBidi"/>
                <w:lang w:eastAsia="ko-KR"/>
              </w:rPr>
              <w:t>Dr. Adam Green</w:t>
            </w:r>
          </w:p>
        </w:tc>
        <w:tc>
          <w:tcPr>
            <w:tcW w:w="2125" w:type="dxa"/>
          </w:tcPr>
          <w:p w14:paraId="366D6F1E" w14:textId="3822F483" w:rsidR="0025655E" w:rsidRPr="00FE50AD" w:rsidRDefault="0025655E" w:rsidP="00EB2F9C">
            <w:pPr>
              <w:ind w:left="142"/>
              <w:jc w:val="right"/>
              <w:rPr>
                <w:rFonts w:eastAsia="Arial"/>
                <w:color w:val="202020"/>
              </w:rPr>
            </w:pPr>
            <w:r>
              <w:rPr>
                <w:color w:val="202020"/>
                <w:lang w:eastAsia="ko-KR"/>
              </w:rPr>
              <w:t>Jan</w:t>
            </w:r>
            <w:r w:rsidRPr="00FE50AD">
              <w:rPr>
                <w:color w:val="202020"/>
                <w:lang w:eastAsia="ko-KR"/>
              </w:rPr>
              <w:t>. 20</w:t>
            </w:r>
            <w:r>
              <w:rPr>
                <w:color w:val="202020"/>
                <w:lang w:eastAsia="ko-KR"/>
              </w:rPr>
              <w:t>23</w:t>
            </w:r>
            <w:r w:rsidRPr="00FE50AD">
              <w:rPr>
                <w:rFonts w:eastAsia="Arial"/>
                <w:color w:val="202020"/>
              </w:rPr>
              <w:t xml:space="preserve"> </w:t>
            </w:r>
            <w:r w:rsidRPr="00FE50AD">
              <w:rPr>
                <w:rFonts w:eastAsia="Arial"/>
                <w:color w:val="202020"/>
              </w:rPr>
              <w:br/>
              <w:t>– Present</w:t>
            </w:r>
          </w:p>
          <w:p w14:paraId="1F4C945D" w14:textId="77777777" w:rsidR="0025655E" w:rsidRPr="00126F43" w:rsidRDefault="0025655E" w:rsidP="00EB2F9C">
            <w:pPr>
              <w:jc w:val="right"/>
              <w:rPr>
                <w:rFonts w:asciiTheme="majorBidi" w:eastAsia="Malgun Gothic" w:hAnsiTheme="majorBidi" w:cstheme="majorBidi"/>
                <w:lang w:eastAsia="ko-KR"/>
              </w:rPr>
            </w:pPr>
          </w:p>
        </w:tc>
      </w:tr>
      <w:tr w:rsidR="0025655E" w:rsidRPr="00126F43" w14:paraId="187B4C4D" w14:textId="77777777" w:rsidTr="00733E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57" w:type="dxa"/>
            <w:right w:w="0" w:type="dxa"/>
          </w:tblCellMar>
        </w:tblPrEx>
        <w:trPr>
          <w:trHeight w:val="360"/>
          <w:jc w:val="center"/>
        </w:trPr>
        <w:tc>
          <w:tcPr>
            <w:tcW w:w="8080" w:type="dxa"/>
          </w:tcPr>
          <w:p w14:paraId="7AB2ECFD" w14:textId="31E9927B" w:rsidR="00EF2D93" w:rsidRDefault="00EB6D83" w:rsidP="00EB6D83">
            <w:pPr>
              <w:ind w:left="245" w:hangingChars="100" w:hanging="245"/>
              <w:rPr>
                <w:rFonts w:asciiTheme="majorBidi" w:hAnsiTheme="majorBidi" w:cstheme="majorBidi"/>
                <w:b/>
                <w:bCs/>
              </w:rPr>
            </w:pPr>
            <w:r w:rsidRPr="00EB6D83">
              <w:rPr>
                <w:rFonts w:asciiTheme="majorBidi" w:hAnsiTheme="majorBidi" w:cstheme="majorBidi"/>
                <w:b/>
                <w:bCs/>
              </w:rPr>
              <w:t xml:space="preserve">Graduate </w:t>
            </w:r>
            <w:r w:rsidR="0025655E">
              <w:rPr>
                <w:rFonts w:asciiTheme="majorBidi" w:hAnsiTheme="majorBidi" w:cstheme="majorBidi"/>
                <w:b/>
                <w:bCs/>
              </w:rPr>
              <w:t>Research</w:t>
            </w:r>
            <w:r w:rsidR="002B3211">
              <w:rPr>
                <w:rFonts w:asciiTheme="majorBidi" w:hAnsiTheme="majorBidi" w:cstheme="majorBidi"/>
                <w:b/>
                <w:bCs/>
              </w:rPr>
              <w:t>er</w:t>
            </w:r>
            <w:r w:rsidR="0025655E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15661182" w14:textId="77777777" w:rsidR="0025655E" w:rsidRDefault="00765352" w:rsidP="00733ED0">
            <w:pPr>
              <w:ind w:left="240" w:hangingChars="100" w:hanging="240"/>
              <w:rPr>
                <w:rFonts w:asciiTheme="majorBidi" w:eastAsia="Malgun Gothic" w:hAnsiTheme="majorBidi" w:cstheme="majorBidi"/>
                <w:lang w:eastAsia="ko-KR"/>
              </w:rPr>
            </w:pPr>
            <w:r>
              <w:rPr>
                <w:rFonts w:asciiTheme="majorBidi" w:eastAsia="Malgun Gothic" w:hAnsiTheme="majorBidi" w:cstheme="majorBidi"/>
                <w:lang w:eastAsia="ko-KR"/>
              </w:rPr>
              <w:t xml:space="preserve">    </w:t>
            </w:r>
            <w:r w:rsidR="0025655E" w:rsidRPr="0025655E">
              <w:rPr>
                <w:rFonts w:asciiTheme="majorBidi" w:eastAsia="Malgun Gothic" w:hAnsiTheme="majorBidi" w:cstheme="majorBidi"/>
                <w:lang w:eastAsia="ko-KR"/>
              </w:rPr>
              <w:t>Digital Health and Happiness Lab – Georgetown University</w:t>
            </w:r>
          </w:p>
          <w:p w14:paraId="4813EE7B" w14:textId="15810CBA" w:rsidR="00765352" w:rsidRPr="00126F43" w:rsidRDefault="00765352" w:rsidP="00733ED0">
            <w:pPr>
              <w:ind w:left="236" w:hangingChars="100" w:hanging="236"/>
              <w:rPr>
                <w:rFonts w:asciiTheme="majorBidi" w:hAnsiTheme="majorBidi" w:cstheme="majorBidi"/>
                <w:w w:val="99"/>
                <w:lang w:eastAsia="ko-KR"/>
              </w:rPr>
            </w:pPr>
            <w:r>
              <w:rPr>
                <w:rFonts w:asciiTheme="majorBidi" w:hAnsiTheme="majorBidi" w:cstheme="majorBidi"/>
                <w:w w:val="99"/>
                <w:lang w:eastAsia="ko-KR"/>
              </w:rPr>
              <w:t xml:space="preserve">    PI: </w:t>
            </w:r>
            <w:r w:rsidRPr="0025655E">
              <w:rPr>
                <w:rFonts w:asciiTheme="majorBidi" w:eastAsia="Malgun Gothic" w:hAnsiTheme="majorBidi" w:cstheme="majorBidi"/>
                <w:lang w:eastAsia="ko-KR"/>
              </w:rPr>
              <w:t>Dr. Kostadin Kushlev</w:t>
            </w:r>
          </w:p>
        </w:tc>
        <w:tc>
          <w:tcPr>
            <w:tcW w:w="2125" w:type="dxa"/>
          </w:tcPr>
          <w:p w14:paraId="3FB0B4C8" w14:textId="77777777" w:rsidR="0025655E" w:rsidRPr="00FE50AD" w:rsidRDefault="0025655E" w:rsidP="00EB2F9C">
            <w:pPr>
              <w:ind w:left="142"/>
              <w:jc w:val="right"/>
              <w:rPr>
                <w:rFonts w:eastAsia="Arial"/>
                <w:color w:val="202020"/>
              </w:rPr>
            </w:pPr>
            <w:r>
              <w:rPr>
                <w:color w:val="202020"/>
                <w:lang w:eastAsia="ko-KR"/>
              </w:rPr>
              <w:t>Aug</w:t>
            </w:r>
            <w:r w:rsidRPr="00FE50AD">
              <w:rPr>
                <w:color w:val="202020"/>
                <w:lang w:eastAsia="ko-KR"/>
              </w:rPr>
              <w:t>. 20</w:t>
            </w:r>
            <w:r>
              <w:rPr>
                <w:color w:val="202020"/>
                <w:lang w:eastAsia="ko-KR"/>
              </w:rPr>
              <w:t>22</w:t>
            </w:r>
            <w:r w:rsidRPr="00FE50AD">
              <w:rPr>
                <w:rFonts w:eastAsia="Arial"/>
                <w:color w:val="202020"/>
              </w:rPr>
              <w:t xml:space="preserve"> </w:t>
            </w:r>
            <w:r w:rsidRPr="00FE50AD">
              <w:rPr>
                <w:rFonts w:eastAsia="Arial"/>
                <w:color w:val="202020"/>
              </w:rPr>
              <w:br/>
              <w:t>– Present</w:t>
            </w:r>
          </w:p>
          <w:p w14:paraId="79143D29" w14:textId="77777777" w:rsidR="0025655E" w:rsidRPr="00126F43" w:rsidRDefault="0025655E" w:rsidP="00EB2F9C">
            <w:pPr>
              <w:jc w:val="right"/>
              <w:rPr>
                <w:rFonts w:asciiTheme="majorBidi" w:eastAsia="Malgun Gothic" w:hAnsiTheme="majorBidi" w:cstheme="majorBidi"/>
                <w:lang w:eastAsia="ko-KR"/>
              </w:rPr>
            </w:pPr>
          </w:p>
        </w:tc>
      </w:tr>
      <w:tr w:rsidR="00BA59DA" w:rsidRPr="00126F43" w14:paraId="32BF28E7" w14:textId="77777777" w:rsidTr="00733E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57" w:type="dxa"/>
            <w:right w:w="0" w:type="dxa"/>
          </w:tblCellMar>
        </w:tblPrEx>
        <w:trPr>
          <w:trHeight w:val="360"/>
          <w:jc w:val="center"/>
        </w:trPr>
        <w:tc>
          <w:tcPr>
            <w:tcW w:w="8080" w:type="dxa"/>
          </w:tcPr>
          <w:p w14:paraId="3476229F" w14:textId="3D0612F1" w:rsidR="002421A2" w:rsidRPr="005E2D18" w:rsidRDefault="00BA59DA" w:rsidP="005E2D18">
            <w:pPr>
              <w:ind w:left="245" w:hangingChars="100" w:hanging="245"/>
              <w:rPr>
                <w:rFonts w:eastAsia="Malgun Gothic"/>
                <w:lang w:eastAsia="ko-KR"/>
              </w:rPr>
            </w:pPr>
            <w:r>
              <w:rPr>
                <w:rFonts w:asciiTheme="majorBidi" w:hAnsiTheme="majorBidi" w:cstheme="majorBidi"/>
                <w:b/>
                <w:bCs/>
              </w:rPr>
              <w:lastRenderedPageBreak/>
              <w:t xml:space="preserve">Clinical Researcher </w:t>
            </w:r>
            <w:r w:rsidRPr="00126F43">
              <w:rPr>
                <w:rFonts w:asciiTheme="majorBidi" w:hAnsiTheme="majorBidi" w:cstheme="majorBidi"/>
                <w:b/>
                <w:bCs/>
              </w:rPr>
              <w:br/>
            </w:r>
            <w:r>
              <w:rPr>
                <w:rFonts w:eastAsia="Malgun Gothic"/>
                <w:lang w:eastAsia="ko-KR"/>
              </w:rPr>
              <w:t>Student Counseling Center – Korea University</w:t>
            </w:r>
          </w:p>
        </w:tc>
        <w:tc>
          <w:tcPr>
            <w:tcW w:w="2125" w:type="dxa"/>
          </w:tcPr>
          <w:p w14:paraId="2B7E98F8" w14:textId="5BC77F76" w:rsidR="00BA59DA" w:rsidRPr="00126F43" w:rsidRDefault="00BA59DA" w:rsidP="00EB2F9C">
            <w:pPr>
              <w:jc w:val="right"/>
              <w:rPr>
                <w:rFonts w:asciiTheme="majorBidi" w:eastAsia="Malgun Gothic" w:hAnsiTheme="majorBidi" w:cstheme="majorBidi"/>
                <w:lang w:eastAsia="ko-KR"/>
              </w:rPr>
            </w:pPr>
            <w:r w:rsidRPr="00FE50AD">
              <w:rPr>
                <w:rFonts w:eastAsia="Arial"/>
                <w:color w:val="202020"/>
              </w:rPr>
              <w:t>Feb. 2019</w:t>
            </w:r>
            <w:r w:rsidRPr="00FE50AD">
              <w:rPr>
                <w:rFonts w:eastAsia="Arial"/>
                <w:color w:val="202020"/>
              </w:rPr>
              <w:br/>
              <w:t>– Sep. 2019</w:t>
            </w:r>
          </w:p>
        </w:tc>
      </w:tr>
      <w:tr w:rsidR="00993AEC" w:rsidRPr="00126F43" w14:paraId="5D95A018" w14:textId="77777777" w:rsidTr="00733E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57" w:type="dxa"/>
            <w:right w:w="0" w:type="dxa"/>
          </w:tblCellMar>
        </w:tblPrEx>
        <w:trPr>
          <w:trHeight w:val="360"/>
          <w:jc w:val="center"/>
        </w:trPr>
        <w:tc>
          <w:tcPr>
            <w:tcW w:w="8080" w:type="dxa"/>
          </w:tcPr>
          <w:p w14:paraId="1BB65791" w14:textId="51A619B3" w:rsidR="00993AEC" w:rsidRPr="00126F43" w:rsidRDefault="00102E36" w:rsidP="00733ED0">
            <w:pPr>
              <w:ind w:left="245" w:hangingChars="100" w:hanging="245"/>
              <w:rPr>
                <w:rFonts w:asciiTheme="majorBidi" w:hAnsiTheme="majorBidi" w:cstheme="majorBidi"/>
                <w:w w:val="99"/>
                <w:lang w:eastAsia="ko-KR"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Post-Master </w:t>
            </w:r>
            <w:r w:rsidR="0094411D">
              <w:rPr>
                <w:rFonts w:asciiTheme="majorBidi" w:hAnsiTheme="majorBidi" w:cstheme="majorBidi"/>
                <w:b/>
                <w:bCs/>
              </w:rPr>
              <w:t>Research Associate</w:t>
            </w:r>
            <w:r w:rsidR="00993AEC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993AEC" w:rsidRPr="00126F43">
              <w:rPr>
                <w:rFonts w:asciiTheme="majorBidi" w:hAnsiTheme="majorBidi" w:cstheme="majorBidi"/>
                <w:b/>
                <w:bCs/>
              </w:rPr>
              <w:br/>
            </w:r>
            <w:r w:rsidR="0094411D" w:rsidRPr="00FE50AD">
              <w:t xml:space="preserve">Mentoring Counseling Center </w:t>
            </w:r>
            <w:r w:rsidR="0094411D">
              <w:t xml:space="preserve">– </w:t>
            </w:r>
            <w:r w:rsidR="0094411D" w:rsidRPr="00FE50AD">
              <w:t>Korea University</w:t>
            </w:r>
          </w:p>
        </w:tc>
        <w:tc>
          <w:tcPr>
            <w:tcW w:w="2125" w:type="dxa"/>
          </w:tcPr>
          <w:p w14:paraId="3D4A11B2" w14:textId="77777777" w:rsidR="00993AEC" w:rsidRPr="00126F43" w:rsidRDefault="00993AEC" w:rsidP="00EB2F9C">
            <w:pPr>
              <w:jc w:val="right"/>
              <w:rPr>
                <w:rFonts w:asciiTheme="majorBidi" w:eastAsia="Malgun Gothic" w:hAnsiTheme="majorBidi" w:cstheme="majorBidi"/>
                <w:lang w:eastAsia="ko-KR"/>
              </w:rPr>
            </w:pPr>
            <w:r w:rsidRPr="00FE50AD">
              <w:rPr>
                <w:rFonts w:eastAsia="Arial"/>
                <w:color w:val="202020"/>
              </w:rPr>
              <w:t>Feb. 2019</w:t>
            </w:r>
            <w:r w:rsidRPr="00FE50AD">
              <w:rPr>
                <w:rFonts w:eastAsia="Arial"/>
                <w:color w:val="202020"/>
              </w:rPr>
              <w:br/>
              <w:t>– Sep. 2019</w:t>
            </w:r>
          </w:p>
        </w:tc>
      </w:tr>
      <w:tr w:rsidR="00F22251" w:rsidRPr="00126F43" w14:paraId="007DADD6" w14:textId="77777777" w:rsidTr="00733E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57" w:type="dxa"/>
            <w:right w:w="0" w:type="dxa"/>
          </w:tblCellMar>
        </w:tblPrEx>
        <w:trPr>
          <w:trHeight w:val="360"/>
          <w:jc w:val="center"/>
        </w:trPr>
        <w:tc>
          <w:tcPr>
            <w:tcW w:w="8080" w:type="dxa"/>
          </w:tcPr>
          <w:p w14:paraId="21D13938" w14:textId="77777777" w:rsidR="00F22251" w:rsidRDefault="00F22251" w:rsidP="00733ED0">
            <w:pPr>
              <w:ind w:left="245" w:hangingChars="100" w:hanging="245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Master Student Researcher</w:t>
            </w:r>
          </w:p>
          <w:p w14:paraId="728CD2BC" w14:textId="2FEE6877" w:rsidR="00F22251" w:rsidRDefault="00F22251" w:rsidP="00F22251">
            <w:pPr>
              <w:ind w:left="804" w:hangingChars="335" w:hanging="804"/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 xml:space="preserve">    The Happiness Lab – Korea University</w:t>
            </w:r>
          </w:p>
          <w:p w14:paraId="446C50D5" w14:textId="1F7D7BBF" w:rsidR="00F22251" w:rsidRDefault="00F22251" w:rsidP="00F22251">
            <w:pPr>
              <w:ind w:left="240" w:hangingChars="100" w:hanging="240"/>
              <w:rPr>
                <w:rFonts w:asciiTheme="majorBidi" w:hAnsiTheme="majorBidi" w:cstheme="majorBidi"/>
                <w:b/>
                <w:bCs/>
              </w:rPr>
            </w:pPr>
            <w:r>
              <w:t xml:space="preserve">    PI: Dr. </w:t>
            </w:r>
            <w:r w:rsidRPr="00FE50AD">
              <w:t>Young-gun Ko</w:t>
            </w:r>
          </w:p>
        </w:tc>
        <w:tc>
          <w:tcPr>
            <w:tcW w:w="2125" w:type="dxa"/>
          </w:tcPr>
          <w:p w14:paraId="6AB40040" w14:textId="77777777" w:rsidR="00F22251" w:rsidRPr="00F22251" w:rsidRDefault="00F22251" w:rsidP="00F22251">
            <w:pPr>
              <w:jc w:val="right"/>
              <w:rPr>
                <w:rFonts w:eastAsia="Arial"/>
                <w:color w:val="202020"/>
              </w:rPr>
            </w:pPr>
            <w:r w:rsidRPr="00F22251">
              <w:rPr>
                <w:rFonts w:eastAsia="Arial"/>
                <w:color w:val="202020"/>
              </w:rPr>
              <w:t xml:space="preserve">Sep. 2015 </w:t>
            </w:r>
            <w:r w:rsidRPr="00F22251">
              <w:rPr>
                <w:rFonts w:eastAsia="Arial"/>
                <w:color w:val="202020"/>
              </w:rPr>
              <w:br/>
              <w:t>– Feb. 2018</w:t>
            </w:r>
          </w:p>
          <w:p w14:paraId="0A65DA8B" w14:textId="77777777" w:rsidR="00F22251" w:rsidRPr="00FE50AD" w:rsidRDefault="00F22251" w:rsidP="00EB2F9C">
            <w:pPr>
              <w:jc w:val="right"/>
              <w:rPr>
                <w:rFonts w:eastAsia="Arial"/>
                <w:color w:val="202020"/>
              </w:rPr>
            </w:pPr>
          </w:p>
        </w:tc>
      </w:tr>
    </w:tbl>
    <w:p w14:paraId="247E2FFF" w14:textId="77777777" w:rsidR="00566A5C" w:rsidRDefault="00566A5C" w:rsidP="003F23BD">
      <w:pPr>
        <w:ind w:left="0" w:firstLine="0"/>
        <w:rPr>
          <w:rFonts w:asciiTheme="majorBidi" w:hAnsiTheme="majorBidi" w:cstheme="majorBidi"/>
        </w:rPr>
      </w:pPr>
    </w:p>
    <w:tbl>
      <w:tblPr>
        <w:tblStyle w:val="TableGrid"/>
        <w:tblW w:w="10205" w:type="dxa"/>
        <w:jc w:val="center"/>
        <w:tblCellMar>
          <w:top w:w="113" w:type="dxa"/>
          <w:left w:w="0" w:type="dxa"/>
        </w:tblCellMar>
        <w:tblLook w:val="04A0" w:firstRow="1" w:lastRow="0" w:firstColumn="1" w:lastColumn="0" w:noHBand="0" w:noVBand="1"/>
      </w:tblPr>
      <w:tblGrid>
        <w:gridCol w:w="8080"/>
        <w:gridCol w:w="2125"/>
      </w:tblGrid>
      <w:tr w:rsidR="00474A07" w:rsidRPr="00932510" w14:paraId="2336255D" w14:textId="77777777" w:rsidTr="00673CD3">
        <w:trPr>
          <w:trHeight w:val="20"/>
          <w:jc w:val="center"/>
        </w:trPr>
        <w:tc>
          <w:tcPr>
            <w:tcW w:w="1020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028F09" w14:textId="67A8FEF3" w:rsidR="00474A07" w:rsidRPr="00932510" w:rsidRDefault="00474A07" w:rsidP="00673CD3">
            <w:pPr>
              <w:pStyle w:val="Default"/>
              <w:jc w:val="both"/>
              <w:rPr>
                <w:rFonts w:asciiTheme="majorBidi" w:hAnsiTheme="majorBidi" w:cstheme="majorBidi"/>
                <w:b/>
                <w:bCs/>
                <w:lang w:eastAsia="ko-KR"/>
              </w:rPr>
            </w:pPr>
            <w:r>
              <w:rPr>
                <w:rFonts w:asciiTheme="majorBidi" w:hAnsiTheme="majorBidi" w:cstheme="majorBidi"/>
                <w:b/>
                <w:bCs/>
                <w:lang w:eastAsia="ko-KR"/>
              </w:rPr>
              <w:t>PROFESSIONAL</w:t>
            </w:r>
            <w:r w:rsidRPr="00932510">
              <w:rPr>
                <w:rFonts w:asciiTheme="majorBidi" w:hAnsiTheme="majorBidi" w:cstheme="majorBidi"/>
                <w:b/>
                <w:bCs/>
                <w:lang w:eastAsia="ko-KR"/>
              </w:rPr>
              <w:t xml:space="preserve"> EXPERIENCE</w:t>
            </w:r>
          </w:p>
        </w:tc>
      </w:tr>
      <w:tr w:rsidR="003B3124" w:rsidRPr="00126F43" w14:paraId="4A4646A0" w14:textId="77777777" w:rsidTr="0067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57" w:type="dxa"/>
            <w:right w:w="0" w:type="dxa"/>
          </w:tblCellMar>
        </w:tblPrEx>
        <w:trPr>
          <w:trHeight w:val="22"/>
          <w:jc w:val="center"/>
        </w:trPr>
        <w:tc>
          <w:tcPr>
            <w:tcW w:w="8080" w:type="dxa"/>
          </w:tcPr>
          <w:p w14:paraId="2EB1D652" w14:textId="3BDA8B1F" w:rsidR="003B3124" w:rsidRPr="00126F43" w:rsidRDefault="003B3124" w:rsidP="003B3124">
            <w:pPr>
              <w:ind w:left="245" w:hangingChars="100" w:hanging="245"/>
              <w:rPr>
                <w:rFonts w:asciiTheme="majorBidi" w:hAnsiTheme="majorBidi" w:cstheme="majorBidi"/>
                <w:w w:val="99"/>
                <w:lang w:eastAsia="ko-KR"/>
              </w:rPr>
            </w:pPr>
            <w:r w:rsidRPr="00BF3511">
              <w:rPr>
                <w:rFonts w:asciiTheme="majorBidi" w:hAnsiTheme="majorBidi" w:cstheme="majorBidi"/>
                <w:b/>
                <w:bCs/>
              </w:rPr>
              <w:t>Graduate Research Affiliate</w:t>
            </w:r>
            <w:r>
              <w:rPr>
                <w:rFonts w:asciiTheme="majorBidi" w:hAnsiTheme="majorBidi" w:cstheme="majorBidi"/>
                <w:b/>
                <w:bCs/>
              </w:rPr>
              <w:br/>
            </w:r>
            <w:r w:rsidRPr="003B3124">
              <w:rPr>
                <w:rFonts w:eastAsia="Malgun Gothic"/>
                <w:lang w:eastAsia="ko-KR"/>
              </w:rPr>
              <w:t>Office of Assessment and Decision Support – Georgetown University</w:t>
            </w:r>
          </w:p>
        </w:tc>
        <w:tc>
          <w:tcPr>
            <w:tcW w:w="2125" w:type="dxa"/>
          </w:tcPr>
          <w:p w14:paraId="7777CED2" w14:textId="0A7F3382" w:rsidR="003B3124" w:rsidRPr="00733ED0" w:rsidRDefault="007F2ED6" w:rsidP="00673CD3">
            <w:pPr>
              <w:ind w:left="142"/>
              <w:jc w:val="right"/>
              <w:rPr>
                <w:rFonts w:eastAsia="Arial"/>
                <w:color w:val="202020"/>
              </w:rPr>
            </w:pPr>
            <w:r>
              <w:rPr>
                <w:color w:val="202020"/>
                <w:lang w:eastAsia="ko-KR"/>
              </w:rPr>
              <w:t>Oct</w:t>
            </w:r>
            <w:r w:rsidR="003B3124" w:rsidRPr="00FE50AD">
              <w:rPr>
                <w:color w:val="202020"/>
                <w:lang w:eastAsia="ko-KR"/>
              </w:rPr>
              <w:t xml:space="preserve">. </w:t>
            </w:r>
            <w:r>
              <w:rPr>
                <w:color w:val="202020"/>
                <w:lang w:eastAsia="ko-KR"/>
              </w:rPr>
              <w:t>2022</w:t>
            </w:r>
            <w:r w:rsidR="003B3124" w:rsidRPr="00FE50AD">
              <w:rPr>
                <w:rFonts w:eastAsia="Arial"/>
                <w:color w:val="202020"/>
              </w:rPr>
              <w:t xml:space="preserve"> </w:t>
            </w:r>
            <w:r w:rsidR="003B3124" w:rsidRPr="00FE50AD">
              <w:rPr>
                <w:rFonts w:eastAsia="Arial"/>
                <w:color w:val="202020"/>
              </w:rPr>
              <w:br/>
              <w:t xml:space="preserve">– </w:t>
            </w:r>
            <w:r>
              <w:rPr>
                <w:rFonts w:eastAsia="Arial"/>
                <w:color w:val="202020"/>
              </w:rPr>
              <w:t>Present</w:t>
            </w:r>
          </w:p>
        </w:tc>
      </w:tr>
      <w:tr w:rsidR="00474A07" w:rsidRPr="00126F43" w14:paraId="048D9ACA" w14:textId="77777777" w:rsidTr="0067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57" w:type="dxa"/>
            <w:right w:w="0" w:type="dxa"/>
          </w:tblCellMar>
        </w:tblPrEx>
        <w:trPr>
          <w:trHeight w:val="22"/>
          <w:jc w:val="center"/>
        </w:trPr>
        <w:tc>
          <w:tcPr>
            <w:tcW w:w="8080" w:type="dxa"/>
          </w:tcPr>
          <w:p w14:paraId="087C32F1" w14:textId="77777777" w:rsidR="00474A07" w:rsidRDefault="00474A07" w:rsidP="003B3124">
            <w:pPr>
              <w:ind w:left="803" w:hangingChars="328" w:hanging="803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Full-time Data Scientist </w:t>
            </w:r>
          </w:p>
          <w:p w14:paraId="1FBB0C90" w14:textId="77777777" w:rsidR="00474A07" w:rsidRPr="00126F43" w:rsidRDefault="00474A07" w:rsidP="00673CD3">
            <w:pPr>
              <w:ind w:left="240" w:hangingChars="100" w:hanging="240"/>
              <w:rPr>
                <w:rFonts w:asciiTheme="majorBidi" w:hAnsiTheme="majorBidi" w:cstheme="majorBidi"/>
                <w:w w:val="99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    </w:t>
            </w:r>
            <w:r w:rsidRPr="00947935">
              <w:rPr>
                <w:rFonts w:eastAsia="Malgun Gothic"/>
                <w:lang w:eastAsia="ko-KR"/>
              </w:rPr>
              <w:t>Data Hub Team, Office of Digital Information</w:t>
            </w:r>
            <w:r>
              <w:rPr>
                <w:rFonts w:eastAsia="Malgun Gothic"/>
                <w:lang w:eastAsia="ko-KR"/>
              </w:rPr>
              <w:t xml:space="preserve"> – </w:t>
            </w:r>
            <w:r w:rsidRPr="00947935">
              <w:rPr>
                <w:rFonts w:eastAsia="Malgun Gothic"/>
                <w:lang w:eastAsia="ko-KR"/>
              </w:rPr>
              <w:t>Korea University</w:t>
            </w:r>
          </w:p>
        </w:tc>
        <w:tc>
          <w:tcPr>
            <w:tcW w:w="2125" w:type="dxa"/>
          </w:tcPr>
          <w:p w14:paraId="65DDAEF3" w14:textId="77777777" w:rsidR="00474A07" w:rsidRPr="00733ED0" w:rsidRDefault="00474A07" w:rsidP="00673CD3">
            <w:pPr>
              <w:ind w:left="142"/>
              <w:jc w:val="right"/>
              <w:rPr>
                <w:rFonts w:eastAsia="Arial"/>
                <w:color w:val="202020"/>
              </w:rPr>
            </w:pPr>
            <w:r w:rsidRPr="00FE50AD">
              <w:rPr>
                <w:color w:val="202020"/>
                <w:lang w:eastAsia="ko-KR"/>
              </w:rPr>
              <w:t>Oct. 2019</w:t>
            </w:r>
            <w:r w:rsidRPr="00FE50AD">
              <w:rPr>
                <w:rFonts w:eastAsia="Arial"/>
                <w:color w:val="202020"/>
              </w:rPr>
              <w:t xml:space="preserve"> </w:t>
            </w:r>
            <w:r w:rsidRPr="00FE50AD">
              <w:rPr>
                <w:rFonts w:eastAsia="Arial"/>
                <w:color w:val="202020"/>
              </w:rPr>
              <w:br/>
              <w:t xml:space="preserve">– </w:t>
            </w:r>
            <w:r>
              <w:rPr>
                <w:rFonts w:eastAsia="Arial"/>
                <w:color w:val="202020"/>
              </w:rPr>
              <w:t>Feb. 2022</w:t>
            </w:r>
          </w:p>
        </w:tc>
      </w:tr>
    </w:tbl>
    <w:p w14:paraId="3C76A94E" w14:textId="77777777" w:rsidR="00474A07" w:rsidRDefault="00474A07" w:rsidP="003F23BD">
      <w:pPr>
        <w:ind w:left="0" w:firstLine="0"/>
        <w:rPr>
          <w:rFonts w:asciiTheme="majorBidi" w:hAnsiTheme="majorBidi" w:cstheme="majorBidi"/>
        </w:rPr>
      </w:pPr>
    </w:p>
    <w:tbl>
      <w:tblPr>
        <w:tblStyle w:val="TableGrid"/>
        <w:tblW w:w="10205" w:type="dxa"/>
        <w:jc w:val="center"/>
        <w:tblCellMar>
          <w:top w:w="113" w:type="dxa"/>
          <w:left w:w="0" w:type="dxa"/>
        </w:tblCellMar>
        <w:tblLook w:val="04A0" w:firstRow="1" w:lastRow="0" w:firstColumn="1" w:lastColumn="0" w:noHBand="0" w:noVBand="1"/>
      </w:tblPr>
      <w:tblGrid>
        <w:gridCol w:w="8080"/>
        <w:gridCol w:w="2125"/>
      </w:tblGrid>
      <w:tr w:rsidR="00566A5C" w:rsidRPr="00932510" w14:paraId="7C6A2F4C" w14:textId="77777777" w:rsidTr="00EB2F9C">
        <w:trPr>
          <w:trHeight w:val="20"/>
          <w:jc w:val="center"/>
        </w:trPr>
        <w:tc>
          <w:tcPr>
            <w:tcW w:w="1020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8F0794C" w14:textId="588AF58C" w:rsidR="00566A5C" w:rsidRPr="00932510" w:rsidRDefault="00602B94" w:rsidP="00EB2F9C">
            <w:pPr>
              <w:pStyle w:val="Default"/>
              <w:jc w:val="both"/>
              <w:rPr>
                <w:rFonts w:asciiTheme="majorBidi" w:hAnsiTheme="majorBidi" w:cstheme="majorBidi"/>
                <w:b/>
                <w:bCs/>
                <w:lang w:eastAsia="ko-KR"/>
              </w:rPr>
            </w:pPr>
            <w:r w:rsidRPr="00932510">
              <w:rPr>
                <w:rFonts w:asciiTheme="majorBidi" w:hAnsiTheme="majorBidi" w:cstheme="majorBidi"/>
                <w:b/>
                <w:bCs/>
                <w:lang w:eastAsia="ko-KR"/>
              </w:rPr>
              <w:t>TEACHING</w:t>
            </w:r>
            <w:r w:rsidR="005D105E" w:rsidRPr="00932510">
              <w:rPr>
                <w:rFonts w:asciiTheme="majorBidi" w:hAnsiTheme="majorBidi" w:cstheme="majorBidi"/>
                <w:b/>
                <w:bCs/>
                <w:lang w:eastAsia="ko-KR"/>
              </w:rPr>
              <w:t xml:space="preserve"> EXPERIENCE</w:t>
            </w:r>
          </w:p>
        </w:tc>
      </w:tr>
      <w:tr w:rsidR="00566A5C" w:rsidRPr="00126F43" w14:paraId="4386DEFD" w14:textId="77777777" w:rsidTr="00EB2F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57" w:type="dxa"/>
            <w:right w:w="0" w:type="dxa"/>
          </w:tblCellMar>
        </w:tblPrEx>
        <w:trPr>
          <w:trHeight w:val="360"/>
          <w:jc w:val="center"/>
        </w:trPr>
        <w:tc>
          <w:tcPr>
            <w:tcW w:w="8080" w:type="dxa"/>
          </w:tcPr>
          <w:p w14:paraId="10A57CE2" w14:textId="6DB227EF" w:rsidR="00566A5C" w:rsidRDefault="00A220BB" w:rsidP="00EB2F9C">
            <w:pPr>
              <w:ind w:left="245" w:hangingChars="100" w:hanging="24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Georgetown University</w:t>
            </w:r>
          </w:p>
          <w:p w14:paraId="26485586" w14:textId="76BC1C19" w:rsidR="008F640A" w:rsidRPr="00A03A18" w:rsidRDefault="008F640A" w:rsidP="00EB2F9C">
            <w:pPr>
              <w:ind w:left="240" w:hangingChars="100" w:hanging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</w:t>
            </w:r>
            <w:r w:rsidR="001D7960">
              <w:rPr>
                <w:rFonts w:asciiTheme="majorBidi" w:hAnsiTheme="majorBidi" w:cstheme="majorBidi"/>
              </w:rPr>
              <w:t xml:space="preserve">Physiological Psychology </w:t>
            </w:r>
            <w:r w:rsidR="001D7960" w:rsidRPr="00F22251">
              <w:rPr>
                <w:rFonts w:eastAsia="Arial"/>
                <w:color w:val="202020"/>
              </w:rPr>
              <w:t>–</w:t>
            </w:r>
            <w:r w:rsidR="001D7960">
              <w:rPr>
                <w:rFonts w:eastAsia="Arial"/>
                <w:color w:val="202020"/>
              </w:rPr>
              <w:t xml:space="preserve"> </w:t>
            </w:r>
            <w:r w:rsidR="001D7960" w:rsidRPr="00412251">
              <w:rPr>
                <w:rFonts w:eastAsia="Arial"/>
                <w:i/>
                <w:iCs/>
                <w:color w:val="202020"/>
              </w:rPr>
              <w:t>Teaching Fellow</w:t>
            </w:r>
            <w:r w:rsidR="001D7960">
              <w:rPr>
                <w:rFonts w:asciiTheme="majorBidi" w:hAnsiTheme="majorBidi" w:cstheme="majorBidi"/>
              </w:rPr>
              <w:br/>
            </w:r>
            <w:r w:rsidR="00B340F6" w:rsidRPr="00A03A18">
              <w:rPr>
                <w:rFonts w:asciiTheme="majorBidi" w:hAnsiTheme="majorBidi" w:cstheme="majorBidi"/>
              </w:rPr>
              <w:t>Research Methods &amp; Statistics</w:t>
            </w:r>
            <w:r w:rsidR="00A03A18">
              <w:rPr>
                <w:rFonts w:asciiTheme="majorBidi" w:hAnsiTheme="majorBidi" w:cstheme="majorBidi"/>
              </w:rPr>
              <w:t xml:space="preserve"> </w:t>
            </w:r>
            <w:r w:rsidR="00A03A18" w:rsidRPr="00F22251">
              <w:rPr>
                <w:rFonts w:eastAsia="Arial"/>
                <w:color w:val="202020"/>
              </w:rPr>
              <w:t>–</w:t>
            </w:r>
            <w:r w:rsidR="00A03A18">
              <w:rPr>
                <w:rFonts w:eastAsia="Arial"/>
                <w:color w:val="202020"/>
              </w:rPr>
              <w:t xml:space="preserve"> </w:t>
            </w:r>
            <w:r w:rsidR="00A03A18" w:rsidRPr="00D06DED">
              <w:rPr>
                <w:rFonts w:eastAsia="Arial"/>
                <w:i/>
                <w:iCs/>
                <w:color w:val="202020"/>
              </w:rPr>
              <w:t>R</w:t>
            </w:r>
            <w:r w:rsidR="00D06DED" w:rsidRPr="00D06DED">
              <w:rPr>
                <w:rFonts w:eastAsia="Arial"/>
                <w:i/>
                <w:iCs/>
                <w:color w:val="202020"/>
              </w:rPr>
              <w:t>ecitation Instructor</w:t>
            </w:r>
          </w:p>
          <w:p w14:paraId="29EDE755" w14:textId="65196D95" w:rsidR="00566A5C" w:rsidRPr="00D06DED" w:rsidRDefault="008F640A" w:rsidP="00231730">
            <w:pPr>
              <w:ind w:left="240" w:hangingChars="100" w:hanging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</w:t>
            </w:r>
            <w:r w:rsidR="001E4443" w:rsidRPr="00D06DED">
              <w:rPr>
                <w:rFonts w:asciiTheme="majorBidi" w:hAnsiTheme="majorBidi" w:cstheme="majorBidi"/>
              </w:rPr>
              <w:t>Psychological Disorders</w:t>
            </w:r>
            <w:r w:rsidR="00D06DED">
              <w:rPr>
                <w:rFonts w:asciiTheme="majorBidi" w:hAnsiTheme="majorBidi" w:cstheme="majorBidi"/>
              </w:rPr>
              <w:t xml:space="preserve"> </w:t>
            </w:r>
            <w:r w:rsidR="00D06DED" w:rsidRPr="00F22251">
              <w:rPr>
                <w:rFonts w:eastAsia="Arial"/>
                <w:color w:val="202020"/>
              </w:rPr>
              <w:t>–</w:t>
            </w:r>
            <w:r w:rsidR="00D06DED">
              <w:rPr>
                <w:rFonts w:eastAsia="Arial"/>
                <w:color w:val="202020"/>
              </w:rPr>
              <w:t xml:space="preserve"> </w:t>
            </w:r>
            <w:r w:rsidR="00D06DED" w:rsidRPr="00412251">
              <w:rPr>
                <w:rFonts w:eastAsia="Arial"/>
                <w:i/>
                <w:iCs/>
                <w:color w:val="202020"/>
              </w:rPr>
              <w:t>Teaching Fellow</w:t>
            </w:r>
          </w:p>
        </w:tc>
        <w:tc>
          <w:tcPr>
            <w:tcW w:w="2125" w:type="dxa"/>
          </w:tcPr>
          <w:p w14:paraId="50238DA6" w14:textId="77777777" w:rsidR="00A220BB" w:rsidRPr="00231730" w:rsidRDefault="00A220BB" w:rsidP="00231730">
            <w:pPr>
              <w:ind w:left="240" w:hangingChars="100" w:hanging="240"/>
              <w:rPr>
                <w:rFonts w:asciiTheme="majorBidi" w:hAnsiTheme="majorBidi" w:cstheme="majorBidi"/>
              </w:rPr>
            </w:pPr>
          </w:p>
          <w:p w14:paraId="3739A0EE" w14:textId="44AB3D06" w:rsidR="008F640A" w:rsidRPr="00231730" w:rsidRDefault="001D7960" w:rsidP="00231730">
            <w:pPr>
              <w:ind w:left="240" w:hangingChars="100" w:hanging="24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2024</w:t>
            </w:r>
            <w:r>
              <w:rPr>
                <w:rFonts w:asciiTheme="majorBidi" w:hAnsiTheme="majorBidi" w:cstheme="majorBidi"/>
              </w:rPr>
              <w:br/>
            </w:r>
            <w:r w:rsidR="00B340F6" w:rsidRPr="00231730">
              <w:rPr>
                <w:rFonts w:asciiTheme="majorBidi" w:hAnsiTheme="majorBidi" w:cstheme="majorBidi"/>
              </w:rPr>
              <w:t>Fall 2023</w:t>
            </w:r>
          </w:p>
          <w:p w14:paraId="251C2367" w14:textId="5B655B49" w:rsidR="00566A5C" w:rsidRPr="00231730" w:rsidRDefault="008F640A" w:rsidP="00231730">
            <w:pPr>
              <w:ind w:left="240" w:hangingChars="100" w:hanging="240"/>
              <w:jc w:val="right"/>
              <w:rPr>
                <w:rFonts w:asciiTheme="majorBidi" w:hAnsiTheme="majorBidi" w:cstheme="majorBidi"/>
              </w:rPr>
            </w:pPr>
            <w:r w:rsidRPr="00231730">
              <w:rPr>
                <w:rFonts w:asciiTheme="majorBidi" w:hAnsiTheme="majorBidi" w:cstheme="majorBidi"/>
              </w:rPr>
              <w:t>Spring 2023</w:t>
            </w:r>
          </w:p>
        </w:tc>
      </w:tr>
      <w:tr w:rsidR="00810586" w:rsidRPr="00126F43" w14:paraId="0C62AD2F" w14:textId="77777777" w:rsidTr="00EB2F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57" w:type="dxa"/>
            <w:right w:w="0" w:type="dxa"/>
          </w:tblCellMar>
        </w:tblPrEx>
        <w:trPr>
          <w:trHeight w:val="22"/>
          <w:jc w:val="center"/>
        </w:trPr>
        <w:tc>
          <w:tcPr>
            <w:tcW w:w="8080" w:type="dxa"/>
          </w:tcPr>
          <w:p w14:paraId="0C52F654" w14:textId="2CB48020" w:rsidR="00810586" w:rsidRDefault="00810586" w:rsidP="00810586">
            <w:pPr>
              <w:ind w:left="245" w:hangingChars="100" w:hanging="245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Korea University</w:t>
            </w:r>
          </w:p>
          <w:p w14:paraId="21FD0FB3" w14:textId="6A40BD05" w:rsidR="00810586" w:rsidRPr="00D06DED" w:rsidRDefault="00810586" w:rsidP="00810586">
            <w:pPr>
              <w:ind w:left="245" w:hangingChars="100" w:hanging="245"/>
              <w:rPr>
                <w:rFonts w:asciiTheme="majorBidi" w:hAnsiTheme="majorBidi" w:cstheme="majorBidi"/>
                <w:w w:val="99"/>
                <w:lang w:eastAsia="ko-KR"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   </w:t>
            </w:r>
            <w:r w:rsidRPr="00D06DED">
              <w:t>Life Designing and Self Understanding</w:t>
            </w:r>
            <w:r w:rsidR="00D06DED">
              <w:t xml:space="preserve"> </w:t>
            </w:r>
            <w:r w:rsidR="00D06DED" w:rsidRPr="00F22251">
              <w:rPr>
                <w:rFonts w:eastAsia="Arial"/>
                <w:color w:val="202020"/>
              </w:rPr>
              <w:t>–</w:t>
            </w:r>
            <w:r w:rsidR="00D06DED">
              <w:rPr>
                <w:rFonts w:eastAsia="Arial"/>
                <w:color w:val="202020"/>
              </w:rPr>
              <w:t xml:space="preserve"> </w:t>
            </w:r>
            <w:r w:rsidR="00D06DED" w:rsidRPr="00412251">
              <w:rPr>
                <w:rFonts w:eastAsia="Arial"/>
                <w:i/>
                <w:iCs/>
                <w:color w:val="202020"/>
              </w:rPr>
              <w:t>Co</w:t>
            </w:r>
            <w:r w:rsidR="00412251" w:rsidRPr="00412251">
              <w:rPr>
                <w:rFonts w:eastAsia="Arial"/>
                <w:i/>
                <w:iCs/>
                <w:color w:val="202020"/>
              </w:rPr>
              <w:t>-Instructor</w:t>
            </w:r>
          </w:p>
        </w:tc>
        <w:tc>
          <w:tcPr>
            <w:tcW w:w="2125" w:type="dxa"/>
          </w:tcPr>
          <w:p w14:paraId="30BF63D8" w14:textId="77777777" w:rsidR="00810586" w:rsidRDefault="00810586" w:rsidP="00810586">
            <w:pPr>
              <w:ind w:left="142"/>
              <w:jc w:val="right"/>
              <w:rPr>
                <w:rFonts w:eastAsia="Arial"/>
                <w:color w:val="202020"/>
              </w:rPr>
            </w:pPr>
          </w:p>
          <w:p w14:paraId="045001D3" w14:textId="47698061" w:rsidR="00810586" w:rsidRPr="00733ED0" w:rsidRDefault="00810586" w:rsidP="00810586">
            <w:pPr>
              <w:ind w:left="142"/>
              <w:jc w:val="right"/>
              <w:rPr>
                <w:rFonts w:eastAsia="Arial"/>
                <w:color w:val="202020"/>
              </w:rPr>
            </w:pPr>
            <w:r>
              <w:rPr>
                <w:rFonts w:eastAsia="Arial"/>
                <w:color w:val="202020"/>
              </w:rPr>
              <w:t>Spring 2017</w:t>
            </w:r>
            <w:r w:rsidR="002A3D6A">
              <w:rPr>
                <w:rFonts w:eastAsia="Arial"/>
                <w:color w:val="202020"/>
              </w:rPr>
              <w:t xml:space="preserve"> </w:t>
            </w:r>
            <w:r w:rsidR="002A3D6A" w:rsidRPr="00F22251">
              <w:rPr>
                <w:rFonts w:eastAsia="Arial"/>
                <w:color w:val="202020"/>
              </w:rPr>
              <w:t>–</w:t>
            </w:r>
            <w:r w:rsidR="002A3D6A">
              <w:rPr>
                <w:rFonts w:eastAsia="Arial"/>
                <w:color w:val="202020"/>
              </w:rPr>
              <w:t xml:space="preserve"> </w:t>
            </w:r>
            <w:r>
              <w:rPr>
                <w:rFonts w:eastAsia="Arial"/>
                <w:color w:val="202020"/>
              </w:rPr>
              <w:t>2019</w:t>
            </w:r>
          </w:p>
        </w:tc>
      </w:tr>
      <w:tr w:rsidR="00810586" w:rsidRPr="00126F43" w14:paraId="3B5F49F9" w14:textId="77777777" w:rsidTr="00EB2F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57" w:type="dxa"/>
            <w:right w:w="0" w:type="dxa"/>
          </w:tblCellMar>
        </w:tblPrEx>
        <w:trPr>
          <w:trHeight w:val="360"/>
          <w:jc w:val="center"/>
        </w:trPr>
        <w:tc>
          <w:tcPr>
            <w:tcW w:w="8080" w:type="dxa"/>
          </w:tcPr>
          <w:p w14:paraId="5CDA8A33" w14:textId="7AE329F7" w:rsidR="00810586" w:rsidRPr="00EC37ED" w:rsidRDefault="00412251" w:rsidP="00B35027">
            <w:pPr>
              <w:ind w:left="240" w:hangingChars="100" w:hanging="240"/>
              <w:rPr>
                <w:rFonts w:eastAsia="Malgun Gothic"/>
                <w:b/>
                <w:bCs/>
                <w:lang w:eastAsia="ko-KR"/>
              </w:rPr>
            </w:pPr>
            <w:r w:rsidRPr="00B35027">
              <w:rPr>
                <w:rFonts w:asciiTheme="majorBidi" w:eastAsia="Malgun Gothic" w:hAnsiTheme="majorBidi" w:cstheme="majorBidi"/>
                <w:b/>
                <w:lang w:eastAsia="ko-KR"/>
              </w:rPr>
              <w:t>Workshop</w:t>
            </w:r>
            <w:r>
              <w:rPr>
                <w:rFonts w:eastAsia="Malgun Gothic"/>
                <w:b/>
                <w:bCs/>
                <w:lang w:eastAsia="ko-KR"/>
              </w:rPr>
              <w:t xml:space="preserve"> Hosting</w:t>
            </w:r>
          </w:p>
          <w:p w14:paraId="409A9A06" w14:textId="75B47E2A" w:rsidR="00EC37ED" w:rsidRPr="00757AFC" w:rsidRDefault="00757AFC" w:rsidP="00810586">
            <w:pPr>
              <w:ind w:left="240" w:hangingChars="100" w:hanging="240"/>
              <w:rPr>
                <w:rFonts w:eastAsia="Malgun Gothic"/>
                <w:i/>
                <w:iCs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    </w:t>
            </w:r>
            <w:r w:rsidRPr="00757AFC">
              <w:rPr>
                <w:rFonts w:eastAsia="Malgun Gothic"/>
                <w:i/>
                <w:iCs/>
                <w:lang w:eastAsia="ko-KR"/>
              </w:rPr>
              <w:t xml:space="preserve">R </w:t>
            </w:r>
            <w:r>
              <w:rPr>
                <w:rFonts w:eastAsia="Malgun Gothic"/>
                <w:i/>
                <w:iCs/>
                <w:lang w:eastAsia="ko-KR"/>
              </w:rPr>
              <w:t>P</w:t>
            </w:r>
            <w:r w:rsidRPr="00757AFC">
              <w:rPr>
                <w:rFonts w:eastAsia="Malgun Gothic"/>
                <w:i/>
                <w:iCs/>
                <w:lang w:eastAsia="ko-KR"/>
              </w:rPr>
              <w:t xml:space="preserve">rogramming and </w:t>
            </w:r>
            <w:r>
              <w:rPr>
                <w:rFonts w:eastAsia="Malgun Gothic"/>
                <w:i/>
                <w:iCs/>
                <w:lang w:eastAsia="ko-KR"/>
              </w:rPr>
              <w:t>A</w:t>
            </w:r>
            <w:r w:rsidRPr="00757AFC">
              <w:rPr>
                <w:rFonts w:eastAsia="Malgun Gothic"/>
                <w:i/>
                <w:iCs/>
                <w:lang w:eastAsia="ko-KR"/>
              </w:rPr>
              <w:t xml:space="preserve">dvanced </w:t>
            </w:r>
            <w:r>
              <w:rPr>
                <w:rFonts w:eastAsia="Malgun Gothic"/>
                <w:i/>
                <w:iCs/>
                <w:lang w:eastAsia="ko-KR"/>
              </w:rPr>
              <w:t>S</w:t>
            </w:r>
            <w:r w:rsidRPr="00757AFC">
              <w:rPr>
                <w:rFonts w:eastAsia="Malgun Gothic"/>
                <w:i/>
                <w:iCs/>
                <w:lang w:eastAsia="ko-KR"/>
              </w:rPr>
              <w:t xml:space="preserve">tatistics </w:t>
            </w:r>
            <w:r>
              <w:rPr>
                <w:rFonts w:eastAsia="Malgun Gothic"/>
                <w:i/>
                <w:iCs/>
                <w:lang w:eastAsia="ko-KR"/>
              </w:rPr>
              <w:t>W</w:t>
            </w:r>
            <w:r w:rsidRPr="00757AFC">
              <w:rPr>
                <w:rFonts w:eastAsia="Malgun Gothic"/>
                <w:i/>
                <w:iCs/>
                <w:lang w:eastAsia="ko-KR"/>
              </w:rPr>
              <w:t>orkshops</w:t>
            </w:r>
            <w:r w:rsidR="00412251">
              <w:rPr>
                <w:rFonts w:eastAsia="Malgun Gothic"/>
                <w:i/>
                <w:iCs/>
                <w:lang w:eastAsia="ko-KR"/>
              </w:rPr>
              <w:t xml:space="preserve"> </w:t>
            </w:r>
            <w:r w:rsidR="00412251" w:rsidRPr="00F22251">
              <w:rPr>
                <w:rFonts w:eastAsia="Arial"/>
                <w:color w:val="202020"/>
              </w:rPr>
              <w:t>–</w:t>
            </w:r>
            <w:r w:rsidR="00412251">
              <w:rPr>
                <w:rFonts w:eastAsia="Arial"/>
                <w:color w:val="202020"/>
              </w:rPr>
              <w:t xml:space="preserve"> </w:t>
            </w:r>
            <w:r w:rsidR="00412251" w:rsidRPr="00412251">
              <w:rPr>
                <w:rFonts w:eastAsia="Arial"/>
                <w:i/>
                <w:iCs/>
                <w:color w:val="202020"/>
              </w:rPr>
              <w:t>Main Instructor</w:t>
            </w:r>
          </w:p>
        </w:tc>
        <w:tc>
          <w:tcPr>
            <w:tcW w:w="2125" w:type="dxa"/>
          </w:tcPr>
          <w:p w14:paraId="4B639862" w14:textId="77777777" w:rsidR="00810586" w:rsidRDefault="00810586" w:rsidP="00810586">
            <w:pPr>
              <w:jc w:val="right"/>
              <w:rPr>
                <w:rFonts w:asciiTheme="majorBidi" w:eastAsia="Malgun Gothic" w:hAnsiTheme="majorBidi" w:cstheme="majorBidi"/>
                <w:lang w:eastAsia="ko-KR"/>
              </w:rPr>
            </w:pPr>
          </w:p>
          <w:p w14:paraId="0613A9A1" w14:textId="147BCDF3" w:rsidR="002A3D6A" w:rsidRPr="00126F43" w:rsidRDefault="0071168F" w:rsidP="00810586">
            <w:pPr>
              <w:jc w:val="right"/>
              <w:rPr>
                <w:rFonts w:asciiTheme="majorBidi" w:eastAsia="Malgun Gothic" w:hAnsiTheme="majorBidi" w:cstheme="majorBidi"/>
                <w:lang w:eastAsia="ko-KR"/>
              </w:rPr>
            </w:pPr>
            <w:r>
              <w:rPr>
                <w:rFonts w:asciiTheme="majorBidi" w:eastAsia="Malgun Gothic" w:hAnsiTheme="majorBidi" w:cstheme="majorBidi"/>
                <w:lang w:eastAsia="ko-KR"/>
              </w:rPr>
              <w:t xml:space="preserve">2018 </w:t>
            </w:r>
            <w:r w:rsidRPr="00F22251">
              <w:rPr>
                <w:rFonts w:eastAsia="Arial"/>
                <w:color w:val="202020"/>
              </w:rPr>
              <w:t>–</w:t>
            </w:r>
            <w:r>
              <w:rPr>
                <w:rFonts w:eastAsia="Arial"/>
                <w:color w:val="202020"/>
              </w:rPr>
              <w:t xml:space="preserve"> 2020</w:t>
            </w:r>
          </w:p>
        </w:tc>
      </w:tr>
    </w:tbl>
    <w:p w14:paraId="6CA4AC9C" w14:textId="77777777" w:rsidR="00566A5C" w:rsidRDefault="00566A5C" w:rsidP="003F23BD">
      <w:pPr>
        <w:ind w:left="0" w:firstLine="0"/>
        <w:rPr>
          <w:rFonts w:asciiTheme="majorBidi" w:hAnsiTheme="majorBidi" w:cstheme="majorBidi"/>
        </w:rPr>
      </w:pPr>
    </w:p>
    <w:tbl>
      <w:tblPr>
        <w:tblStyle w:val="TableGrid"/>
        <w:tblW w:w="10205" w:type="dxa"/>
        <w:jc w:val="center"/>
        <w:tblCellMar>
          <w:left w:w="0" w:type="dxa"/>
        </w:tblCellMar>
        <w:tblLook w:val="04A0" w:firstRow="1" w:lastRow="0" w:firstColumn="1" w:lastColumn="0" w:noHBand="0" w:noVBand="1"/>
      </w:tblPr>
      <w:tblGrid>
        <w:gridCol w:w="10205"/>
      </w:tblGrid>
      <w:tr w:rsidR="00F16355" w:rsidRPr="00932510" w14:paraId="0B400B02" w14:textId="77777777" w:rsidTr="00EB2F9C">
        <w:trPr>
          <w:trHeight w:val="20"/>
          <w:jc w:val="center"/>
        </w:trPr>
        <w:tc>
          <w:tcPr>
            <w:tcW w:w="102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6641F425" w14:textId="77777777" w:rsidR="00F16355" w:rsidRPr="00932510" w:rsidRDefault="00F16355" w:rsidP="00EB2F9C">
            <w:pPr>
              <w:pStyle w:val="Default"/>
              <w:jc w:val="both"/>
              <w:rPr>
                <w:rFonts w:asciiTheme="majorBidi" w:hAnsiTheme="majorBidi" w:cstheme="majorBidi"/>
                <w:b/>
                <w:bCs/>
                <w:lang w:eastAsia="ko-KR"/>
              </w:rPr>
            </w:pPr>
            <w:r w:rsidRPr="00932510">
              <w:rPr>
                <w:rFonts w:asciiTheme="majorBidi" w:hAnsiTheme="majorBidi" w:cstheme="majorBidi"/>
                <w:b/>
                <w:bCs/>
                <w:lang w:eastAsia="ko-KR"/>
              </w:rPr>
              <w:t>PROFESSIONAL SKILLS</w:t>
            </w:r>
          </w:p>
        </w:tc>
      </w:tr>
      <w:tr w:rsidR="00F16355" w:rsidRPr="00126F43" w14:paraId="2F0181E4" w14:textId="77777777" w:rsidTr="00EB2F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5" w:type="dxa"/>
            <w:tcBorders>
              <w:top w:val="single" w:sz="12" w:space="0" w:color="auto"/>
            </w:tcBorders>
          </w:tcPr>
          <w:p w14:paraId="32F2FDDB" w14:textId="6D1AAE1D" w:rsidR="00F16355" w:rsidRPr="00126F43" w:rsidRDefault="00F16355" w:rsidP="00EB2F9C">
            <w:pPr>
              <w:spacing w:afterLines="50" w:after="120"/>
              <w:ind w:leftChars="50" w:left="360" w:hangingChars="100" w:hanging="240"/>
              <w:rPr>
                <w:rFonts w:asciiTheme="majorBidi" w:hAnsiTheme="majorBidi" w:cstheme="majorBidi"/>
                <w:b/>
              </w:rPr>
            </w:pPr>
            <w:r w:rsidRPr="00126F43">
              <w:rPr>
                <w:rFonts w:asciiTheme="majorBidi" w:eastAsia="Malgun Gothic" w:hAnsiTheme="majorBidi" w:cstheme="majorBidi"/>
                <w:b/>
                <w:lang w:eastAsia="ko-KR"/>
              </w:rPr>
              <w:t>Statistical Software &amp; Programming Languages</w:t>
            </w:r>
            <w:r w:rsidRPr="00126F43">
              <w:rPr>
                <w:rFonts w:asciiTheme="majorBidi" w:hAnsiTheme="majorBidi" w:cstheme="majorBidi"/>
                <w:b/>
                <w:bCs/>
              </w:rPr>
              <w:br/>
            </w:r>
            <w:r w:rsidRPr="00126F43">
              <w:rPr>
                <w:rFonts w:asciiTheme="majorBidi" w:hAnsiTheme="majorBidi" w:cstheme="majorBidi"/>
              </w:rPr>
              <w:t xml:space="preserve">R, Python, SQL, JavaScript, </w:t>
            </w:r>
            <w:r w:rsidR="007A328E" w:rsidRPr="00126F43">
              <w:rPr>
                <w:rFonts w:asciiTheme="majorBidi" w:hAnsiTheme="majorBidi" w:cstheme="majorBidi"/>
              </w:rPr>
              <w:t xml:space="preserve">Linux, </w:t>
            </w:r>
            <w:r w:rsidR="007A328E" w:rsidRPr="00126F43">
              <w:rPr>
                <w:rFonts w:asciiTheme="majorBidi" w:hAnsiTheme="majorBidi" w:cstheme="majorBidi"/>
                <w:lang w:eastAsia="ko-KR"/>
              </w:rPr>
              <w:t>Git</w:t>
            </w:r>
            <w:r w:rsidR="007A328E">
              <w:rPr>
                <w:rFonts w:asciiTheme="majorBidi" w:hAnsiTheme="majorBidi" w:cstheme="majorBidi"/>
                <w:lang w:eastAsia="ko-KR"/>
              </w:rPr>
              <w:t xml:space="preserve">, </w:t>
            </w:r>
            <w:r w:rsidRPr="00126F43">
              <w:rPr>
                <w:rFonts w:asciiTheme="majorBidi" w:hAnsiTheme="majorBidi" w:cstheme="majorBidi"/>
              </w:rPr>
              <w:t xml:space="preserve">MATLAB, </w:t>
            </w:r>
            <w:r>
              <w:rPr>
                <w:rFonts w:asciiTheme="majorBidi" w:hAnsiTheme="majorBidi" w:cstheme="majorBidi"/>
                <w:lang w:eastAsia="ko-KR"/>
              </w:rPr>
              <w:t xml:space="preserve">SPSS, STATA, JAMOVI, </w:t>
            </w:r>
            <w:r w:rsidRPr="00126F43">
              <w:rPr>
                <w:rFonts w:asciiTheme="majorBidi" w:hAnsiTheme="majorBidi" w:cstheme="majorBidi"/>
              </w:rPr>
              <w:t xml:space="preserve">M-Plus, </w:t>
            </w:r>
          </w:p>
        </w:tc>
      </w:tr>
      <w:tr w:rsidR="00F16355" w:rsidRPr="00126F43" w14:paraId="38CB33F7" w14:textId="77777777" w:rsidTr="00EB2F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5" w:type="dxa"/>
          </w:tcPr>
          <w:p w14:paraId="67E0DEAB" w14:textId="77777777" w:rsidR="00F16355" w:rsidRPr="00126F43" w:rsidRDefault="00F16355" w:rsidP="00EB2F9C">
            <w:pPr>
              <w:spacing w:afterLines="50" w:after="120"/>
              <w:ind w:leftChars="50" w:left="365" w:hangingChars="100" w:hanging="245"/>
              <w:rPr>
                <w:rFonts w:asciiTheme="majorBidi" w:hAnsiTheme="majorBidi" w:cstheme="majorBidi"/>
                <w:b/>
                <w:bCs/>
                <w:lang w:eastAsia="ko-KR"/>
              </w:rPr>
            </w:pPr>
            <w:r w:rsidRPr="00126F43">
              <w:rPr>
                <w:rFonts w:asciiTheme="majorBidi" w:hAnsiTheme="majorBidi" w:cstheme="majorBidi"/>
                <w:b/>
                <w:bCs/>
              </w:rPr>
              <w:t>Statistical Analysis</w:t>
            </w:r>
            <w:r w:rsidRPr="00126F43">
              <w:rPr>
                <w:rFonts w:asciiTheme="majorBidi" w:hAnsiTheme="majorBidi" w:cstheme="majorBidi"/>
              </w:rPr>
              <w:br/>
              <w:t xml:space="preserve">Multilevel </w:t>
            </w:r>
            <w:r w:rsidRPr="00126F43">
              <w:rPr>
                <w:rFonts w:asciiTheme="majorBidi" w:hAnsiTheme="majorBidi" w:cstheme="majorBidi"/>
                <w:lang w:eastAsia="ko-KR"/>
              </w:rPr>
              <w:t>m</w:t>
            </w:r>
            <w:r w:rsidRPr="00126F43">
              <w:rPr>
                <w:rFonts w:asciiTheme="majorBidi" w:hAnsiTheme="majorBidi" w:cstheme="majorBidi"/>
              </w:rPr>
              <w:t xml:space="preserve">odels, </w:t>
            </w:r>
            <w:r w:rsidRPr="00126F43">
              <w:rPr>
                <w:rFonts w:asciiTheme="majorBidi" w:hAnsiTheme="majorBidi" w:cstheme="majorBidi"/>
                <w:lang w:eastAsia="ko-KR"/>
              </w:rPr>
              <w:t>s</w:t>
            </w:r>
            <w:r w:rsidRPr="00126F43">
              <w:rPr>
                <w:rFonts w:asciiTheme="majorBidi" w:hAnsiTheme="majorBidi" w:cstheme="majorBidi"/>
              </w:rPr>
              <w:t xml:space="preserve">tructural </w:t>
            </w:r>
            <w:r w:rsidRPr="00126F43">
              <w:rPr>
                <w:rFonts w:asciiTheme="majorBidi" w:hAnsiTheme="majorBidi" w:cstheme="majorBidi"/>
                <w:lang w:eastAsia="ko-KR"/>
              </w:rPr>
              <w:t>e</w:t>
            </w:r>
            <w:r w:rsidRPr="00126F43">
              <w:rPr>
                <w:rFonts w:asciiTheme="majorBidi" w:hAnsiTheme="majorBidi" w:cstheme="majorBidi"/>
              </w:rPr>
              <w:t xml:space="preserve">quation </w:t>
            </w:r>
            <w:r w:rsidRPr="00126F43">
              <w:rPr>
                <w:rFonts w:asciiTheme="majorBidi" w:hAnsiTheme="majorBidi" w:cstheme="majorBidi"/>
                <w:lang w:eastAsia="ko-KR"/>
              </w:rPr>
              <w:t>m</w:t>
            </w:r>
            <w:r w:rsidRPr="00126F43">
              <w:rPr>
                <w:rFonts w:asciiTheme="majorBidi" w:hAnsiTheme="majorBidi" w:cstheme="majorBidi"/>
              </w:rPr>
              <w:t xml:space="preserve">odels (SEM), factor analyses, </w:t>
            </w:r>
            <w:r w:rsidRPr="00126F43">
              <w:rPr>
                <w:rFonts w:asciiTheme="majorBidi" w:hAnsiTheme="majorBidi" w:cstheme="majorBidi"/>
                <w:lang w:eastAsia="ko-KR"/>
              </w:rPr>
              <w:t>g</w:t>
            </w:r>
            <w:r w:rsidRPr="00126F43">
              <w:rPr>
                <w:rFonts w:asciiTheme="majorBidi" w:hAnsiTheme="majorBidi" w:cstheme="majorBidi"/>
              </w:rPr>
              <w:t xml:space="preserve">eneralized </w:t>
            </w:r>
            <w:r w:rsidRPr="00126F43">
              <w:rPr>
                <w:rFonts w:asciiTheme="majorBidi" w:hAnsiTheme="majorBidi" w:cstheme="majorBidi"/>
                <w:lang w:eastAsia="ko-KR"/>
              </w:rPr>
              <w:t>r</w:t>
            </w:r>
            <w:r w:rsidRPr="00126F43">
              <w:rPr>
                <w:rFonts w:asciiTheme="majorBidi" w:hAnsiTheme="majorBidi" w:cstheme="majorBidi"/>
              </w:rPr>
              <w:t xml:space="preserve">egression </w:t>
            </w:r>
            <w:r w:rsidRPr="00126F43">
              <w:rPr>
                <w:rFonts w:asciiTheme="majorBidi" w:hAnsiTheme="majorBidi" w:cstheme="majorBidi"/>
                <w:lang w:eastAsia="ko-KR"/>
              </w:rPr>
              <w:t>m</w:t>
            </w:r>
            <w:r w:rsidRPr="00126F43">
              <w:rPr>
                <w:rFonts w:asciiTheme="majorBidi" w:hAnsiTheme="majorBidi" w:cstheme="majorBidi"/>
              </w:rPr>
              <w:t xml:space="preserve">odels, </w:t>
            </w:r>
            <w:r w:rsidRPr="00126F43">
              <w:rPr>
                <w:rFonts w:asciiTheme="majorBidi" w:hAnsiTheme="majorBidi" w:cstheme="majorBidi"/>
                <w:lang w:eastAsia="ko-KR"/>
              </w:rPr>
              <w:t>s</w:t>
            </w:r>
            <w:r w:rsidRPr="00126F43">
              <w:rPr>
                <w:rFonts w:asciiTheme="majorBidi" w:hAnsiTheme="majorBidi" w:cstheme="majorBidi"/>
              </w:rPr>
              <w:t xml:space="preserve">ocial </w:t>
            </w:r>
            <w:r w:rsidRPr="00126F43">
              <w:rPr>
                <w:rFonts w:asciiTheme="majorBidi" w:hAnsiTheme="majorBidi" w:cstheme="majorBidi"/>
                <w:lang w:eastAsia="ko-KR"/>
              </w:rPr>
              <w:t>n</w:t>
            </w:r>
            <w:r w:rsidRPr="00126F43">
              <w:rPr>
                <w:rFonts w:asciiTheme="majorBidi" w:hAnsiTheme="majorBidi" w:cstheme="majorBidi"/>
              </w:rPr>
              <w:t xml:space="preserve">etwork </w:t>
            </w:r>
            <w:r w:rsidRPr="00126F43">
              <w:rPr>
                <w:rFonts w:asciiTheme="majorBidi" w:hAnsiTheme="majorBidi" w:cstheme="majorBidi"/>
                <w:lang w:eastAsia="ko-KR"/>
              </w:rPr>
              <w:t>a</w:t>
            </w:r>
            <w:r w:rsidRPr="00126F43">
              <w:rPr>
                <w:rFonts w:asciiTheme="majorBidi" w:hAnsiTheme="majorBidi" w:cstheme="majorBidi"/>
              </w:rPr>
              <w:t xml:space="preserve">nalyses, </w:t>
            </w:r>
            <w:r w:rsidRPr="00126F43">
              <w:rPr>
                <w:rFonts w:asciiTheme="majorBidi" w:hAnsiTheme="majorBidi" w:cstheme="majorBidi"/>
                <w:lang w:eastAsia="ko-KR"/>
              </w:rPr>
              <w:t>a</w:t>
            </w:r>
            <w:r w:rsidRPr="00126F43">
              <w:rPr>
                <w:rFonts w:asciiTheme="majorBidi" w:hAnsiTheme="majorBidi" w:cstheme="majorBidi"/>
              </w:rPr>
              <w:t>ctor-</w:t>
            </w:r>
            <w:r w:rsidRPr="00126F43">
              <w:rPr>
                <w:rFonts w:asciiTheme="majorBidi" w:hAnsiTheme="majorBidi" w:cstheme="majorBidi"/>
                <w:lang w:eastAsia="ko-KR"/>
              </w:rPr>
              <w:t>p</w:t>
            </w:r>
            <w:r w:rsidRPr="00126F43">
              <w:rPr>
                <w:rFonts w:asciiTheme="majorBidi" w:hAnsiTheme="majorBidi" w:cstheme="majorBidi"/>
              </w:rPr>
              <w:t xml:space="preserve">artner </w:t>
            </w:r>
            <w:r w:rsidRPr="00126F43">
              <w:rPr>
                <w:rFonts w:asciiTheme="majorBidi" w:hAnsiTheme="majorBidi" w:cstheme="majorBidi"/>
                <w:lang w:eastAsia="ko-KR"/>
              </w:rPr>
              <w:t>interdependent</w:t>
            </w:r>
            <w:r w:rsidRPr="00126F43">
              <w:rPr>
                <w:rFonts w:asciiTheme="majorBidi" w:hAnsiTheme="majorBidi" w:cstheme="majorBidi"/>
              </w:rPr>
              <w:t xml:space="preserve"> </w:t>
            </w:r>
            <w:r w:rsidRPr="00126F43">
              <w:rPr>
                <w:rFonts w:asciiTheme="majorBidi" w:hAnsiTheme="majorBidi" w:cstheme="majorBidi"/>
                <w:lang w:eastAsia="ko-KR"/>
              </w:rPr>
              <w:t>m</w:t>
            </w:r>
            <w:r w:rsidRPr="00126F43">
              <w:rPr>
                <w:rFonts w:asciiTheme="majorBidi" w:hAnsiTheme="majorBidi" w:cstheme="majorBidi"/>
              </w:rPr>
              <w:t xml:space="preserve">odels (APIM), ecological </w:t>
            </w:r>
            <w:r w:rsidRPr="00126F43">
              <w:rPr>
                <w:rFonts w:asciiTheme="majorBidi" w:hAnsiTheme="majorBidi" w:cstheme="majorBidi"/>
                <w:lang w:eastAsia="ko-KR"/>
              </w:rPr>
              <w:t>d</w:t>
            </w:r>
            <w:r w:rsidRPr="00126F43">
              <w:rPr>
                <w:rFonts w:asciiTheme="majorBidi" w:hAnsiTheme="majorBidi" w:cstheme="majorBidi"/>
              </w:rPr>
              <w:t xml:space="preserve">iversity </w:t>
            </w:r>
            <w:r w:rsidRPr="00126F43">
              <w:rPr>
                <w:rFonts w:asciiTheme="majorBidi" w:hAnsiTheme="majorBidi" w:cstheme="majorBidi"/>
                <w:lang w:eastAsia="ko-KR"/>
              </w:rPr>
              <w:t>a</w:t>
            </w:r>
            <w:r w:rsidRPr="00126F43">
              <w:rPr>
                <w:rFonts w:asciiTheme="majorBidi" w:hAnsiTheme="majorBidi" w:cstheme="majorBidi"/>
              </w:rPr>
              <w:t xml:space="preserve">nalyses, Bayesian </w:t>
            </w:r>
            <w:r w:rsidRPr="00126F43">
              <w:rPr>
                <w:rFonts w:asciiTheme="majorBidi" w:hAnsiTheme="majorBidi" w:cstheme="majorBidi"/>
                <w:lang w:eastAsia="ko-KR"/>
              </w:rPr>
              <w:t>a</w:t>
            </w:r>
            <w:r w:rsidRPr="00126F43">
              <w:rPr>
                <w:rFonts w:asciiTheme="majorBidi" w:hAnsiTheme="majorBidi" w:cstheme="majorBidi"/>
              </w:rPr>
              <w:t>nalyses, bootstrapping.</w:t>
            </w:r>
          </w:p>
        </w:tc>
      </w:tr>
      <w:tr w:rsidR="00F16355" w:rsidRPr="00126F43" w14:paraId="0DE3B3D5" w14:textId="77777777" w:rsidTr="00EB2F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5" w:type="dxa"/>
          </w:tcPr>
          <w:p w14:paraId="66956F82" w14:textId="77777777" w:rsidR="00F16355" w:rsidRPr="00126F43" w:rsidRDefault="00F16355" w:rsidP="00EB2F9C">
            <w:pPr>
              <w:spacing w:afterLines="50" w:after="120"/>
              <w:ind w:leftChars="50" w:left="365" w:hangingChars="100" w:hanging="245"/>
              <w:rPr>
                <w:rFonts w:asciiTheme="majorBidi" w:hAnsiTheme="majorBidi" w:cstheme="majorBidi"/>
                <w:b/>
                <w:bCs/>
              </w:rPr>
            </w:pPr>
            <w:r w:rsidRPr="00126F43">
              <w:rPr>
                <w:rFonts w:asciiTheme="majorBidi" w:hAnsiTheme="majorBidi" w:cstheme="majorBidi"/>
                <w:b/>
                <w:bCs/>
              </w:rPr>
              <w:t>Machine Learning &amp; Deep Learning Frameworks</w:t>
            </w:r>
            <w:r w:rsidRPr="00126F43">
              <w:rPr>
                <w:rFonts w:asciiTheme="majorBidi" w:hAnsiTheme="majorBidi" w:cstheme="majorBidi"/>
                <w:b/>
                <w:bCs/>
              </w:rPr>
              <w:br/>
            </w:r>
            <w:r w:rsidRPr="00126F43">
              <w:rPr>
                <w:rFonts w:asciiTheme="majorBidi" w:hAnsiTheme="majorBidi" w:cstheme="majorBidi"/>
              </w:rPr>
              <w:t xml:space="preserve">Dimension reduction, Natural Language Processing (NLP), predictive modeling, time serial analyses, graph analytics, network representation learning, recommendation system, </w:t>
            </w:r>
            <w:proofErr w:type="spellStart"/>
            <w:r w:rsidRPr="00126F43">
              <w:rPr>
                <w:rFonts w:asciiTheme="majorBidi" w:hAnsiTheme="majorBidi" w:cstheme="majorBidi"/>
                <w:lang w:eastAsia="ko-KR"/>
              </w:rPr>
              <w:t>Pytorch</w:t>
            </w:r>
            <w:proofErr w:type="spellEnd"/>
            <w:r w:rsidRPr="00126F43">
              <w:rPr>
                <w:rFonts w:asciiTheme="majorBidi" w:hAnsiTheme="majorBidi" w:cstheme="majorBidi"/>
                <w:lang w:eastAsia="ko-KR"/>
              </w:rPr>
              <w:t xml:space="preserve">, </w:t>
            </w:r>
            <w:proofErr w:type="spellStart"/>
            <w:r w:rsidRPr="00126F43">
              <w:rPr>
                <w:rFonts w:asciiTheme="majorBidi" w:hAnsiTheme="majorBidi" w:cstheme="majorBidi"/>
                <w:lang w:eastAsia="ko-KR"/>
              </w:rPr>
              <w:t>Tensorflow</w:t>
            </w:r>
            <w:proofErr w:type="spellEnd"/>
            <w:r w:rsidRPr="00126F43">
              <w:rPr>
                <w:rFonts w:asciiTheme="majorBidi" w:hAnsiTheme="majorBidi" w:cstheme="majorBidi"/>
                <w:lang w:eastAsia="ko-KR"/>
              </w:rPr>
              <w:t xml:space="preserve">, Scikit-learn, </w:t>
            </w:r>
            <w:proofErr w:type="spellStart"/>
            <w:r w:rsidRPr="00126F43">
              <w:rPr>
                <w:rFonts w:asciiTheme="majorBidi" w:hAnsiTheme="majorBidi" w:cstheme="majorBidi"/>
                <w:lang w:eastAsia="ko-KR"/>
              </w:rPr>
              <w:t>Stellargraph</w:t>
            </w:r>
            <w:proofErr w:type="spellEnd"/>
            <w:r w:rsidRPr="00126F43">
              <w:rPr>
                <w:rFonts w:asciiTheme="majorBidi" w:hAnsiTheme="majorBidi" w:cstheme="majorBidi"/>
                <w:lang w:eastAsia="ko-KR"/>
              </w:rPr>
              <w:t xml:space="preserve">, Genism, </w:t>
            </w:r>
            <w:proofErr w:type="spellStart"/>
            <w:r w:rsidRPr="00126F43">
              <w:rPr>
                <w:rFonts w:asciiTheme="majorBidi" w:hAnsiTheme="majorBidi" w:cstheme="majorBidi"/>
                <w:lang w:eastAsia="ko-KR"/>
              </w:rPr>
              <w:t>Tidymodels</w:t>
            </w:r>
            <w:proofErr w:type="spellEnd"/>
            <w:r w:rsidRPr="00126F43">
              <w:rPr>
                <w:rFonts w:asciiTheme="majorBidi" w:hAnsiTheme="majorBidi" w:cstheme="majorBidi"/>
                <w:lang w:eastAsia="ko-KR"/>
              </w:rPr>
              <w:t>.</w:t>
            </w:r>
          </w:p>
        </w:tc>
      </w:tr>
      <w:tr w:rsidR="00F16355" w:rsidRPr="00126F43" w14:paraId="2B86000F" w14:textId="77777777" w:rsidTr="00EB2F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5" w:type="dxa"/>
          </w:tcPr>
          <w:p w14:paraId="7376B18A" w14:textId="77777777" w:rsidR="00F16355" w:rsidRPr="00126F43" w:rsidRDefault="00F16355" w:rsidP="00EB2F9C">
            <w:pPr>
              <w:spacing w:afterLines="50" w:after="120"/>
              <w:ind w:leftChars="50" w:left="365" w:hangingChars="100" w:hanging="245"/>
              <w:rPr>
                <w:rFonts w:asciiTheme="majorBidi" w:eastAsia="Malgun Gothic" w:hAnsiTheme="majorBidi" w:cstheme="majorBidi"/>
                <w:b/>
                <w:bCs/>
                <w:lang w:eastAsia="ko-KR"/>
              </w:rPr>
            </w:pPr>
            <w:r w:rsidRPr="00126F43">
              <w:rPr>
                <w:rFonts w:asciiTheme="majorBidi" w:hAnsiTheme="majorBidi" w:cstheme="majorBidi"/>
                <w:b/>
                <w:bCs/>
                <w:lang w:eastAsia="ko-KR"/>
              </w:rPr>
              <w:t xml:space="preserve">Data Visualization Tools </w:t>
            </w:r>
            <w:r w:rsidRPr="00126F43">
              <w:rPr>
                <w:rFonts w:asciiTheme="majorBidi" w:hAnsiTheme="majorBidi" w:cstheme="majorBidi"/>
                <w:b/>
                <w:bCs/>
                <w:lang w:eastAsia="ko-KR"/>
              </w:rPr>
              <w:br/>
            </w:r>
            <w:r w:rsidRPr="00126F43">
              <w:rPr>
                <w:rFonts w:asciiTheme="majorBidi" w:hAnsiTheme="majorBidi" w:cstheme="majorBidi"/>
                <w:lang w:eastAsia="ko-KR"/>
              </w:rPr>
              <w:t xml:space="preserve">R Shiny, </w:t>
            </w:r>
            <w:proofErr w:type="spellStart"/>
            <w:r w:rsidRPr="00126F43">
              <w:rPr>
                <w:rFonts w:asciiTheme="majorBidi" w:hAnsiTheme="majorBidi" w:cstheme="majorBidi"/>
                <w:lang w:eastAsia="ko-KR"/>
              </w:rPr>
              <w:t>Plotly</w:t>
            </w:r>
            <w:proofErr w:type="spellEnd"/>
            <w:r w:rsidRPr="00126F43">
              <w:rPr>
                <w:rFonts w:asciiTheme="majorBidi" w:hAnsiTheme="majorBidi" w:cstheme="majorBidi"/>
                <w:lang w:eastAsia="ko-KR"/>
              </w:rPr>
              <w:t>/Dash, Gephi, Tableau, Power BI, Adobe Photoshop</w:t>
            </w:r>
            <w:r>
              <w:rPr>
                <w:rFonts w:asciiTheme="majorBidi" w:hAnsiTheme="majorBidi" w:cstheme="majorBidi"/>
                <w:lang w:eastAsia="ko-KR"/>
              </w:rPr>
              <w:t>, Illustrator</w:t>
            </w:r>
          </w:p>
        </w:tc>
      </w:tr>
      <w:tr w:rsidR="00F16355" w:rsidRPr="00126F43" w14:paraId="43137082" w14:textId="77777777" w:rsidTr="00EB2F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jc w:val="center"/>
        </w:trPr>
        <w:tc>
          <w:tcPr>
            <w:tcW w:w="10205" w:type="dxa"/>
          </w:tcPr>
          <w:p w14:paraId="4EBCFBC4" w14:textId="2FE63CAA" w:rsidR="00F16355" w:rsidRPr="00126F43" w:rsidRDefault="00F16355" w:rsidP="00EB2F9C">
            <w:pPr>
              <w:spacing w:afterLines="50" w:after="120"/>
              <w:ind w:leftChars="50" w:left="365" w:hangingChars="100" w:hanging="245"/>
              <w:rPr>
                <w:rFonts w:asciiTheme="majorBidi" w:hAnsiTheme="majorBidi" w:cstheme="majorBidi"/>
                <w:b/>
                <w:bCs/>
                <w:lang w:eastAsia="ko-KR"/>
              </w:rPr>
            </w:pPr>
            <w:r w:rsidRPr="00126F43">
              <w:rPr>
                <w:rFonts w:asciiTheme="majorBidi" w:hAnsiTheme="majorBidi" w:cstheme="majorBidi"/>
                <w:b/>
                <w:bCs/>
                <w:lang w:eastAsia="ko-KR"/>
              </w:rPr>
              <w:t>Language</w:t>
            </w:r>
            <w:r w:rsidRPr="00126F43">
              <w:rPr>
                <w:rFonts w:asciiTheme="majorBidi" w:hAnsiTheme="majorBidi" w:cstheme="majorBidi"/>
                <w:b/>
                <w:bCs/>
                <w:lang w:eastAsia="ko-KR"/>
              </w:rPr>
              <w:br/>
            </w:r>
            <w:r w:rsidR="005878C7" w:rsidRPr="00126F43">
              <w:rPr>
                <w:rFonts w:asciiTheme="majorBidi" w:hAnsiTheme="majorBidi" w:cstheme="majorBidi"/>
                <w:lang w:eastAsia="ko-KR"/>
              </w:rPr>
              <w:t>English (</w:t>
            </w:r>
            <w:r w:rsidR="005878C7" w:rsidRPr="00126F43">
              <w:rPr>
                <w:rFonts w:asciiTheme="majorBidi" w:hAnsiTheme="majorBidi" w:cstheme="majorBidi"/>
                <w:i/>
                <w:iCs/>
                <w:lang w:eastAsia="ko-KR"/>
              </w:rPr>
              <w:t>proficient</w:t>
            </w:r>
            <w:r w:rsidR="005878C7" w:rsidRPr="00126F43">
              <w:rPr>
                <w:rFonts w:asciiTheme="majorBidi" w:hAnsiTheme="majorBidi" w:cstheme="majorBidi"/>
                <w:lang w:eastAsia="ko-KR"/>
              </w:rPr>
              <w:t xml:space="preserve">), </w:t>
            </w:r>
            <w:r w:rsidRPr="00126F43">
              <w:rPr>
                <w:rFonts w:asciiTheme="majorBidi" w:hAnsiTheme="majorBidi" w:cstheme="majorBidi"/>
                <w:lang w:eastAsia="ko-KR"/>
              </w:rPr>
              <w:t>Korean (</w:t>
            </w:r>
            <w:r w:rsidRPr="00126F43">
              <w:rPr>
                <w:rFonts w:asciiTheme="majorBidi" w:hAnsiTheme="majorBidi" w:cstheme="majorBidi"/>
                <w:i/>
                <w:iCs/>
                <w:lang w:eastAsia="ko-KR"/>
              </w:rPr>
              <w:t>native</w:t>
            </w:r>
            <w:r w:rsidRPr="00126F43">
              <w:rPr>
                <w:rFonts w:asciiTheme="majorBidi" w:hAnsiTheme="majorBidi" w:cstheme="majorBidi"/>
                <w:lang w:eastAsia="ko-KR"/>
              </w:rPr>
              <w:t>), Japanese (</w:t>
            </w:r>
            <w:r w:rsidRPr="00126F43">
              <w:rPr>
                <w:rFonts w:asciiTheme="majorBidi" w:hAnsiTheme="majorBidi" w:cstheme="majorBidi"/>
                <w:i/>
                <w:iCs/>
                <w:lang w:eastAsia="ko-KR"/>
              </w:rPr>
              <w:t>Intermediate</w:t>
            </w:r>
            <w:r w:rsidRPr="00126F43">
              <w:rPr>
                <w:rFonts w:asciiTheme="majorBidi" w:hAnsiTheme="majorBidi" w:cstheme="majorBidi"/>
                <w:lang w:eastAsia="ko-KR"/>
              </w:rPr>
              <w:t xml:space="preserve">) </w:t>
            </w:r>
          </w:p>
        </w:tc>
      </w:tr>
    </w:tbl>
    <w:p w14:paraId="5BB5BDDF" w14:textId="77777777" w:rsidR="00F16355" w:rsidRPr="00126F43" w:rsidRDefault="00F16355" w:rsidP="009F270C">
      <w:pPr>
        <w:rPr>
          <w:rFonts w:asciiTheme="majorBidi" w:hAnsiTheme="majorBidi" w:cstheme="majorBidi"/>
        </w:rPr>
      </w:pPr>
    </w:p>
    <w:sectPr w:rsidR="00F16355" w:rsidRPr="00126F43" w:rsidSect="00260771">
      <w:headerReference w:type="default" r:id="rId23"/>
      <w:footerReference w:type="default" r:id="rId24"/>
      <w:pgSz w:w="12240" w:h="15840" w:code="1"/>
      <w:pgMar w:top="1134" w:right="567" w:bottom="567" w:left="56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3115F" w14:textId="77777777" w:rsidR="00260771" w:rsidRDefault="00260771" w:rsidP="00D83DCE">
      <w:r>
        <w:separator/>
      </w:r>
    </w:p>
  </w:endnote>
  <w:endnote w:type="continuationSeparator" w:id="0">
    <w:p w14:paraId="652B57BB" w14:textId="77777777" w:rsidR="00260771" w:rsidRDefault="00260771" w:rsidP="00D83DCE">
      <w:r>
        <w:continuationSeparator/>
      </w:r>
    </w:p>
  </w:endnote>
  <w:endnote w:type="continuationNotice" w:id="1">
    <w:p w14:paraId="65E07BBD" w14:textId="77777777" w:rsidR="00260771" w:rsidRDefault="002607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한양신명조">
    <w:altName w:val="Malgun Gothic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-윤고딕140">
    <w:altName w:val="Malgun Gothic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707604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92EAF42" w14:textId="51E03FF4" w:rsidR="009560AD" w:rsidRDefault="009560AD" w:rsidP="00F22251">
            <w:pPr>
              <w:pStyle w:val="Footer"/>
              <w:jc w:val="center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ko-KR" w:eastAsia="ko-KR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 w:eastAsia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ko-KR" w:eastAsia="ko-KR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2C640E" w14:textId="77777777" w:rsidR="009560AD" w:rsidRDefault="00956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93894" w14:textId="77777777" w:rsidR="00260771" w:rsidRDefault="00260771" w:rsidP="00D83DCE">
      <w:r>
        <w:separator/>
      </w:r>
    </w:p>
  </w:footnote>
  <w:footnote w:type="continuationSeparator" w:id="0">
    <w:p w14:paraId="04731192" w14:textId="77777777" w:rsidR="00260771" w:rsidRDefault="00260771" w:rsidP="00D83DCE">
      <w:r>
        <w:continuationSeparator/>
      </w:r>
    </w:p>
  </w:footnote>
  <w:footnote w:type="continuationNotice" w:id="1">
    <w:p w14:paraId="3A56ED93" w14:textId="77777777" w:rsidR="00260771" w:rsidRDefault="002607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35872" w14:textId="287A248F" w:rsidR="00E418CF" w:rsidRPr="00F22251" w:rsidRDefault="003F6A6E" w:rsidP="007B34CC">
    <w:pPr>
      <w:pStyle w:val="Header"/>
      <w:rPr>
        <w:color w:val="7F7F7F" w:themeColor="text1" w:themeTint="80"/>
      </w:rPr>
    </w:pPr>
    <w:r w:rsidRPr="00F22251">
      <w:rPr>
        <w:rFonts w:eastAsiaTheme="majorEastAsia"/>
        <w:color w:val="7F7F7F" w:themeColor="text1" w:themeTint="80"/>
      </w:rPr>
      <w:ptab w:relativeTo="margin" w:alignment="right" w:leader="none"/>
    </w:r>
    <w:r w:rsidR="00F22251" w:rsidRPr="00F22251">
      <w:rPr>
        <w:rFonts w:eastAsiaTheme="majorEastAsia"/>
        <w:i/>
        <w:iCs/>
        <w:color w:val="7F7F7F" w:themeColor="text1" w:themeTint="80"/>
      </w:rPr>
      <w:t>Last Updated (</w:t>
    </w:r>
    <w:r w:rsidR="00471D1C">
      <w:rPr>
        <w:rFonts w:eastAsiaTheme="majorEastAsia" w:hint="eastAsia"/>
        <w:i/>
        <w:iCs/>
        <w:color w:val="7F7F7F" w:themeColor="text1" w:themeTint="80"/>
        <w:lang w:eastAsia="ko-KR"/>
      </w:rPr>
      <w:t>F</w:t>
    </w:r>
    <w:r w:rsidR="00471D1C">
      <w:rPr>
        <w:rFonts w:eastAsiaTheme="majorEastAsia"/>
        <w:i/>
        <w:iCs/>
        <w:color w:val="7F7F7F" w:themeColor="text1" w:themeTint="80"/>
        <w:lang w:eastAsia="ko-KR"/>
      </w:rPr>
      <w:t>eb</w:t>
    </w:r>
    <w:r w:rsidR="00F22251" w:rsidRPr="00F22251">
      <w:rPr>
        <w:rFonts w:eastAsiaTheme="majorEastAsia"/>
        <w:i/>
        <w:iCs/>
        <w:color w:val="7F7F7F" w:themeColor="text1" w:themeTint="80"/>
      </w:rPr>
      <w:t xml:space="preserve">. </w:t>
    </w:r>
    <w:r w:rsidR="007A3F24">
      <w:rPr>
        <w:rFonts w:eastAsiaTheme="majorEastAsia" w:hint="eastAsia"/>
        <w:i/>
        <w:iCs/>
        <w:color w:val="7F7F7F" w:themeColor="text1" w:themeTint="80"/>
        <w:lang w:eastAsia="ko-KR"/>
      </w:rPr>
      <w:t>21</w:t>
    </w:r>
    <w:r w:rsidR="00F22251" w:rsidRPr="00F22251">
      <w:rPr>
        <w:rFonts w:eastAsiaTheme="majorEastAsia"/>
        <w:i/>
        <w:iCs/>
        <w:color w:val="7F7F7F" w:themeColor="text1" w:themeTint="80"/>
      </w:rPr>
      <w:t>, 202</w:t>
    </w:r>
    <w:r w:rsidR="00471D1C">
      <w:rPr>
        <w:rFonts w:eastAsiaTheme="majorEastAsia"/>
        <w:i/>
        <w:iCs/>
        <w:color w:val="7F7F7F" w:themeColor="text1" w:themeTint="80"/>
      </w:rPr>
      <w:t>4</w:t>
    </w:r>
    <w:r w:rsidR="00F22251" w:rsidRPr="00F22251">
      <w:rPr>
        <w:rFonts w:eastAsiaTheme="majorEastAsia"/>
        <w:i/>
        <w:iCs/>
        <w:color w:val="7F7F7F" w:themeColor="text1" w:themeTint="80"/>
      </w:rPr>
      <w:t>)</w:t>
    </w:r>
    <w:r w:rsidR="00D7195A" w:rsidRPr="00F22251">
      <w:rPr>
        <w:rFonts w:eastAsiaTheme="majorEastAsia"/>
        <w:color w:val="7F7F7F" w:themeColor="text1" w:themeTint="80"/>
        <w:lang w:eastAsia="ko-K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73F"/>
    <w:multiLevelType w:val="hybridMultilevel"/>
    <w:tmpl w:val="3FDADBE0"/>
    <w:lvl w:ilvl="0" w:tplc="3B7A40D4">
      <w:start w:val="1"/>
      <w:numFmt w:val="bullet"/>
      <w:lvlText w:val=""/>
      <w:lvlJc w:val="left"/>
      <w:pPr>
        <w:ind w:left="660" w:hanging="360"/>
      </w:pPr>
      <w:rPr>
        <w:rFonts w:ascii="Wingdings" w:eastAsia="Malgun Gothic" w:hAnsi="Wingdings" w:cstheme="minorBidi" w:hint="default"/>
      </w:rPr>
    </w:lvl>
    <w:lvl w:ilvl="1" w:tplc="3B7A40D4">
      <w:start w:val="1"/>
      <w:numFmt w:val="bullet"/>
      <w:lvlText w:val=""/>
      <w:lvlJc w:val="left"/>
      <w:pPr>
        <w:ind w:left="1100" w:hanging="400"/>
      </w:pPr>
      <w:rPr>
        <w:rFonts w:ascii="Wingdings" w:eastAsia="Malgun Gothic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3592F70"/>
    <w:multiLevelType w:val="hybridMultilevel"/>
    <w:tmpl w:val="2E84E5CE"/>
    <w:lvl w:ilvl="0" w:tplc="3B7A40D4">
      <w:start w:val="1"/>
      <w:numFmt w:val="bullet"/>
      <w:lvlText w:val=""/>
      <w:lvlJc w:val="left"/>
      <w:pPr>
        <w:ind w:left="700" w:hanging="40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42F3B61"/>
    <w:multiLevelType w:val="hybridMultilevel"/>
    <w:tmpl w:val="4AAAD9E2"/>
    <w:lvl w:ilvl="0" w:tplc="3B7A40D4">
      <w:start w:val="1"/>
      <w:numFmt w:val="bullet"/>
      <w:lvlText w:val=""/>
      <w:lvlJc w:val="left"/>
      <w:pPr>
        <w:ind w:left="700" w:hanging="40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0961712E"/>
    <w:multiLevelType w:val="hybridMultilevel"/>
    <w:tmpl w:val="7C2C0112"/>
    <w:lvl w:ilvl="0" w:tplc="C55E30C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42237C"/>
    <w:multiLevelType w:val="hybridMultilevel"/>
    <w:tmpl w:val="F1607C76"/>
    <w:lvl w:ilvl="0" w:tplc="3B7A40D4">
      <w:start w:val="1"/>
      <w:numFmt w:val="bullet"/>
      <w:lvlText w:val=""/>
      <w:lvlJc w:val="left"/>
      <w:pPr>
        <w:ind w:left="1098" w:hanging="40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8" w:hanging="400"/>
      </w:pPr>
      <w:rPr>
        <w:rFonts w:ascii="Wingdings" w:hAnsi="Wingdings" w:hint="default"/>
      </w:rPr>
    </w:lvl>
  </w:abstractNum>
  <w:abstractNum w:abstractNumId="5" w15:restartNumberingAfterBreak="0">
    <w:nsid w:val="144726EF"/>
    <w:multiLevelType w:val="hybridMultilevel"/>
    <w:tmpl w:val="8DC41E0C"/>
    <w:lvl w:ilvl="0" w:tplc="8E70D360">
      <w:start w:val="1"/>
      <w:numFmt w:val="decimal"/>
      <w:lvlText w:val="%1."/>
      <w:lvlJc w:val="left"/>
      <w:pPr>
        <w:ind w:left="460" w:hanging="360"/>
      </w:pPr>
      <w:rPr>
        <w:rFonts w:hint="default"/>
        <w:w w:val="99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153F4D97"/>
    <w:multiLevelType w:val="hybridMultilevel"/>
    <w:tmpl w:val="B8541312"/>
    <w:lvl w:ilvl="0" w:tplc="C55E30CA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18720E25"/>
    <w:multiLevelType w:val="hybridMultilevel"/>
    <w:tmpl w:val="A078BD00"/>
    <w:lvl w:ilvl="0" w:tplc="3B7A40D4">
      <w:start w:val="1"/>
      <w:numFmt w:val="bullet"/>
      <w:lvlText w:val=""/>
      <w:lvlJc w:val="left"/>
      <w:pPr>
        <w:ind w:left="1000" w:hanging="40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1C5A7176"/>
    <w:multiLevelType w:val="hybridMultilevel"/>
    <w:tmpl w:val="67383CE2"/>
    <w:lvl w:ilvl="0" w:tplc="C55E30C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21807CEE">
      <w:start w:val="1"/>
      <w:numFmt w:val="bullet"/>
      <w:lvlText w:val="-"/>
      <w:lvlJc w:val="left"/>
      <w:pPr>
        <w:ind w:left="1200" w:hanging="40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E321A45"/>
    <w:multiLevelType w:val="hybridMultilevel"/>
    <w:tmpl w:val="94587A92"/>
    <w:lvl w:ilvl="0" w:tplc="6A9661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4839A0"/>
    <w:multiLevelType w:val="hybridMultilevel"/>
    <w:tmpl w:val="17DA7B34"/>
    <w:lvl w:ilvl="0" w:tplc="14A45400">
      <w:start w:val="1"/>
      <w:numFmt w:val="bullet"/>
      <w:lvlText w:val=""/>
      <w:lvlJc w:val="left"/>
      <w:pPr>
        <w:ind w:left="567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9313FC"/>
    <w:multiLevelType w:val="hybridMultilevel"/>
    <w:tmpl w:val="C5FCEB78"/>
    <w:lvl w:ilvl="0" w:tplc="3B7A40D4">
      <w:start w:val="1"/>
      <w:numFmt w:val="bullet"/>
      <w:lvlText w:val=""/>
      <w:lvlJc w:val="left"/>
      <w:pPr>
        <w:ind w:left="800" w:hanging="40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13F2E02"/>
    <w:multiLevelType w:val="hybridMultilevel"/>
    <w:tmpl w:val="2A2E7A68"/>
    <w:lvl w:ilvl="0" w:tplc="0A9C5DF0">
      <w:start w:val="2"/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2D20705"/>
    <w:multiLevelType w:val="hybridMultilevel"/>
    <w:tmpl w:val="1BA8624C"/>
    <w:lvl w:ilvl="0" w:tplc="7BC2393E">
      <w:start w:val="1"/>
      <w:numFmt w:val="decimal"/>
      <w:lvlText w:val="%1."/>
      <w:lvlJc w:val="left"/>
      <w:pPr>
        <w:ind w:left="558" w:hanging="360"/>
      </w:pPr>
      <w:rPr>
        <w:rFonts w:asciiTheme="minorEastAsia" w:eastAsiaTheme="minorEastAsia" w:hAnsiTheme="minorEastAsia" w:cs="Times New Roman"/>
        <w:w w:val="99"/>
      </w:rPr>
    </w:lvl>
    <w:lvl w:ilvl="1" w:tplc="04090019" w:tentative="1">
      <w:start w:val="1"/>
      <w:numFmt w:val="upperLetter"/>
      <w:lvlText w:val="%2."/>
      <w:lvlJc w:val="left"/>
      <w:pPr>
        <w:ind w:left="998" w:hanging="400"/>
      </w:pPr>
    </w:lvl>
    <w:lvl w:ilvl="2" w:tplc="0409001B" w:tentative="1">
      <w:start w:val="1"/>
      <w:numFmt w:val="lowerRoman"/>
      <w:lvlText w:val="%3."/>
      <w:lvlJc w:val="right"/>
      <w:pPr>
        <w:ind w:left="1398" w:hanging="400"/>
      </w:pPr>
    </w:lvl>
    <w:lvl w:ilvl="3" w:tplc="0409000F" w:tentative="1">
      <w:start w:val="1"/>
      <w:numFmt w:val="decimal"/>
      <w:lvlText w:val="%4."/>
      <w:lvlJc w:val="left"/>
      <w:pPr>
        <w:ind w:left="1798" w:hanging="400"/>
      </w:pPr>
    </w:lvl>
    <w:lvl w:ilvl="4" w:tplc="04090019" w:tentative="1">
      <w:start w:val="1"/>
      <w:numFmt w:val="upperLetter"/>
      <w:lvlText w:val="%5."/>
      <w:lvlJc w:val="left"/>
      <w:pPr>
        <w:ind w:left="2198" w:hanging="400"/>
      </w:pPr>
    </w:lvl>
    <w:lvl w:ilvl="5" w:tplc="0409001B" w:tentative="1">
      <w:start w:val="1"/>
      <w:numFmt w:val="lowerRoman"/>
      <w:lvlText w:val="%6."/>
      <w:lvlJc w:val="right"/>
      <w:pPr>
        <w:ind w:left="2598" w:hanging="400"/>
      </w:pPr>
    </w:lvl>
    <w:lvl w:ilvl="6" w:tplc="0409000F" w:tentative="1">
      <w:start w:val="1"/>
      <w:numFmt w:val="decimal"/>
      <w:lvlText w:val="%7."/>
      <w:lvlJc w:val="left"/>
      <w:pPr>
        <w:ind w:left="2998" w:hanging="400"/>
      </w:pPr>
    </w:lvl>
    <w:lvl w:ilvl="7" w:tplc="04090019" w:tentative="1">
      <w:start w:val="1"/>
      <w:numFmt w:val="upperLetter"/>
      <w:lvlText w:val="%8."/>
      <w:lvlJc w:val="left"/>
      <w:pPr>
        <w:ind w:left="3398" w:hanging="400"/>
      </w:pPr>
    </w:lvl>
    <w:lvl w:ilvl="8" w:tplc="0409001B" w:tentative="1">
      <w:start w:val="1"/>
      <w:numFmt w:val="lowerRoman"/>
      <w:lvlText w:val="%9."/>
      <w:lvlJc w:val="right"/>
      <w:pPr>
        <w:ind w:left="3798" w:hanging="400"/>
      </w:pPr>
    </w:lvl>
  </w:abstractNum>
  <w:abstractNum w:abstractNumId="14" w15:restartNumberingAfterBreak="0">
    <w:nsid w:val="269134BF"/>
    <w:multiLevelType w:val="hybridMultilevel"/>
    <w:tmpl w:val="B11053A6"/>
    <w:lvl w:ilvl="0" w:tplc="2EA4A8D0"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AD32C1E"/>
    <w:multiLevelType w:val="hybridMultilevel"/>
    <w:tmpl w:val="6060A4CE"/>
    <w:lvl w:ilvl="0" w:tplc="3B7A40D4">
      <w:start w:val="1"/>
      <w:numFmt w:val="bullet"/>
      <w:lvlText w:val=""/>
      <w:lvlJc w:val="left"/>
      <w:pPr>
        <w:ind w:left="800" w:hanging="40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7C00CC9"/>
    <w:multiLevelType w:val="hybridMultilevel"/>
    <w:tmpl w:val="5F301934"/>
    <w:lvl w:ilvl="0" w:tplc="3B7A40D4">
      <w:start w:val="1"/>
      <w:numFmt w:val="bullet"/>
      <w:lvlText w:val=""/>
      <w:lvlJc w:val="left"/>
      <w:pPr>
        <w:ind w:left="705" w:hanging="40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17" w15:restartNumberingAfterBreak="0">
    <w:nsid w:val="39AA5E86"/>
    <w:multiLevelType w:val="hybridMultilevel"/>
    <w:tmpl w:val="C8561A56"/>
    <w:lvl w:ilvl="0" w:tplc="3B7A40D4">
      <w:start w:val="1"/>
      <w:numFmt w:val="bullet"/>
      <w:lvlText w:val=""/>
      <w:lvlJc w:val="left"/>
      <w:pPr>
        <w:ind w:left="1000" w:hanging="40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8" w15:restartNumberingAfterBreak="0">
    <w:nsid w:val="3A383323"/>
    <w:multiLevelType w:val="hybridMultilevel"/>
    <w:tmpl w:val="B4327B20"/>
    <w:lvl w:ilvl="0" w:tplc="221022A6">
      <w:start w:val="3"/>
      <w:numFmt w:val="bullet"/>
      <w:lvlText w:val="-"/>
      <w:lvlJc w:val="left"/>
      <w:pPr>
        <w:ind w:left="1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3B852234"/>
    <w:multiLevelType w:val="hybridMultilevel"/>
    <w:tmpl w:val="EB3ACAA8"/>
    <w:lvl w:ilvl="0" w:tplc="82E875C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20" w15:restartNumberingAfterBreak="0">
    <w:nsid w:val="3EAC07CF"/>
    <w:multiLevelType w:val="hybridMultilevel"/>
    <w:tmpl w:val="34E47F84"/>
    <w:lvl w:ilvl="0" w:tplc="4CD4F818">
      <w:start w:val="10"/>
      <w:numFmt w:val="bullet"/>
      <w:lvlText w:val="-"/>
      <w:lvlJc w:val="left"/>
      <w:pPr>
        <w:ind w:left="760" w:hanging="360"/>
      </w:p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552BA7"/>
    <w:multiLevelType w:val="hybridMultilevel"/>
    <w:tmpl w:val="6974119E"/>
    <w:lvl w:ilvl="0" w:tplc="7196E400">
      <w:start w:val="2"/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2C0149C"/>
    <w:multiLevelType w:val="hybridMultilevel"/>
    <w:tmpl w:val="93F21C3C"/>
    <w:lvl w:ilvl="0" w:tplc="3B7A40D4">
      <w:start w:val="1"/>
      <w:numFmt w:val="bullet"/>
      <w:lvlText w:val=""/>
      <w:lvlJc w:val="left"/>
      <w:pPr>
        <w:ind w:left="700" w:hanging="40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45062C1E"/>
    <w:multiLevelType w:val="hybridMultilevel"/>
    <w:tmpl w:val="8B9A3F1C"/>
    <w:lvl w:ilvl="0" w:tplc="3B7A40D4">
      <w:start w:val="1"/>
      <w:numFmt w:val="bullet"/>
      <w:lvlText w:val=""/>
      <w:lvlJc w:val="left"/>
      <w:pPr>
        <w:ind w:left="400" w:hanging="40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5093A4F"/>
    <w:multiLevelType w:val="hybridMultilevel"/>
    <w:tmpl w:val="31D8BA76"/>
    <w:lvl w:ilvl="0" w:tplc="3B7A40D4">
      <w:start w:val="1"/>
      <w:numFmt w:val="bullet"/>
      <w:lvlText w:val=""/>
      <w:lvlJc w:val="left"/>
      <w:pPr>
        <w:ind w:left="905" w:hanging="400"/>
      </w:pPr>
      <w:rPr>
        <w:rFonts w:ascii="Wingdings" w:eastAsia="Malgun Gothic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5" w15:restartNumberingAfterBreak="0">
    <w:nsid w:val="49B4556D"/>
    <w:multiLevelType w:val="hybridMultilevel"/>
    <w:tmpl w:val="1BB8DAB4"/>
    <w:lvl w:ilvl="0" w:tplc="E76E0DD2">
      <w:start w:val="1"/>
      <w:numFmt w:val="decimal"/>
      <w:lvlText w:val="%1."/>
      <w:lvlJc w:val="left"/>
      <w:pPr>
        <w:ind w:left="558" w:hanging="360"/>
      </w:pPr>
      <w:rPr>
        <w:rFonts w:eastAsia="Arial"/>
        <w:w w:val="99"/>
      </w:rPr>
    </w:lvl>
    <w:lvl w:ilvl="1" w:tplc="04090019" w:tentative="1">
      <w:start w:val="1"/>
      <w:numFmt w:val="upperLetter"/>
      <w:lvlText w:val="%2."/>
      <w:lvlJc w:val="left"/>
      <w:pPr>
        <w:ind w:left="998" w:hanging="400"/>
      </w:pPr>
    </w:lvl>
    <w:lvl w:ilvl="2" w:tplc="0409001B" w:tentative="1">
      <w:start w:val="1"/>
      <w:numFmt w:val="lowerRoman"/>
      <w:lvlText w:val="%3."/>
      <w:lvlJc w:val="right"/>
      <w:pPr>
        <w:ind w:left="1398" w:hanging="400"/>
      </w:pPr>
    </w:lvl>
    <w:lvl w:ilvl="3" w:tplc="0409000F" w:tentative="1">
      <w:start w:val="1"/>
      <w:numFmt w:val="decimal"/>
      <w:lvlText w:val="%4."/>
      <w:lvlJc w:val="left"/>
      <w:pPr>
        <w:ind w:left="1798" w:hanging="400"/>
      </w:pPr>
    </w:lvl>
    <w:lvl w:ilvl="4" w:tplc="04090019" w:tentative="1">
      <w:start w:val="1"/>
      <w:numFmt w:val="upperLetter"/>
      <w:lvlText w:val="%5."/>
      <w:lvlJc w:val="left"/>
      <w:pPr>
        <w:ind w:left="2198" w:hanging="400"/>
      </w:pPr>
    </w:lvl>
    <w:lvl w:ilvl="5" w:tplc="0409001B" w:tentative="1">
      <w:start w:val="1"/>
      <w:numFmt w:val="lowerRoman"/>
      <w:lvlText w:val="%6."/>
      <w:lvlJc w:val="right"/>
      <w:pPr>
        <w:ind w:left="2598" w:hanging="400"/>
      </w:pPr>
    </w:lvl>
    <w:lvl w:ilvl="6" w:tplc="0409000F" w:tentative="1">
      <w:start w:val="1"/>
      <w:numFmt w:val="decimal"/>
      <w:lvlText w:val="%7."/>
      <w:lvlJc w:val="left"/>
      <w:pPr>
        <w:ind w:left="2998" w:hanging="400"/>
      </w:pPr>
    </w:lvl>
    <w:lvl w:ilvl="7" w:tplc="04090019" w:tentative="1">
      <w:start w:val="1"/>
      <w:numFmt w:val="upperLetter"/>
      <w:lvlText w:val="%8."/>
      <w:lvlJc w:val="left"/>
      <w:pPr>
        <w:ind w:left="3398" w:hanging="400"/>
      </w:pPr>
    </w:lvl>
    <w:lvl w:ilvl="8" w:tplc="0409001B" w:tentative="1">
      <w:start w:val="1"/>
      <w:numFmt w:val="lowerRoman"/>
      <w:lvlText w:val="%9."/>
      <w:lvlJc w:val="right"/>
      <w:pPr>
        <w:ind w:left="3798" w:hanging="400"/>
      </w:pPr>
    </w:lvl>
  </w:abstractNum>
  <w:abstractNum w:abstractNumId="26" w15:restartNumberingAfterBreak="0">
    <w:nsid w:val="53467901"/>
    <w:multiLevelType w:val="hybridMultilevel"/>
    <w:tmpl w:val="DD303CCA"/>
    <w:lvl w:ilvl="0" w:tplc="C55E30C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6BB1A7C"/>
    <w:multiLevelType w:val="multilevel"/>
    <w:tmpl w:val="9AD4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1658FB"/>
    <w:multiLevelType w:val="multilevel"/>
    <w:tmpl w:val="C390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3F6B96"/>
    <w:multiLevelType w:val="hybridMultilevel"/>
    <w:tmpl w:val="6C462D52"/>
    <w:lvl w:ilvl="0" w:tplc="3B7A40D4">
      <w:start w:val="1"/>
      <w:numFmt w:val="bullet"/>
      <w:lvlText w:val=""/>
      <w:lvlJc w:val="left"/>
      <w:pPr>
        <w:ind w:left="700" w:hanging="40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0" w15:restartNumberingAfterBreak="0">
    <w:nsid w:val="5E6760EA"/>
    <w:multiLevelType w:val="hybridMultilevel"/>
    <w:tmpl w:val="59660238"/>
    <w:lvl w:ilvl="0" w:tplc="3B7A40D4">
      <w:start w:val="1"/>
      <w:numFmt w:val="bullet"/>
      <w:lvlText w:val=""/>
      <w:lvlJc w:val="left"/>
      <w:pPr>
        <w:ind w:left="400" w:hanging="40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5EA061B3"/>
    <w:multiLevelType w:val="hybridMultilevel"/>
    <w:tmpl w:val="6A26C62E"/>
    <w:lvl w:ilvl="0" w:tplc="7BA00F54"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066669F"/>
    <w:multiLevelType w:val="hybridMultilevel"/>
    <w:tmpl w:val="1B76EF82"/>
    <w:lvl w:ilvl="0" w:tplc="21807CEE">
      <w:start w:val="1"/>
      <w:numFmt w:val="bullet"/>
      <w:lvlText w:val="-"/>
      <w:lvlJc w:val="left"/>
      <w:pPr>
        <w:ind w:left="4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3" w15:restartNumberingAfterBreak="0">
    <w:nsid w:val="61096322"/>
    <w:multiLevelType w:val="hybridMultilevel"/>
    <w:tmpl w:val="3AE23A88"/>
    <w:lvl w:ilvl="0" w:tplc="3B7A40D4">
      <w:start w:val="1"/>
      <w:numFmt w:val="bullet"/>
      <w:lvlText w:val=""/>
      <w:lvlJc w:val="left"/>
      <w:pPr>
        <w:ind w:left="700" w:hanging="40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4" w15:restartNumberingAfterBreak="0">
    <w:nsid w:val="68A26971"/>
    <w:multiLevelType w:val="multilevel"/>
    <w:tmpl w:val="CE32EE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6B98008B"/>
    <w:multiLevelType w:val="hybridMultilevel"/>
    <w:tmpl w:val="00006158"/>
    <w:lvl w:ilvl="0" w:tplc="6AE416C6">
      <w:start w:val="3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D994F99"/>
    <w:multiLevelType w:val="hybridMultilevel"/>
    <w:tmpl w:val="CF3229AE"/>
    <w:lvl w:ilvl="0" w:tplc="918E8F52">
      <w:start w:val="1"/>
      <w:numFmt w:val="bullet"/>
      <w:lvlText w:val=""/>
      <w:lvlJc w:val="left"/>
      <w:pPr>
        <w:ind w:left="505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5" w:hanging="400"/>
      </w:pPr>
      <w:rPr>
        <w:rFonts w:ascii="Wingdings" w:hAnsi="Wingdings" w:hint="default"/>
      </w:rPr>
    </w:lvl>
  </w:abstractNum>
  <w:abstractNum w:abstractNumId="37" w15:restartNumberingAfterBreak="0">
    <w:nsid w:val="74AE0CDA"/>
    <w:multiLevelType w:val="hybridMultilevel"/>
    <w:tmpl w:val="6186A64C"/>
    <w:lvl w:ilvl="0" w:tplc="3B7A40D4">
      <w:start w:val="1"/>
      <w:numFmt w:val="bullet"/>
      <w:lvlText w:val=""/>
      <w:lvlJc w:val="left"/>
      <w:pPr>
        <w:ind w:left="600" w:hanging="400"/>
      </w:pPr>
      <w:rPr>
        <w:rFonts w:ascii="Wingdings" w:eastAsia="Malgun Gothic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8" w15:restartNumberingAfterBreak="0">
    <w:nsid w:val="76672CE2"/>
    <w:multiLevelType w:val="hybridMultilevel"/>
    <w:tmpl w:val="13AC0104"/>
    <w:lvl w:ilvl="0" w:tplc="CAC4362E">
      <w:start w:val="3"/>
      <w:numFmt w:val="bullet"/>
      <w:lvlText w:val="-"/>
      <w:lvlJc w:val="left"/>
      <w:pPr>
        <w:ind w:left="1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9" w15:restartNumberingAfterBreak="0">
    <w:nsid w:val="782F6752"/>
    <w:multiLevelType w:val="hybridMultilevel"/>
    <w:tmpl w:val="E2B499D8"/>
    <w:lvl w:ilvl="0" w:tplc="5DACF15C">
      <w:numFmt w:val="bullet"/>
      <w:lvlText w:val="-"/>
      <w:lvlJc w:val="left"/>
      <w:pPr>
        <w:ind w:left="45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9" w:hanging="400"/>
      </w:pPr>
      <w:rPr>
        <w:rFonts w:ascii="Wingdings" w:hAnsi="Wingdings" w:hint="default"/>
      </w:rPr>
    </w:lvl>
  </w:abstractNum>
  <w:abstractNum w:abstractNumId="40" w15:restartNumberingAfterBreak="0">
    <w:nsid w:val="7978312B"/>
    <w:multiLevelType w:val="hybridMultilevel"/>
    <w:tmpl w:val="84D0B39E"/>
    <w:lvl w:ilvl="0" w:tplc="BC2EA2BC">
      <w:numFmt w:val="bullet"/>
      <w:lvlText w:val="-"/>
      <w:lvlJc w:val="left"/>
      <w:pPr>
        <w:ind w:left="116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7BF83C1A"/>
    <w:multiLevelType w:val="hybridMultilevel"/>
    <w:tmpl w:val="6DCA6066"/>
    <w:lvl w:ilvl="0" w:tplc="58BA3B0A">
      <w:start w:val="1"/>
      <w:numFmt w:val="bullet"/>
      <w:lvlText w:val=""/>
      <w:lvlJc w:val="left"/>
      <w:pPr>
        <w:ind w:left="505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5" w:hanging="400"/>
      </w:pPr>
      <w:rPr>
        <w:rFonts w:ascii="Wingdings" w:hAnsi="Wingdings" w:hint="default"/>
      </w:rPr>
    </w:lvl>
  </w:abstractNum>
  <w:abstractNum w:abstractNumId="42" w15:restartNumberingAfterBreak="0">
    <w:nsid w:val="7C19269B"/>
    <w:multiLevelType w:val="hybridMultilevel"/>
    <w:tmpl w:val="5EAA1DD6"/>
    <w:lvl w:ilvl="0" w:tplc="02327498">
      <w:start w:val="1"/>
      <w:numFmt w:val="decimal"/>
      <w:lvlText w:val="%1."/>
      <w:lvlJc w:val="left"/>
      <w:pPr>
        <w:ind w:left="660" w:hanging="360"/>
      </w:pPr>
    </w:lvl>
    <w:lvl w:ilvl="1" w:tplc="04090019">
      <w:start w:val="1"/>
      <w:numFmt w:val="upperLetter"/>
      <w:lvlText w:val="%2."/>
      <w:lvlJc w:val="left"/>
      <w:pPr>
        <w:ind w:left="1100" w:hanging="400"/>
      </w:pPr>
    </w:lvl>
    <w:lvl w:ilvl="2" w:tplc="0409001B">
      <w:start w:val="1"/>
      <w:numFmt w:val="lowerRoman"/>
      <w:lvlText w:val="%3."/>
      <w:lvlJc w:val="right"/>
      <w:pPr>
        <w:ind w:left="1500" w:hanging="400"/>
      </w:pPr>
    </w:lvl>
    <w:lvl w:ilvl="3" w:tplc="0409000F">
      <w:start w:val="1"/>
      <w:numFmt w:val="decimal"/>
      <w:lvlText w:val="%4."/>
      <w:lvlJc w:val="left"/>
      <w:pPr>
        <w:ind w:left="1900" w:hanging="400"/>
      </w:pPr>
    </w:lvl>
    <w:lvl w:ilvl="4" w:tplc="04090019">
      <w:start w:val="1"/>
      <w:numFmt w:val="upperLetter"/>
      <w:lvlText w:val="%5."/>
      <w:lvlJc w:val="left"/>
      <w:pPr>
        <w:ind w:left="2300" w:hanging="400"/>
      </w:pPr>
    </w:lvl>
    <w:lvl w:ilvl="5" w:tplc="0409001B">
      <w:start w:val="1"/>
      <w:numFmt w:val="lowerRoman"/>
      <w:lvlText w:val="%6."/>
      <w:lvlJc w:val="right"/>
      <w:pPr>
        <w:ind w:left="2700" w:hanging="400"/>
      </w:pPr>
    </w:lvl>
    <w:lvl w:ilvl="6" w:tplc="0409000F">
      <w:start w:val="1"/>
      <w:numFmt w:val="decimal"/>
      <w:lvlText w:val="%7."/>
      <w:lvlJc w:val="left"/>
      <w:pPr>
        <w:ind w:left="3100" w:hanging="400"/>
      </w:pPr>
    </w:lvl>
    <w:lvl w:ilvl="7" w:tplc="04090019">
      <w:start w:val="1"/>
      <w:numFmt w:val="upperLetter"/>
      <w:lvlText w:val="%8."/>
      <w:lvlJc w:val="left"/>
      <w:pPr>
        <w:ind w:left="3500" w:hanging="400"/>
      </w:pPr>
    </w:lvl>
    <w:lvl w:ilvl="8" w:tplc="0409001B">
      <w:start w:val="1"/>
      <w:numFmt w:val="lowerRoman"/>
      <w:lvlText w:val="%9."/>
      <w:lvlJc w:val="right"/>
      <w:pPr>
        <w:ind w:left="3900" w:hanging="400"/>
      </w:pPr>
    </w:lvl>
  </w:abstractNum>
  <w:abstractNum w:abstractNumId="43" w15:restartNumberingAfterBreak="0">
    <w:nsid w:val="7DD82C54"/>
    <w:multiLevelType w:val="hybridMultilevel"/>
    <w:tmpl w:val="F89619FA"/>
    <w:lvl w:ilvl="0" w:tplc="53566F72">
      <w:start w:val="2"/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705256885">
    <w:abstractNumId w:val="34"/>
  </w:num>
  <w:num w:numId="2" w16cid:durableId="1876844070">
    <w:abstractNumId w:val="25"/>
  </w:num>
  <w:num w:numId="3" w16cid:durableId="51274906">
    <w:abstractNumId w:val="13"/>
  </w:num>
  <w:num w:numId="4" w16cid:durableId="2065255093">
    <w:abstractNumId w:val="5"/>
  </w:num>
  <w:num w:numId="5" w16cid:durableId="1376656844">
    <w:abstractNumId w:val="32"/>
  </w:num>
  <w:num w:numId="6" w16cid:durableId="399057354">
    <w:abstractNumId w:val="41"/>
  </w:num>
  <w:num w:numId="7" w16cid:durableId="1324313248">
    <w:abstractNumId w:val="36"/>
  </w:num>
  <w:num w:numId="8" w16cid:durableId="236400499">
    <w:abstractNumId w:val="37"/>
  </w:num>
  <w:num w:numId="9" w16cid:durableId="676268938">
    <w:abstractNumId w:val="0"/>
  </w:num>
  <w:num w:numId="10" w16cid:durableId="2031369903">
    <w:abstractNumId w:val="1"/>
  </w:num>
  <w:num w:numId="11" w16cid:durableId="735394706">
    <w:abstractNumId w:val="22"/>
  </w:num>
  <w:num w:numId="12" w16cid:durableId="347490230">
    <w:abstractNumId w:val="19"/>
  </w:num>
  <w:num w:numId="13" w16cid:durableId="1569000412">
    <w:abstractNumId w:val="2"/>
  </w:num>
  <w:num w:numId="14" w16cid:durableId="93791429">
    <w:abstractNumId w:val="29"/>
  </w:num>
  <w:num w:numId="15" w16cid:durableId="276186142">
    <w:abstractNumId w:val="7"/>
  </w:num>
  <w:num w:numId="16" w16cid:durableId="2060207754">
    <w:abstractNumId w:val="24"/>
  </w:num>
  <w:num w:numId="17" w16cid:durableId="1254586666">
    <w:abstractNumId w:val="16"/>
  </w:num>
  <w:num w:numId="18" w16cid:durableId="1252813577">
    <w:abstractNumId w:val="4"/>
  </w:num>
  <w:num w:numId="19" w16cid:durableId="316110302">
    <w:abstractNumId w:val="33"/>
  </w:num>
  <w:num w:numId="20" w16cid:durableId="1935477384">
    <w:abstractNumId w:val="39"/>
  </w:num>
  <w:num w:numId="21" w16cid:durableId="113351992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6851654">
    <w:abstractNumId w:val="8"/>
  </w:num>
  <w:num w:numId="23" w16cid:durableId="393432968">
    <w:abstractNumId w:val="3"/>
  </w:num>
  <w:num w:numId="24" w16cid:durableId="1993172511">
    <w:abstractNumId w:val="20"/>
  </w:num>
  <w:num w:numId="25" w16cid:durableId="1410274307">
    <w:abstractNumId w:val="43"/>
  </w:num>
  <w:num w:numId="26" w16cid:durableId="1578830316">
    <w:abstractNumId w:val="21"/>
  </w:num>
  <w:num w:numId="27" w16cid:durableId="492528819">
    <w:abstractNumId w:val="12"/>
  </w:num>
  <w:num w:numId="28" w16cid:durableId="2005740440">
    <w:abstractNumId w:val="18"/>
  </w:num>
  <w:num w:numId="29" w16cid:durableId="1749226350">
    <w:abstractNumId w:val="38"/>
  </w:num>
  <w:num w:numId="30" w16cid:durableId="115375017">
    <w:abstractNumId w:val="31"/>
  </w:num>
  <w:num w:numId="31" w16cid:durableId="805246798">
    <w:abstractNumId w:val="40"/>
  </w:num>
  <w:num w:numId="32" w16cid:durableId="1922177222">
    <w:abstractNumId w:val="14"/>
  </w:num>
  <w:num w:numId="33" w16cid:durableId="223837876">
    <w:abstractNumId w:val="9"/>
  </w:num>
  <w:num w:numId="34" w16cid:durableId="267540890">
    <w:abstractNumId w:val="6"/>
  </w:num>
  <w:num w:numId="35" w16cid:durableId="916867178">
    <w:abstractNumId w:val="10"/>
  </w:num>
  <w:num w:numId="36" w16cid:durableId="1706639834">
    <w:abstractNumId w:val="17"/>
  </w:num>
  <w:num w:numId="37" w16cid:durableId="1236626371">
    <w:abstractNumId w:val="26"/>
  </w:num>
  <w:num w:numId="38" w16cid:durableId="226958644">
    <w:abstractNumId w:val="30"/>
  </w:num>
  <w:num w:numId="39" w16cid:durableId="165904047">
    <w:abstractNumId w:val="35"/>
  </w:num>
  <w:num w:numId="40" w16cid:durableId="320471754">
    <w:abstractNumId w:val="11"/>
  </w:num>
  <w:num w:numId="41" w16cid:durableId="103034921">
    <w:abstractNumId w:val="23"/>
  </w:num>
  <w:num w:numId="42" w16cid:durableId="1115751188">
    <w:abstractNumId w:val="15"/>
  </w:num>
  <w:num w:numId="43" w16cid:durableId="1505128526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419909441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SyMDMwsTQxMLQ0NTVW0lEKTi0uzszPAykwNa4FAAHrVGEtAAAA"/>
  </w:docVars>
  <w:rsids>
    <w:rsidRoot w:val="00C67D2F"/>
    <w:rsid w:val="000000A9"/>
    <w:rsid w:val="000001C6"/>
    <w:rsid w:val="00000572"/>
    <w:rsid w:val="00000B41"/>
    <w:rsid w:val="00000F5E"/>
    <w:rsid w:val="000010EB"/>
    <w:rsid w:val="00001985"/>
    <w:rsid w:val="00001D53"/>
    <w:rsid w:val="00001E54"/>
    <w:rsid w:val="000028AD"/>
    <w:rsid w:val="00004894"/>
    <w:rsid w:val="00004B08"/>
    <w:rsid w:val="00005ABA"/>
    <w:rsid w:val="00005FC6"/>
    <w:rsid w:val="00006D42"/>
    <w:rsid w:val="00006DD2"/>
    <w:rsid w:val="00006EDB"/>
    <w:rsid w:val="000076EF"/>
    <w:rsid w:val="0001006F"/>
    <w:rsid w:val="00010589"/>
    <w:rsid w:val="00011364"/>
    <w:rsid w:val="0001171D"/>
    <w:rsid w:val="00011FB7"/>
    <w:rsid w:val="000121F3"/>
    <w:rsid w:val="00012519"/>
    <w:rsid w:val="00013ACA"/>
    <w:rsid w:val="000140B8"/>
    <w:rsid w:val="00015794"/>
    <w:rsid w:val="00015C22"/>
    <w:rsid w:val="00016081"/>
    <w:rsid w:val="00016554"/>
    <w:rsid w:val="0001681F"/>
    <w:rsid w:val="00016F1E"/>
    <w:rsid w:val="00016F9F"/>
    <w:rsid w:val="00017044"/>
    <w:rsid w:val="000203E8"/>
    <w:rsid w:val="000206B6"/>
    <w:rsid w:val="00020F53"/>
    <w:rsid w:val="0002102B"/>
    <w:rsid w:val="00021773"/>
    <w:rsid w:val="000223FC"/>
    <w:rsid w:val="0002254D"/>
    <w:rsid w:val="00023AE7"/>
    <w:rsid w:val="000243F3"/>
    <w:rsid w:val="0002446D"/>
    <w:rsid w:val="00025607"/>
    <w:rsid w:val="00025790"/>
    <w:rsid w:val="00025859"/>
    <w:rsid w:val="00026181"/>
    <w:rsid w:val="000263D9"/>
    <w:rsid w:val="000266E7"/>
    <w:rsid w:val="00026D1A"/>
    <w:rsid w:val="00026E85"/>
    <w:rsid w:val="00027AAE"/>
    <w:rsid w:val="00027E93"/>
    <w:rsid w:val="0003017B"/>
    <w:rsid w:val="0003042E"/>
    <w:rsid w:val="00030641"/>
    <w:rsid w:val="00030AB8"/>
    <w:rsid w:val="00030AE2"/>
    <w:rsid w:val="00031300"/>
    <w:rsid w:val="00031E9D"/>
    <w:rsid w:val="00032569"/>
    <w:rsid w:val="00032844"/>
    <w:rsid w:val="00032AC4"/>
    <w:rsid w:val="00033A3C"/>
    <w:rsid w:val="00033D72"/>
    <w:rsid w:val="00033D7E"/>
    <w:rsid w:val="000342E1"/>
    <w:rsid w:val="0003441E"/>
    <w:rsid w:val="00034514"/>
    <w:rsid w:val="00034BD0"/>
    <w:rsid w:val="00035823"/>
    <w:rsid w:val="000361AF"/>
    <w:rsid w:val="000378A6"/>
    <w:rsid w:val="000406B0"/>
    <w:rsid w:val="00040A32"/>
    <w:rsid w:val="00040A84"/>
    <w:rsid w:val="000414C1"/>
    <w:rsid w:val="00041529"/>
    <w:rsid w:val="000419FE"/>
    <w:rsid w:val="000420A8"/>
    <w:rsid w:val="000426EF"/>
    <w:rsid w:val="00042838"/>
    <w:rsid w:val="000429B0"/>
    <w:rsid w:val="00043D00"/>
    <w:rsid w:val="00043D3F"/>
    <w:rsid w:val="00043EC8"/>
    <w:rsid w:val="0004516E"/>
    <w:rsid w:val="000457D9"/>
    <w:rsid w:val="00045C16"/>
    <w:rsid w:val="00045D1C"/>
    <w:rsid w:val="00045E3F"/>
    <w:rsid w:val="00046610"/>
    <w:rsid w:val="0004675A"/>
    <w:rsid w:val="000467F7"/>
    <w:rsid w:val="00046F8D"/>
    <w:rsid w:val="00047369"/>
    <w:rsid w:val="00047655"/>
    <w:rsid w:val="0004767F"/>
    <w:rsid w:val="00047D9C"/>
    <w:rsid w:val="000511EA"/>
    <w:rsid w:val="00051DDA"/>
    <w:rsid w:val="000521F4"/>
    <w:rsid w:val="000528C4"/>
    <w:rsid w:val="00052F95"/>
    <w:rsid w:val="00054896"/>
    <w:rsid w:val="00054F87"/>
    <w:rsid w:val="0005557E"/>
    <w:rsid w:val="00055A5D"/>
    <w:rsid w:val="00056007"/>
    <w:rsid w:val="0005626A"/>
    <w:rsid w:val="00056819"/>
    <w:rsid w:val="000600B9"/>
    <w:rsid w:val="000611D5"/>
    <w:rsid w:val="00062443"/>
    <w:rsid w:val="00062542"/>
    <w:rsid w:val="00062D37"/>
    <w:rsid w:val="000635D4"/>
    <w:rsid w:val="00063DDA"/>
    <w:rsid w:val="0006469D"/>
    <w:rsid w:val="0006526D"/>
    <w:rsid w:val="000652C2"/>
    <w:rsid w:val="000656C1"/>
    <w:rsid w:val="00067B6E"/>
    <w:rsid w:val="0007130C"/>
    <w:rsid w:val="000715C4"/>
    <w:rsid w:val="00071CC1"/>
    <w:rsid w:val="0007445B"/>
    <w:rsid w:val="000744F9"/>
    <w:rsid w:val="00074692"/>
    <w:rsid w:val="00074958"/>
    <w:rsid w:val="000750F6"/>
    <w:rsid w:val="00076250"/>
    <w:rsid w:val="000763D2"/>
    <w:rsid w:val="000767ED"/>
    <w:rsid w:val="00076E90"/>
    <w:rsid w:val="00076EDA"/>
    <w:rsid w:val="00076F68"/>
    <w:rsid w:val="00077862"/>
    <w:rsid w:val="000778D0"/>
    <w:rsid w:val="0007793D"/>
    <w:rsid w:val="000800C8"/>
    <w:rsid w:val="0008102D"/>
    <w:rsid w:val="0008179B"/>
    <w:rsid w:val="00081A33"/>
    <w:rsid w:val="00081EA6"/>
    <w:rsid w:val="000824C9"/>
    <w:rsid w:val="00083337"/>
    <w:rsid w:val="00083B7C"/>
    <w:rsid w:val="00084690"/>
    <w:rsid w:val="00084719"/>
    <w:rsid w:val="00084B50"/>
    <w:rsid w:val="00084D87"/>
    <w:rsid w:val="0008510F"/>
    <w:rsid w:val="000860DD"/>
    <w:rsid w:val="00086F3B"/>
    <w:rsid w:val="00087AC0"/>
    <w:rsid w:val="00090884"/>
    <w:rsid w:val="00090940"/>
    <w:rsid w:val="000909A6"/>
    <w:rsid w:val="00090C62"/>
    <w:rsid w:val="00091455"/>
    <w:rsid w:val="0009318D"/>
    <w:rsid w:val="0009397E"/>
    <w:rsid w:val="00093CBE"/>
    <w:rsid w:val="0009401E"/>
    <w:rsid w:val="0009423D"/>
    <w:rsid w:val="000943F7"/>
    <w:rsid w:val="00096031"/>
    <w:rsid w:val="00096C58"/>
    <w:rsid w:val="000A094C"/>
    <w:rsid w:val="000A0F3E"/>
    <w:rsid w:val="000A1213"/>
    <w:rsid w:val="000A20FA"/>
    <w:rsid w:val="000A210C"/>
    <w:rsid w:val="000A341D"/>
    <w:rsid w:val="000A3A29"/>
    <w:rsid w:val="000A4B9B"/>
    <w:rsid w:val="000A5149"/>
    <w:rsid w:val="000A59B8"/>
    <w:rsid w:val="000A6154"/>
    <w:rsid w:val="000A615E"/>
    <w:rsid w:val="000A6464"/>
    <w:rsid w:val="000A6EAE"/>
    <w:rsid w:val="000A70C9"/>
    <w:rsid w:val="000B0155"/>
    <w:rsid w:val="000B062E"/>
    <w:rsid w:val="000B10EC"/>
    <w:rsid w:val="000B155A"/>
    <w:rsid w:val="000B16D7"/>
    <w:rsid w:val="000B187A"/>
    <w:rsid w:val="000B18D4"/>
    <w:rsid w:val="000B201A"/>
    <w:rsid w:val="000B2120"/>
    <w:rsid w:val="000B2155"/>
    <w:rsid w:val="000B2D23"/>
    <w:rsid w:val="000B38C4"/>
    <w:rsid w:val="000B3CCD"/>
    <w:rsid w:val="000B4595"/>
    <w:rsid w:val="000B460E"/>
    <w:rsid w:val="000B47C0"/>
    <w:rsid w:val="000B53DB"/>
    <w:rsid w:val="000B5701"/>
    <w:rsid w:val="000B575E"/>
    <w:rsid w:val="000B57E9"/>
    <w:rsid w:val="000B5ABD"/>
    <w:rsid w:val="000B6688"/>
    <w:rsid w:val="000B68C1"/>
    <w:rsid w:val="000B70CD"/>
    <w:rsid w:val="000C0180"/>
    <w:rsid w:val="000C0498"/>
    <w:rsid w:val="000C04AB"/>
    <w:rsid w:val="000C0DAA"/>
    <w:rsid w:val="000C1640"/>
    <w:rsid w:val="000C25FC"/>
    <w:rsid w:val="000C2CC5"/>
    <w:rsid w:val="000C3B53"/>
    <w:rsid w:val="000C43AD"/>
    <w:rsid w:val="000C4566"/>
    <w:rsid w:val="000C4572"/>
    <w:rsid w:val="000C45AD"/>
    <w:rsid w:val="000C501B"/>
    <w:rsid w:val="000C51C9"/>
    <w:rsid w:val="000C5393"/>
    <w:rsid w:val="000C5508"/>
    <w:rsid w:val="000C6300"/>
    <w:rsid w:val="000C648E"/>
    <w:rsid w:val="000C6ED5"/>
    <w:rsid w:val="000D008E"/>
    <w:rsid w:val="000D085D"/>
    <w:rsid w:val="000D171D"/>
    <w:rsid w:val="000D219D"/>
    <w:rsid w:val="000D2241"/>
    <w:rsid w:val="000D23E5"/>
    <w:rsid w:val="000D2CB7"/>
    <w:rsid w:val="000D344D"/>
    <w:rsid w:val="000D3F88"/>
    <w:rsid w:val="000D4914"/>
    <w:rsid w:val="000D544D"/>
    <w:rsid w:val="000D586F"/>
    <w:rsid w:val="000D5CBD"/>
    <w:rsid w:val="000D5EC3"/>
    <w:rsid w:val="000D61AD"/>
    <w:rsid w:val="000D733D"/>
    <w:rsid w:val="000D7383"/>
    <w:rsid w:val="000D763D"/>
    <w:rsid w:val="000E20DF"/>
    <w:rsid w:val="000E32F6"/>
    <w:rsid w:val="000E46E2"/>
    <w:rsid w:val="000E4BA2"/>
    <w:rsid w:val="000E5096"/>
    <w:rsid w:val="000E5432"/>
    <w:rsid w:val="000E5811"/>
    <w:rsid w:val="000E675B"/>
    <w:rsid w:val="000E6930"/>
    <w:rsid w:val="000E6C02"/>
    <w:rsid w:val="000E72F5"/>
    <w:rsid w:val="000E7C90"/>
    <w:rsid w:val="000E7DEC"/>
    <w:rsid w:val="000E7F63"/>
    <w:rsid w:val="000F02EB"/>
    <w:rsid w:val="000F0675"/>
    <w:rsid w:val="000F10BB"/>
    <w:rsid w:val="000F131F"/>
    <w:rsid w:val="000F138D"/>
    <w:rsid w:val="000F1BDA"/>
    <w:rsid w:val="000F2397"/>
    <w:rsid w:val="000F2680"/>
    <w:rsid w:val="000F2ECD"/>
    <w:rsid w:val="000F2F81"/>
    <w:rsid w:val="000F30D1"/>
    <w:rsid w:val="000F4457"/>
    <w:rsid w:val="000F4690"/>
    <w:rsid w:val="000F48D9"/>
    <w:rsid w:val="000F5774"/>
    <w:rsid w:val="000F5804"/>
    <w:rsid w:val="000F5859"/>
    <w:rsid w:val="000F58BF"/>
    <w:rsid w:val="000F6653"/>
    <w:rsid w:val="000F6688"/>
    <w:rsid w:val="000F6B50"/>
    <w:rsid w:val="000F7935"/>
    <w:rsid w:val="001004CC"/>
    <w:rsid w:val="0010050C"/>
    <w:rsid w:val="00100EA2"/>
    <w:rsid w:val="00101412"/>
    <w:rsid w:val="00101DBA"/>
    <w:rsid w:val="00102053"/>
    <w:rsid w:val="0010262E"/>
    <w:rsid w:val="00102ABC"/>
    <w:rsid w:val="00102E36"/>
    <w:rsid w:val="0010339F"/>
    <w:rsid w:val="00103AF7"/>
    <w:rsid w:val="001048A3"/>
    <w:rsid w:val="00104CE7"/>
    <w:rsid w:val="00104F6C"/>
    <w:rsid w:val="00105241"/>
    <w:rsid w:val="001056D6"/>
    <w:rsid w:val="001058E2"/>
    <w:rsid w:val="00105CF0"/>
    <w:rsid w:val="00106338"/>
    <w:rsid w:val="001063EB"/>
    <w:rsid w:val="0010699A"/>
    <w:rsid w:val="00106A50"/>
    <w:rsid w:val="00106DD6"/>
    <w:rsid w:val="00107660"/>
    <w:rsid w:val="00107769"/>
    <w:rsid w:val="001078CD"/>
    <w:rsid w:val="0011081A"/>
    <w:rsid w:val="001108C7"/>
    <w:rsid w:val="0011092F"/>
    <w:rsid w:val="00111286"/>
    <w:rsid w:val="001115D5"/>
    <w:rsid w:val="00111C5F"/>
    <w:rsid w:val="00111F69"/>
    <w:rsid w:val="001130A7"/>
    <w:rsid w:val="00113C48"/>
    <w:rsid w:val="001148FA"/>
    <w:rsid w:val="00115163"/>
    <w:rsid w:val="001155F2"/>
    <w:rsid w:val="001164ED"/>
    <w:rsid w:val="001168BD"/>
    <w:rsid w:val="0011705A"/>
    <w:rsid w:val="00121A21"/>
    <w:rsid w:val="0012276C"/>
    <w:rsid w:val="00122F56"/>
    <w:rsid w:val="001231D0"/>
    <w:rsid w:val="001236A3"/>
    <w:rsid w:val="00123C10"/>
    <w:rsid w:val="00123CB5"/>
    <w:rsid w:val="00123CB9"/>
    <w:rsid w:val="00123FA6"/>
    <w:rsid w:val="0012447F"/>
    <w:rsid w:val="0012481B"/>
    <w:rsid w:val="00124C23"/>
    <w:rsid w:val="00125D9F"/>
    <w:rsid w:val="00126214"/>
    <w:rsid w:val="00126A34"/>
    <w:rsid w:val="00126F43"/>
    <w:rsid w:val="0012705B"/>
    <w:rsid w:val="001270AD"/>
    <w:rsid w:val="001308CE"/>
    <w:rsid w:val="00131EEA"/>
    <w:rsid w:val="001320E4"/>
    <w:rsid w:val="001325A5"/>
    <w:rsid w:val="0013304A"/>
    <w:rsid w:val="001342BC"/>
    <w:rsid w:val="00135AA9"/>
    <w:rsid w:val="00135BB5"/>
    <w:rsid w:val="00135C75"/>
    <w:rsid w:val="001363D4"/>
    <w:rsid w:val="00136FF0"/>
    <w:rsid w:val="001370B8"/>
    <w:rsid w:val="001372F1"/>
    <w:rsid w:val="001376C9"/>
    <w:rsid w:val="00137B85"/>
    <w:rsid w:val="00140160"/>
    <w:rsid w:val="00140799"/>
    <w:rsid w:val="00140FC0"/>
    <w:rsid w:val="001411A4"/>
    <w:rsid w:val="00141A48"/>
    <w:rsid w:val="00141B4C"/>
    <w:rsid w:val="00141D40"/>
    <w:rsid w:val="00141F20"/>
    <w:rsid w:val="001424CE"/>
    <w:rsid w:val="001436B2"/>
    <w:rsid w:val="00143973"/>
    <w:rsid w:val="00144021"/>
    <w:rsid w:val="00144696"/>
    <w:rsid w:val="001454A6"/>
    <w:rsid w:val="0014566B"/>
    <w:rsid w:val="001456DC"/>
    <w:rsid w:val="0014617E"/>
    <w:rsid w:val="001470B0"/>
    <w:rsid w:val="001470EA"/>
    <w:rsid w:val="00147A49"/>
    <w:rsid w:val="00147E57"/>
    <w:rsid w:val="00147FDB"/>
    <w:rsid w:val="00150092"/>
    <w:rsid w:val="00150664"/>
    <w:rsid w:val="001508A2"/>
    <w:rsid w:val="00150C95"/>
    <w:rsid w:val="00151676"/>
    <w:rsid w:val="00152201"/>
    <w:rsid w:val="00152CBB"/>
    <w:rsid w:val="001547C5"/>
    <w:rsid w:val="00155A88"/>
    <w:rsid w:val="0015647C"/>
    <w:rsid w:val="001566CF"/>
    <w:rsid w:val="0015740B"/>
    <w:rsid w:val="00160116"/>
    <w:rsid w:val="001601E7"/>
    <w:rsid w:val="0016029B"/>
    <w:rsid w:val="001605DD"/>
    <w:rsid w:val="00160746"/>
    <w:rsid w:val="001607A9"/>
    <w:rsid w:val="00160FDA"/>
    <w:rsid w:val="0016120B"/>
    <w:rsid w:val="00161898"/>
    <w:rsid w:val="00162DD9"/>
    <w:rsid w:val="0016456D"/>
    <w:rsid w:val="0016467F"/>
    <w:rsid w:val="001648D7"/>
    <w:rsid w:val="0016496E"/>
    <w:rsid w:val="00165296"/>
    <w:rsid w:val="0016547B"/>
    <w:rsid w:val="00165645"/>
    <w:rsid w:val="00165B0D"/>
    <w:rsid w:val="00165B31"/>
    <w:rsid w:val="00165F91"/>
    <w:rsid w:val="00166D74"/>
    <w:rsid w:val="00166E6F"/>
    <w:rsid w:val="00166EA0"/>
    <w:rsid w:val="001673CD"/>
    <w:rsid w:val="00170398"/>
    <w:rsid w:val="00170D09"/>
    <w:rsid w:val="001711EA"/>
    <w:rsid w:val="001713FA"/>
    <w:rsid w:val="00172A1A"/>
    <w:rsid w:val="00172D8F"/>
    <w:rsid w:val="00172DC6"/>
    <w:rsid w:val="00173817"/>
    <w:rsid w:val="001748CB"/>
    <w:rsid w:val="00174D8A"/>
    <w:rsid w:val="00175602"/>
    <w:rsid w:val="00175796"/>
    <w:rsid w:val="00175A88"/>
    <w:rsid w:val="00176356"/>
    <w:rsid w:val="001769E7"/>
    <w:rsid w:val="00176BC2"/>
    <w:rsid w:val="0017734E"/>
    <w:rsid w:val="0017748C"/>
    <w:rsid w:val="0017756A"/>
    <w:rsid w:val="00177C69"/>
    <w:rsid w:val="00180D1B"/>
    <w:rsid w:val="00181357"/>
    <w:rsid w:val="001819A1"/>
    <w:rsid w:val="00181F5F"/>
    <w:rsid w:val="001824FB"/>
    <w:rsid w:val="00182B69"/>
    <w:rsid w:val="001838B3"/>
    <w:rsid w:val="00183B61"/>
    <w:rsid w:val="00183C56"/>
    <w:rsid w:val="00183E63"/>
    <w:rsid w:val="001840DC"/>
    <w:rsid w:val="00184D40"/>
    <w:rsid w:val="00184E5E"/>
    <w:rsid w:val="00185758"/>
    <w:rsid w:val="001857FA"/>
    <w:rsid w:val="00185971"/>
    <w:rsid w:val="00185AEB"/>
    <w:rsid w:val="00187A12"/>
    <w:rsid w:val="00187B73"/>
    <w:rsid w:val="00190319"/>
    <w:rsid w:val="001907B1"/>
    <w:rsid w:val="00190A72"/>
    <w:rsid w:val="00191011"/>
    <w:rsid w:val="001916DD"/>
    <w:rsid w:val="0019189E"/>
    <w:rsid w:val="00191F3B"/>
    <w:rsid w:val="00192396"/>
    <w:rsid w:val="00192A39"/>
    <w:rsid w:val="00192ADC"/>
    <w:rsid w:val="001933FF"/>
    <w:rsid w:val="00193EE7"/>
    <w:rsid w:val="001947D5"/>
    <w:rsid w:val="00194B0B"/>
    <w:rsid w:val="00194DEA"/>
    <w:rsid w:val="00195596"/>
    <w:rsid w:val="001956D4"/>
    <w:rsid w:val="00195DE7"/>
    <w:rsid w:val="001964F3"/>
    <w:rsid w:val="00196857"/>
    <w:rsid w:val="00196931"/>
    <w:rsid w:val="00196FC7"/>
    <w:rsid w:val="00197225"/>
    <w:rsid w:val="001975DC"/>
    <w:rsid w:val="001A0949"/>
    <w:rsid w:val="001A0ADE"/>
    <w:rsid w:val="001A1373"/>
    <w:rsid w:val="001A1381"/>
    <w:rsid w:val="001A164E"/>
    <w:rsid w:val="001A1DA5"/>
    <w:rsid w:val="001A2C83"/>
    <w:rsid w:val="001A3E6B"/>
    <w:rsid w:val="001A43E7"/>
    <w:rsid w:val="001A44EC"/>
    <w:rsid w:val="001A4973"/>
    <w:rsid w:val="001A4DC3"/>
    <w:rsid w:val="001A5AA1"/>
    <w:rsid w:val="001A5AC5"/>
    <w:rsid w:val="001A7625"/>
    <w:rsid w:val="001B037E"/>
    <w:rsid w:val="001B066D"/>
    <w:rsid w:val="001B0D4B"/>
    <w:rsid w:val="001B0E78"/>
    <w:rsid w:val="001B0FD8"/>
    <w:rsid w:val="001B255E"/>
    <w:rsid w:val="001B3079"/>
    <w:rsid w:val="001B30B1"/>
    <w:rsid w:val="001B361D"/>
    <w:rsid w:val="001B3DEE"/>
    <w:rsid w:val="001B4A57"/>
    <w:rsid w:val="001B594E"/>
    <w:rsid w:val="001B59C8"/>
    <w:rsid w:val="001B6A95"/>
    <w:rsid w:val="001B6EE1"/>
    <w:rsid w:val="001B6F81"/>
    <w:rsid w:val="001B7D7F"/>
    <w:rsid w:val="001C004D"/>
    <w:rsid w:val="001C0C06"/>
    <w:rsid w:val="001C0E1C"/>
    <w:rsid w:val="001C10B7"/>
    <w:rsid w:val="001C1128"/>
    <w:rsid w:val="001C12E2"/>
    <w:rsid w:val="001C1926"/>
    <w:rsid w:val="001C1E8E"/>
    <w:rsid w:val="001C23A0"/>
    <w:rsid w:val="001C2447"/>
    <w:rsid w:val="001C258B"/>
    <w:rsid w:val="001C330C"/>
    <w:rsid w:val="001C361C"/>
    <w:rsid w:val="001C3641"/>
    <w:rsid w:val="001C3AD1"/>
    <w:rsid w:val="001C3D98"/>
    <w:rsid w:val="001C43AB"/>
    <w:rsid w:val="001C4A76"/>
    <w:rsid w:val="001C50B4"/>
    <w:rsid w:val="001C55B0"/>
    <w:rsid w:val="001C5BCC"/>
    <w:rsid w:val="001C62A9"/>
    <w:rsid w:val="001C6E06"/>
    <w:rsid w:val="001C6E26"/>
    <w:rsid w:val="001D009A"/>
    <w:rsid w:val="001D2072"/>
    <w:rsid w:val="001D216E"/>
    <w:rsid w:val="001D2A96"/>
    <w:rsid w:val="001D2DF3"/>
    <w:rsid w:val="001D3E74"/>
    <w:rsid w:val="001D3EE4"/>
    <w:rsid w:val="001D441E"/>
    <w:rsid w:val="001D4454"/>
    <w:rsid w:val="001D56AD"/>
    <w:rsid w:val="001D5779"/>
    <w:rsid w:val="001D65B9"/>
    <w:rsid w:val="001D65E7"/>
    <w:rsid w:val="001D6A62"/>
    <w:rsid w:val="001D725F"/>
    <w:rsid w:val="001D7960"/>
    <w:rsid w:val="001D7BD1"/>
    <w:rsid w:val="001E066A"/>
    <w:rsid w:val="001E1AC2"/>
    <w:rsid w:val="001E1F4B"/>
    <w:rsid w:val="001E2CD9"/>
    <w:rsid w:val="001E3C2E"/>
    <w:rsid w:val="001E43C7"/>
    <w:rsid w:val="001E4443"/>
    <w:rsid w:val="001E4616"/>
    <w:rsid w:val="001E4874"/>
    <w:rsid w:val="001E4C5B"/>
    <w:rsid w:val="001E50FE"/>
    <w:rsid w:val="001E5C91"/>
    <w:rsid w:val="001E6574"/>
    <w:rsid w:val="001E6BD8"/>
    <w:rsid w:val="001E7063"/>
    <w:rsid w:val="001E76DA"/>
    <w:rsid w:val="001E7D71"/>
    <w:rsid w:val="001F00EF"/>
    <w:rsid w:val="001F0103"/>
    <w:rsid w:val="001F0117"/>
    <w:rsid w:val="001F0564"/>
    <w:rsid w:val="001F0DB8"/>
    <w:rsid w:val="001F21E5"/>
    <w:rsid w:val="001F2A28"/>
    <w:rsid w:val="001F3980"/>
    <w:rsid w:val="001F4576"/>
    <w:rsid w:val="001F47A2"/>
    <w:rsid w:val="001F4A62"/>
    <w:rsid w:val="001F5136"/>
    <w:rsid w:val="001F5206"/>
    <w:rsid w:val="001F5FD2"/>
    <w:rsid w:val="001F62EF"/>
    <w:rsid w:val="001F661E"/>
    <w:rsid w:val="001F6820"/>
    <w:rsid w:val="001F7D46"/>
    <w:rsid w:val="002012FA"/>
    <w:rsid w:val="00201FB8"/>
    <w:rsid w:val="002021BC"/>
    <w:rsid w:val="002021D7"/>
    <w:rsid w:val="002023F9"/>
    <w:rsid w:val="00202A3A"/>
    <w:rsid w:val="00204016"/>
    <w:rsid w:val="00204EA7"/>
    <w:rsid w:val="0020571F"/>
    <w:rsid w:val="00205905"/>
    <w:rsid w:val="00206302"/>
    <w:rsid w:val="002065D6"/>
    <w:rsid w:val="002065FC"/>
    <w:rsid w:val="00206A95"/>
    <w:rsid w:val="002078AB"/>
    <w:rsid w:val="00207A28"/>
    <w:rsid w:val="00207CFA"/>
    <w:rsid w:val="002103D7"/>
    <w:rsid w:val="00210B35"/>
    <w:rsid w:val="00210CE7"/>
    <w:rsid w:val="00210FFE"/>
    <w:rsid w:val="002117F8"/>
    <w:rsid w:val="00211800"/>
    <w:rsid w:val="00211C36"/>
    <w:rsid w:val="00211EC5"/>
    <w:rsid w:val="002120D6"/>
    <w:rsid w:val="002123B4"/>
    <w:rsid w:val="0021272F"/>
    <w:rsid w:val="002128EE"/>
    <w:rsid w:val="00212E79"/>
    <w:rsid w:val="00212ED0"/>
    <w:rsid w:val="00213141"/>
    <w:rsid w:val="0021356D"/>
    <w:rsid w:val="002136F1"/>
    <w:rsid w:val="00213708"/>
    <w:rsid w:val="00213E3B"/>
    <w:rsid w:val="00214107"/>
    <w:rsid w:val="002153EB"/>
    <w:rsid w:val="002158D6"/>
    <w:rsid w:val="00215C4D"/>
    <w:rsid w:val="00215EA1"/>
    <w:rsid w:val="002171CE"/>
    <w:rsid w:val="00217A68"/>
    <w:rsid w:val="00217F48"/>
    <w:rsid w:val="00217F64"/>
    <w:rsid w:val="002206C0"/>
    <w:rsid w:val="00221566"/>
    <w:rsid w:val="00221567"/>
    <w:rsid w:val="00221AE7"/>
    <w:rsid w:val="00221BE4"/>
    <w:rsid w:val="002228A8"/>
    <w:rsid w:val="0022297D"/>
    <w:rsid w:val="00222D0C"/>
    <w:rsid w:val="002235C4"/>
    <w:rsid w:val="00225014"/>
    <w:rsid w:val="002257A6"/>
    <w:rsid w:val="00225945"/>
    <w:rsid w:val="00226B43"/>
    <w:rsid w:val="00226FB8"/>
    <w:rsid w:val="002270B6"/>
    <w:rsid w:val="00227C5C"/>
    <w:rsid w:val="00231380"/>
    <w:rsid w:val="0023140F"/>
    <w:rsid w:val="00231730"/>
    <w:rsid w:val="0023272B"/>
    <w:rsid w:val="00232A7B"/>
    <w:rsid w:val="00232E12"/>
    <w:rsid w:val="002334E7"/>
    <w:rsid w:val="00233755"/>
    <w:rsid w:val="00233A42"/>
    <w:rsid w:val="00234628"/>
    <w:rsid w:val="00234784"/>
    <w:rsid w:val="002349D6"/>
    <w:rsid w:val="00234CA4"/>
    <w:rsid w:val="0023527A"/>
    <w:rsid w:val="00236139"/>
    <w:rsid w:val="0023743D"/>
    <w:rsid w:val="00237CBF"/>
    <w:rsid w:val="00237E42"/>
    <w:rsid w:val="00240052"/>
    <w:rsid w:val="002403DC"/>
    <w:rsid w:val="00240818"/>
    <w:rsid w:val="00240B32"/>
    <w:rsid w:val="00240FBD"/>
    <w:rsid w:val="00241940"/>
    <w:rsid w:val="00241AE1"/>
    <w:rsid w:val="00241F11"/>
    <w:rsid w:val="00241FCB"/>
    <w:rsid w:val="002421A2"/>
    <w:rsid w:val="00243376"/>
    <w:rsid w:val="00244113"/>
    <w:rsid w:val="00244224"/>
    <w:rsid w:val="00244A00"/>
    <w:rsid w:val="002450A3"/>
    <w:rsid w:val="0024526B"/>
    <w:rsid w:val="00245503"/>
    <w:rsid w:val="00245EE7"/>
    <w:rsid w:val="0024625C"/>
    <w:rsid w:val="002463F7"/>
    <w:rsid w:val="00246DD1"/>
    <w:rsid w:val="00246FA6"/>
    <w:rsid w:val="002475A1"/>
    <w:rsid w:val="002506D6"/>
    <w:rsid w:val="0025078B"/>
    <w:rsid w:val="00250A4F"/>
    <w:rsid w:val="00250E5B"/>
    <w:rsid w:val="00251489"/>
    <w:rsid w:val="002515E8"/>
    <w:rsid w:val="002517AD"/>
    <w:rsid w:val="00251D7A"/>
    <w:rsid w:val="00252084"/>
    <w:rsid w:val="002523BA"/>
    <w:rsid w:val="0025307E"/>
    <w:rsid w:val="00253A3F"/>
    <w:rsid w:val="00253E27"/>
    <w:rsid w:val="00254C03"/>
    <w:rsid w:val="00254C7F"/>
    <w:rsid w:val="00254E32"/>
    <w:rsid w:val="00255827"/>
    <w:rsid w:val="00255D56"/>
    <w:rsid w:val="00255E6D"/>
    <w:rsid w:val="002563A0"/>
    <w:rsid w:val="0025655E"/>
    <w:rsid w:val="00256658"/>
    <w:rsid w:val="00256F3A"/>
    <w:rsid w:val="0025727B"/>
    <w:rsid w:val="002573FD"/>
    <w:rsid w:val="00257550"/>
    <w:rsid w:val="0025763E"/>
    <w:rsid w:val="00260358"/>
    <w:rsid w:val="00260771"/>
    <w:rsid w:val="00260E2F"/>
    <w:rsid w:val="00261134"/>
    <w:rsid w:val="0026131F"/>
    <w:rsid w:val="00261555"/>
    <w:rsid w:val="00261651"/>
    <w:rsid w:val="0026227A"/>
    <w:rsid w:val="0026230C"/>
    <w:rsid w:val="00262341"/>
    <w:rsid w:val="002624BC"/>
    <w:rsid w:val="00262536"/>
    <w:rsid w:val="00262615"/>
    <w:rsid w:val="00262D08"/>
    <w:rsid w:val="00263A08"/>
    <w:rsid w:val="00264416"/>
    <w:rsid w:val="0026476F"/>
    <w:rsid w:val="00264C82"/>
    <w:rsid w:val="00265533"/>
    <w:rsid w:val="0026585F"/>
    <w:rsid w:val="0026641B"/>
    <w:rsid w:val="002666D4"/>
    <w:rsid w:val="002666DE"/>
    <w:rsid w:val="00266AEF"/>
    <w:rsid w:val="00266BD3"/>
    <w:rsid w:val="00267167"/>
    <w:rsid w:val="00270780"/>
    <w:rsid w:val="00270BD4"/>
    <w:rsid w:val="00270E87"/>
    <w:rsid w:val="00270EFA"/>
    <w:rsid w:val="00271B8A"/>
    <w:rsid w:val="00271DFD"/>
    <w:rsid w:val="00271EC8"/>
    <w:rsid w:val="002720C6"/>
    <w:rsid w:val="00272851"/>
    <w:rsid w:val="00272A30"/>
    <w:rsid w:val="00273006"/>
    <w:rsid w:val="002731EB"/>
    <w:rsid w:val="0027329A"/>
    <w:rsid w:val="00273753"/>
    <w:rsid w:val="00274E45"/>
    <w:rsid w:val="002757B8"/>
    <w:rsid w:val="00275FD4"/>
    <w:rsid w:val="00277914"/>
    <w:rsid w:val="00277F6A"/>
    <w:rsid w:val="002803F7"/>
    <w:rsid w:val="00280BE1"/>
    <w:rsid w:val="00281872"/>
    <w:rsid w:val="00281E13"/>
    <w:rsid w:val="00282721"/>
    <w:rsid w:val="00282911"/>
    <w:rsid w:val="002830F0"/>
    <w:rsid w:val="00283675"/>
    <w:rsid w:val="00284615"/>
    <w:rsid w:val="0028499D"/>
    <w:rsid w:val="00284E02"/>
    <w:rsid w:val="002857C1"/>
    <w:rsid w:val="00285F35"/>
    <w:rsid w:val="00286490"/>
    <w:rsid w:val="00287F96"/>
    <w:rsid w:val="0029015B"/>
    <w:rsid w:val="0029051A"/>
    <w:rsid w:val="002905ED"/>
    <w:rsid w:val="00290769"/>
    <w:rsid w:val="00290827"/>
    <w:rsid w:val="00290A17"/>
    <w:rsid w:val="00290BB3"/>
    <w:rsid w:val="0029131C"/>
    <w:rsid w:val="00291528"/>
    <w:rsid w:val="00291FB8"/>
    <w:rsid w:val="00292A96"/>
    <w:rsid w:val="00292E44"/>
    <w:rsid w:val="00292E8D"/>
    <w:rsid w:val="00293047"/>
    <w:rsid w:val="0029318B"/>
    <w:rsid w:val="0029342A"/>
    <w:rsid w:val="0029368C"/>
    <w:rsid w:val="00293967"/>
    <w:rsid w:val="00293B30"/>
    <w:rsid w:val="002943CD"/>
    <w:rsid w:val="002949B8"/>
    <w:rsid w:val="002953E3"/>
    <w:rsid w:val="00295748"/>
    <w:rsid w:val="00295B9E"/>
    <w:rsid w:val="00295DC7"/>
    <w:rsid w:val="00296451"/>
    <w:rsid w:val="0029660C"/>
    <w:rsid w:val="00296D6B"/>
    <w:rsid w:val="00297424"/>
    <w:rsid w:val="00297B7A"/>
    <w:rsid w:val="00297F5F"/>
    <w:rsid w:val="002A0441"/>
    <w:rsid w:val="002A04D5"/>
    <w:rsid w:val="002A07AC"/>
    <w:rsid w:val="002A2342"/>
    <w:rsid w:val="002A2CE2"/>
    <w:rsid w:val="002A33F9"/>
    <w:rsid w:val="002A3D6A"/>
    <w:rsid w:val="002A3FC9"/>
    <w:rsid w:val="002A4577"/>
    <w:rsid w:val="002A47C7"/>
    <w:rsid w:val="002A5461"/>
    <w:rsid w:val="002A5740"/>
    <w:rsid w:val="002A5A32"/>
    <w:rsid w:val="002A5AFE"/>
    <w:rsid w:val="002A6E74"/>
    <w:rsid w:val="002A71DC"/>
    <w:rsid w:val="002A793B"/>
    <w:rsid w:val="002A7B66"/>
    <w:rsid w:val="002B2663"/>
    <w:rsid w:val="002B2F44"/>
    <w:rsid w:val="002B3211"/>
    <w:rsid w:val="002B43CA"/>
    <w:rsid w:val="002B44D0"/>
    <w:rsid w:val="002B492B"/>
    <w:rsid w:val="002B4DE1"/>
    <w:rsid w:val="002B5EA6"/>
    <w:rsid w:val="002B704F"/>
    <w:rsid w:val="002B7068"/>
    <w:rsid w:val="002B7B18"/>
    <w:rsid w:val="002C00BF"/>
    <w:rsid w:val="002C07F9"/>
    <w:rsid w:val="002C1406"/>
    <w:rsid w:val="002C18CB"/>
    <w:rsid w:val="002C1A31"/>
    <w:rsid w:val="002C2200"/>
    <w:rsid w:val="002C221C"/>
    <w:rsid w:val="002C2DC3"/>
    <w:rsid w:val="002C3AC7"/>
    <w:rsid w:val="002C3D54"/>
    <w:rsid w:val="002C4349"/>
    <w:rsid w:val="002C4818"/>
    <w:rsid w:val="002C5E2B"/>
    <w:rsid w:val="002C7022"/>
    <w:rsid w:val="002D1380"/>
    <w:rsid w:val="002D1544"/>
    <w:rsid w:val="002D19AA"/>
    <w:rsid w:val="002D1BC0"/>
    <w:rsid w:val="002D1EDB"/>
    <w:rsid w:val="002D2CDE"/>
    <w:rsid w:val="002D2F0E"/>
    <w:rsid w:val="002D309F"/>
    <w:rsid w:val="002D3FB3"/>
    <w:rsid w:val="002D492F"/>
    <w:rsid w:val="002D50F3"/>
    <w:rsid w:val="002D5192"/>
    <w:rsid w:val="002D64DA"/>
    <w:rsid w:val="002D6CE6"/>
    <w:rsid w:val="002D762D"/>
    <w:rsid w:val="002D7A0F"/>
    <w:rsid w:val="002D7E56"/>
    <w:rsid w:val="002D7EC4"/>
    <w:rsid w:val="002E0C2C"/>
    <w:rsid w:val="002E1389"/>
    <w:rsid w:val="002E1719"/>
    <w:rsid w:val="002E255A"/>
    <w:rsid w:val="002E2B97"/>
    <w:rsid w:val="002E3AF5"/>
    <w:rsid w:val="002E3CF7"/>
    <w:rsid w:val="002E4C76"/>
    <w:rsid w:val="002E5218"/>
    <w:rsid w:val="002E52E4"/>
    <w:rsid w:val="002E5C65"/>
    <w:rsid w:val="002E5DA0"/>
    <w:rsid w:val="002E65BE"/>
    <w:rsid w:val="002E6837"/>
    <w:rsid w:val="002F0935"/>
    <w:rsid w:val="002F1D62"/>
    <w:rsid w:val="002F2CB8"/>
    <w:rsid w:val="002F4162"/>
    <w:rsid w:val="002F416D"/>
    <w:rsid w:val="002F4F56"/>
    <w:rsid w:val="002F5488"/>
    <w:rsid w:val="002F54E3"/>
    <w:rsid w:val="002F560C"/>
    <w:rsid w:val="002F587E"/>
    <w:rsid w:val="002F5AD3"/>
    <w:rsid w:val="002F5EAC"/>
    <w:rsid w:val="002F5F0A"/>
    <w:rsid w:val="002F6549"/>
    <w:rsid w:val="002F6580"/>
    <w:rsid w:val="002F7810"/>
    <w:rsid w:val="002F7B77"/>
    <w:rsid w:val="002F7DBB"/>
    <w:rsid w:val="00300615"/>
    <w:rsid w:val="003008D7"/>
    <w:rsid w:val="00301DEB"/>
    <w:rsid w:val="00301F90"/>
    <w:rsid w:val="00303426"/>
    <w:rsid w:val="00303673"/>
    <w:rsid w:val="00303CEC"/>
    <w:rsid w:val="00304170"/>
    <w:rsid w:val="00304AA9"/>
    <w:rsid w:val="0030569E"/>
    <w:rsid w:val="003056CF"/>
    <w:rsid w:val="00305F6B"/>
    <w:rsid w:val="003062FA"/>
    <w:rsid w:val="00306321"/>
    <w:rsid w:val="00306DCD"/>
    <w:rsid w:val="00307222"/>
    <w:rsid w:val="0030760E"/>
    <w:rsid w:val="0030769B"/>
    <w:rsid w:val="00307C53"/>
    <w:rsid w:val="003110D4"/>
    <w:rsid w:val="00311A29"/>
    <w:rsid w:val="00312B96"/>
    <w:rsid w:val="00312C83"/>
    <w:rsid w:val="00312D0F"/>
    <w:rsid w:val="00313609"/>
    <w:rsid w:val="0031410E"/>
    <w:rsid w:val="00314333"/>
    <w:rsid w:val="00315025"/>
    <w:rsid w:val="00315E70"/>
    <w:rsid w:val="00316630"/>
    <w:rsid w:val="00316783"/>
    <w:rsid w:val="00316B82"/>
    <w:rsid w:val="00316C49"/>
    <w:rsid w:val="0031732C"/>
    <w:rsid w:val="00317847"/>
    <w:rsid w:val="00317DD1"/>
    <w:rsid w:val="003207F7"/>
    <w:rsid w:val="00320AE2"/>
    <w:rsid w:val="003210A4"/>
    <w:rsid w:val="00322253"/>
    <w:rsid w:val="00322E69"/>
    <w:rsid w:val="00322ED0"/>
    <w:rsid w:val="0032363D"/>
    <w:rsid w:val="003238DE"/>
    <w:rsid w:val="003249BE"/>
    <w:rsid w:val="00324E17"/>
    <w:rsid w:val="00324F55"/>
    <w:rsid w:val="0032524C"/>
    <w:rsid w:val="00325823"/>
    <w:rsid w:val="00325C82"/>
    <w:rsid w:val="00325D4A"/>
    <w:rsid w:val="0032618D"/>
    <w:rsid w:val="00326D7D"/>
    <w:rsid w:val="0032761F"/>
    <w:rsid w:val="00327BA5"/>
    <w:rsid w:val="00332B49"/>
    <w:rsid w:val="00332B74"/>
    <w:rsid w:val="0033305F"/>
    <w:rsid w:val="00333AC1"/>
    <w:rsid w:val="00334EB9"/>
    <w:rsid w:val="003356B1"/>
    <w:rsid w:val="00335D59"/>
    <w:rsid w:val="00335EA2"/>
    <w:rsid w:val="00335ECA"/>
    <w:rsid w:val="003363B2"/>
    <w:rsid w:val="003363BE"/>
    <w:rsid w:val="003366AB"/>
    <w:rsid w:val="00336E88"/>
    <w:rsid w:val="00337541"/>
    <w:rsid w:val="00337C33"/>
    <w:rsid w:val="003407B4"/>
    <w:rsid w:val="003407F2"/>
    <w:rsid w:val="00340E09"/>
    <w:rsid w:val="00341692"/>
    <w:rsid w:val="00342610"/>
    <w:rsid w:val="00342DD9"/>
    <w:rsid w:val="003441A8"/>
    <w:rsid w:val="0034431B"/>
    <w:rsid w:val="003449B2"/>
    <w:rsid w:val="00344A4D"/>
    <w:rsid w:val="00344F70"/>
    <w:rsid w:val="00346BCA"/>
    <w:rsid w:val="0034715C"/>
    <w:rsid w:val="003475AE"/>
    <w:rsid w:val="003511D6"/>
    <w:rsid w:val="00352277"/>
    <w:rsid w:val="00352881"/>
    <w:rsid w:val="003530DB"/>
    <w:rsid w:val="003535E3"/>
    <w:rsid w:val="00353889"/>
    <w:rsid w:val="003538D5"/>
    <w:rsid w:val="00354B40"/>
    <w:rsid w:val="00355201"/>
    <w:rsid w:val="00356CCF"/>
    <w:rsid w:val="00357090"/>
    <w:rsid w:val="00357535"/>
    <w:rsid w:val="00357562"/>
    <w:rsid w:val="003579CF"/>
    <w:rsid w:val="0036062A"/>
    <w:rsid w:val="0036084F"/>
    <w:rsid w:val="00361BD2"/>
    <w:rsid w:val="00361F91"/>
    <w:rsid w:val="00362279"/>
    <w:rsid w:val="00362356"/>
    <w:rsid w:val="003632A1"/>
    <w:rsid w:val="003638E5"/>
    <w:rsid w:val="003639A4"/>
    <w:rsid w:val="00363BA9"/>
    <w:rsid w:val="0036410F"/>
    <w:rsid w:val="00364148"/>
    <w:rsid w:val="00364DE2"/>
    <w:rsid w:val="00365193"/>
    <w:rsid w:val="00365465"/>
    <w:rsid w:val="0036561B"/>
    <w:rsid w:val="00366EE6"/>
    <w:rsid w:val="003677B8"/>
    <w:rsid w:val="00367E9F"/>
    <w:rsid w:val="003703DD"/>
    <w:rsid w:val="00370C02"/>
    <w:rsid w:val="00370D43"/>
    <w:rsid w:val="00370DDB"/>
    <w:rsid w:val="00371D45"/>
    <w:rsid w:val="0037216E"/>
    <w:rsid w:val="00373EB6"/>
    <w:rsid w:val="00373EEC"/>
    <w:rsid w:val="0037476A"/>
    <w:rsid w:val="0037508C"/>
    <w:rsid w:val="003755D4"/>
    <w:rsid w:val="00375CA1"/>
    <w:rsid w:val="00375E43"/>
    <w:rsid w:val="0037607B"/>
    <w:rsid w:val="003763CF"/>
    <w:rsid w:val="00376DA4"/>
    <w:rsid w:val="003773B2"/>
    <w:rsid w:val="0038000A"/>
    <w:rsid w:val="00380136"/>
    <w:rsid w:val="003805AE"/>
    <w:rsid w:val="00380A3E"/>
    <w:rsid w:val="00380E88"/>
    <w:rsid w:val="00380F21"/>
    <w:rsid w:val="0038151D"/>
    <w:rsid w:val="00381B86"/>
    <w:rsid w:val="00381D64"/>
    <w:rsid w:val="00382454"/>
    <w:rsid w:val="00382C8F"/>
    <w:rsid w:val="0038340E"/>
    <w:rsid w:val="003834AF"/>
    <w:rsid w:val="003835DD"/>
    <w:rsid w:val="00383D3D"/>
    <w:rsid w:val="00384A8F"/>
    <w:rsid w:val="00385AC2"/>
    <w:rsid w:val="00385EA1"/>
    <w:rsid w:val="00385F36"/>
    <w:rsid w:val="00386558"/>
    <w:rsid w:val="0038778E"/>
    <w:rsid w:val="00387BD5"/>
    <w:rsid w:val="00387E1A"/>
    <w:rsid w:val="0039027A"/>
    <w:rsid w:val="00390CDB"/>
    <w:rsid w:val="003915E3"/>
    <w:rsid w:val="00391BDD"/>
    <w:rsid w:val="00392E68"/>
    <w:rsid w:val="00393B4D"/>
    <w:rsid w:val="00393F98"/>
    <w:rsid w:val="0039400B"/>
    <w:rsid w:val="00394573"/>
    <w:rsid w:val="00394DC5"/>
    <w:rsid w:val="00395FD8"/>
    <w:rsid w:val="0039718A"/>
    <w:rsid w:val="003A0478"/>
    <w:rsid w:val="003A0F13"/>
    <w:rsid w:val="003A2102"/>
    <w:rsid w:val="003A23FF"/>
    <w:rsid w:val="003A30B9"/>
    <w:rsid w:val="003A427A"/>
    <w:rsid w:val="003A45EB"/>
    <w:rsid w:val="003A58B8"/>
    <w:rsid w:val="003A5A16"/>
    <w:rsid w:val="003A5DE4"/>
    <w:rsid w:val="003A6834"/>
    <w:rsid w:val="003A684D"/>
    <w:rsid w:val="003A68F3"/>
    <w:rsid w:val="003A7146"/>
    <w:rsid w:val="003A7F1B"/>
    <w:rsid w:val="003B079E"/>
    <w:rsid w:val="003B1837"/>
    <w:rsid w:val="003B1CEC"/>
    <w:rsid w:val="003B22F8"/>
    <w:rsid w:val="003B2572"/>
    <w:rsid w:val="003B2688"/>
    <w:rsid w:val="003B2A5D"/>
    <w:rsid w:val="003B2F4C"/>
    <w:rsid w:val="003B3124"/>
    <w:rsid w:val="003B48A6"/>
    <w:rsid w:val="003B58B3"/>
    <w:rsid w:val="003B5A69"/>
    <w:rsid w:val="003B5BC9"/>
    <w:rsid w:val="003B6465"/>
    <w:rsid w:val="003B7008"/>
    <w:rsid w:val="003B78A9"/>
    <w:rsid w:val="003C0022"/>
    <w:rsid w:val="003C06BB"/>
    <w:rsid w:val="003C06D5"/>
    <w:rsid w:val="003C0EE6"/>
    <w:rsid w:val="003C19E8"/>
    <w:rsid w:val="003C1F05"/>
    <w:rsid w:val="003C2202"/>
    <w:rsid w:val="003C26C1"/>
    <w:rsid w:val="003C2F5F"/>
    <w:rsid w:val="003C2FD9"/>
    <w:rsid w:val="003C5BDA"/>
    <w:rsid w:val="003C5D67"/>
    <w:rsid w:val="003C6815"/>
    <w:rsid w:val="003C6ED0"/>
    <w:rsid w:val="003C70BA"/>
    <w:rsid w:val="003C75C9"/>
    <w:rsid w:val="003C7C2F"/>
    <w:rsid w:val="003D0313"/>
    <w:rsid w:val="003D033F"/>
    <w:rsid w:val="003D0A85"/>
    <w:rsid w:val="003D1322"/>
    <w:rsid w:val="003D1413"/>
    <w:rsid w:val="003D175D"/>
    <w:rsid w:val="003D1B02"/>
    <w:rsid w:val="003D1B35"/>
    <w:rsid w:val="003D1EC6"/>
    <w:rsid w:val="003D39C6"/>
    <w:rsid w:val="003D3B26"/>
    <w:rsid w:val="003D3B31"/>
    <w:rsid w:val="003D476F"/>
    <w:rsid w:val="003D4BDA"/>
    <w:rsid w:val="003D4DC0"/>
    <w:rsid w:val="003D5BC8"/>
    <w:rsid w:val="003D5F7B"/>
    <w:rsid w:val="003D710A"/>
    <w:rsid w:val="003E094C"/>
    <w:rsid w:val="003E0B8B"/>
    <w:rsid w:val="003E0B95"/>
    <w:rsid w:val="003E19AE"/>
    <w:rsid w:val="003E1A63"/>
    <w:rsid w:val="003E20E3"/>
    <w:rsid w:val="003E2138"/>
    <w:rsid w:val="003E2320"/>
    <w:rsid w:val="003E2C87"/>
    <w:rsid w:val="003E32E2"/>
    <w:rsid w:val="003E37BF"/>
    <w:rsid w:val="003E4363"/>
    <w:rsid w:val="003E44DC"/>
    <w:rsid w:val="003E4FCE"/>
    <w:rsid w:val="003E600E"/>
    <w:rsid w:val="003E6D67"/>
    <w:rsid w:val="003E6D8E"/>
    <w:rsid w:val="003F0036"/>
    <w:rsid w:val="003F0466"/>
    <w:rsid w:val="003F1167"/>
    <w:rsid w:val="003F1518"/>
    <w:rsid w:val="003F1A7E"/>
    <w:rsid w:val="003F2222"/>
    <w:rsid w:val="003F23BD"/>
    <w:rsid w:val="003F2CA6"/>
    <w:rsid w:val="003F2CA7"/>
    <w:rsid w:val="003F2F51"/>
    <w:rsid w:val="003F3C4A"/>
    <w:rsid w:val="003F48DF"/>
    <w:rsid w:val="003F4A17"/>
    <w:rsid w:val="003F53C2"/>
    <w:rsid w:val="003F5F26"/>
    <w:rsid w:val="003F6520"/>
    <w:rsid w:val="003F6781"/>
    <w:rsid w:val="003F6843"/>
    <w:rsid w:val="003F69EA"/>
    <w:rsid w:val="003F6A6E"/>
    <w:rsid w:val="003F6AC5"/>
    <w:rsid w:val="003F6F75"/>
    <w:rsid w:val="003F77ED"/>
    <w:rsid w:val="003F7B8A"/>
    <w:rsid w:val="003F7D09"/>
    <w:rsid w:val="0040095F"/>
    <w:rsid w:val="004009C9"/>
    <w:rsid w:val="0040152B"/>
    <w:rsid w:val="004017DB"/>
    <w:rsid w:val="00402480"/>
    <w:rsid w:val="00402ACF"/>
    <w:rsid w:val="00403028"/>
    <w:rsid w:val="004034A4"/>
    <w:rsid w:val="004036F8"/>
    <w:rsid w:val="0040421B"/>
    <w:rsid w:val="00404EE8"/>
    <w:rsid w:val="00405E7B"/>
    <w:rsid w:val="0040600A"/>
    <w:rsid w:val="00406643"/>
    <w:rsid w:val="00406F7C"/>
    <w:rsid w:val="00407373"/>
    <w:rsid w:val="004104AD"/>
    <w:rsid w:val="004104D3"/>
    <w:rsid w:val="00410720"/>
    <w:rsid w:val="00410B7E"/>
    <w:rsid w:val="00411190"/>
    <w:rsid w:val="004112FF"/>
    <w:rsid w:val="00412251"/>
    <w:rsid w:val="00412420"/>
    <w:rsid w:val="00412696"/>
    <w:rsid w:val="00412E3C"/>
    <w:rsid w:val="0041419C"/>
    <w:rsid w:val="00414558"/>
    <w:rsid w:val="004146EB"/>
    <w:rsid w:val="004154DD"/>
    <w:rsid w:val="00415F8D"/>
    <w:rsid w:val="00416422"/>
    <w:rsid w:val="00416CF4"/>
    <w:rsid w:val="00417D76"/>
    <w:rsid w:val="00417ED0"/>
    <w:rsid w:val="004202B9"/>
    <w:rsid w:val="004202C0"/>
    <w:rsid w:val="004214E9"/>
    <w:rsid w:val="0042175B"/>
    <w:rsid w:val="0042199E"/>
    <w:rsid w:val="00421BA8"/>
    <w:rsid w:val="00422875"/>
    <w:rsid w:val="00422D0F"/>
    <w:rsid w:val="00422F1C"/>
    <w:rsid w:val="00423573"/>
    <w:rsid w:val="00423D4A"/>
    <w:rsid w:val="00424AE7"/>
    <w:rsid w:val="00426310"/>
    <w:rsid w:val="00426D58"/>
    <w:rsid w:val="00427056"/>
    <w:rsid w:val="00427185"/>
    <w:rsid w:val="00427277"/>
    <w:rsid w:val="00427665"/>
    <w:rsid w:val="00427A2D"/>
    <w:rsid w:val="004304F4"/>
    <w:rsid w:val="004318EE"/>
    <w:rsid w:val="0043215C"/>
    <w:rsid w:val="00432938"/>
    <w:rsid w:val="004329B3"/>
    <w:rsid w:val="00432C29"/>
    <w:rsid w:val="00433259"/>
    <w:rsid w:val="00433427"/>
    <w:rsid w:val="004334FA"/>
    <w:rsid w:val="00434CFE"/>
    <w:rsid w:val="0043547C"/>
    <w:rsid w:val="00436126"/>
    <w:rsid w:val="0043642A"/>
    <w:rsid w:val="00436ED6"/>
    <w:rsid w:val="0043764C"/>
    <w:rsid w:val="00437941"/>
    <w:rsid w:val="00437A8B"/>
    <w:rsid w:val="00440091"/>
    <w:rsid w:val="004404FE"/>
    <w:rsid w:val="004407B3"/>
    <w:rsid w:val="00441199"/>
    <w:rsid w:val="00442193"/>
    <w:rsid w:val="00442649"/>
    <w:rsid w:val="004426F8"/>
    <w:rsid w:val="0044270B"/>
    <w:rsid w:val="00442B2E"/>
    <w:rsid w:val="00442F16"/>
    <w:rsid w:val="00443062"/>
    <w:rsid w:val="004435F5"/>
    <w:rsid w:val="004448C4"/>
    <w:rsid w:val="00445160"/>
    <w:rsid w:val="00447173"/>
    <w:rsid w:val="004500B9"/>
    <w:rsid w:val="00450234"/>
    <w:rsid w:val="00450750"/>
    <w:rsid w:val="00451163"/>
    <w:rsid w:val="0045170D"/>
    <w:rsid w:val="00451710"/>
    <w:rsid w:val="0045173D"/>
    <w:rsid w:val="00451A1D"/>
    <w:rsid w:val="00451B19"/>
    <w:rsid w:val="00451C2B"/>
    <w:rsid w:val="00452340"/>
    <w:rsid w:val="00452884"/>
    <w:rsid w:val="00454010"/>
    <w:rsid w:val="00454420"/>
    <w:rsid w:val="004544E1"/>
    <w:rsid w:val="00454DFA"/>
    <w:rsid w:val="00455157"/>
    <w:rsid w:val="00455672"/>
    <w:rsid w:val="004559A1"/>
    <w:rsid w:val="00455B04"/>
    <w:rsid w:val="00455FA7"/>
    <w:rsid w:val="00456084"/>
    <w:rsid w:val="00456258"/>
    <w:rsid w:val="00456CBC"/>
    <w:rsid w:val="00456DAF"/>
    <w:rsid w:val="00456E8F"/>
    <w:rsid w:val="00457C7A"/>
    <w:rsid w:val="00457F55"/>
    <w:rsid w:val="00460294"/>
    <w:rsid w:val="0046153E"/>
    <w:rsid w:val="0046164E"/>
    <w:rsid w:val="00461BC3"/>
    <w:rsid w:val="00461DA5"/>
    <w:rsid w:val="00461E62"/>
    <w:rsid w:val="00463989"/>
    <w:rsid w:val="00463A9F"/>
    <w:rsid w:val="00463D88"/>
    <w:rsid w:val="00464B43"/>
    <w:rsid w:val="00464C2A"/>
    <w:rsid w:val="00464FDA"/>
    <w:rsid w:val="00465A28"/>
    <w:rsid w:val="00466024"/>
    <w:rsid w:val="004660EF"/>
    <w:rsid w:val="00466F7F"/>
    <w:rsid w:val="004701EE"/>
    <w:rsid w:val="00471943"/>
    <w:rsid w:val="00471D1C"/>
    <w:rsid w:val="00472972"/>
    <w:rsid w:val="004729AF"/>
    <w:rsid w:val="00472D1C"/>
    <w:rsid w:val="004735C2"/>
    <w:rsid w:val="00474759"/>
    <w:rsid w:val="004748AB"/>
    <w:rsid w:val="00474A07"/>
    <w:rsid w:val="00475DE2"/>
    <w:rsid w:val="00476309"/>
    <w:rsid w:val="004770C8"/>
    <w:rsid w:val="00477592"/>
    <w:rsid w:val="00477640"/>
    <w:rsid w:val="00480767"/>
    <w:rsid w:val="00480C64"/>
    <w:rsid w:val="004812C8"/>
    <w:rsid w:val="00481C21"/>
    <w:rsid w:val="00481C7E"/>
    <w:rsid w:val="00481EE5"/>
    <w:rsid w:val="00481F6B"/>
    <w:rsid w:val="00481F80"/>
    <w:rsid w:val="004822D5"/>
    <w:rsid w:val="00482710"/>
    <w:rsid w:val="00482D1C"/>
    <w:rsid w:val="0048306B"/>
    <w:rsid w:val="0048446E"/>
    <w:rsid w:val="00484C5E"/>
    <w:rsid w:val="0048563B"/>
    <w:rsid w:val="004856A3"/>
    <w:rsid w:val="00485AC8"/>
    <w:rsid w:val="0048615C"/>
    <w:rsid w:val="0048627A"/>
    <w:rsid w:val="004864EA"/>
    <w:rsid w:val="00486608"/>
    <w:rsid w:val="00486FA5"/>
    <w:rsid w:val="00490387"/>
    <w:rsid w:val="00490706"/>
    <w:rsid w:val="0049098B"/>
    <w:rsid w:val="00491082"/>
    <w:rsid w:val="0049127B"/>
    <w:rsid w:val="00491305"/>
    <w:rsid w:val="00491614"/>
    <w:rsid w:val="004916DE"/>
    <w:rsid w:val="00491A29"/>
    <w:rsid w:val="00491A45"/>
    <w:rsid w:val="00491B71"/>
    <w:rsid w:val="00491F83"/>
    <w:rsid w:val="00491FB0"/>
    <w:rsid w:val="00492145"/>
    <w:rsid w:val="00492632"/>
    <w:rsid w:val="0049321D"/>
    <w:rsid w:val="004932BE"/>
    <w:rsid w:val="00494316"/>
    <w:rsid w:val="00495449"/>
    <w:rsid w:val="004958A9"/>
    <w:rsid w:val="00495D3F"/>
    <w:rsid w:val="00496A0A"/>
    <w:rsid w:val="004A0C5F"/>
    <w:rsid w:val="004A11A2"/>
    <w:rsid w:val="004A14AD"/>
    <w:rsid w:val="004A28E0"/>
    <w:rsid w:val="004A33B3"/>
    <w:rsid w:val="004A3480"/>
    <w:rsid w:val="004A360F"/>
    <w:rsid w:val="004A37C6"/>
    <w:rsid w:val="004A38C1"/>
    <w:rsid w:val="004A3E8F"/>
    <w:rsid w:val="004A3F3C"/>
    <w:rsid w:val="004A4036"/>
    <w:rsid w:val="004A4660"/>
    <w:rsid w:val="004A57E3"/>
    <w:rsid w:val="004A5E39"/>
    <w:rsid w:val="004A5FED"/>
    <w:rsid w:val="004A6475"/>
    <w:rsid w:val="004A6620"/>
    <w:rsid w:val="004A6B8A"/>
    <w:rsid w:val="004A71DA"/>
    <w:rsid w:val="004A73B3"/>
    <w:rsid w:val="004A7B28"/>
    <w:rsid w:val="004A7E89"/>
    <w:rsid w:val="004B070E"/>
    <w:rsid w:val="004B15FB"/>
    <w:rsid w:val="004B1AB7"/>
    <w:rsid w:val="004B22A0"/>
    <w:rsid w:val="004B2469"/>
    <w:rsid w:val="004B2AE7"/>
    <w:rsid w:val="004B2C52"/>
    <w:rsid w:val="004B3E5B"/>
    <w:rsid w:val="004B43E8"/>
    <w:rsid w:val="004B50FC"/>
    <w:rsid w:val="004B52E2"/>
    <w:rsid w:val="004B5359"/>
    <w:rsid w:val="004B7D06"/>
    <w:rsid w:val="004C00FD"/>
    <w:rsid w:val="004C017E"/>
    <w:rsid w:val="004C03F7"/>
    <w:rsid w:val="004C2342"/>
    <w:rsid w:val="004C2528"/>
    <w:rsid w:val="004C25FC"/>
    <w:rsid w:val="004C2C1F"/>
    <w:rsid w:val="004C316F"/>
    <w:rsid w:val="004C3729"/>
    <w:rsid w:val="004C5A0A"/>
    <w:rsid w:val="004C6784"/>
    <w:rsid w:val="004C6DB7"/>
    <w:rsid w:val="004C74C0"/>
    <w:rsid w:val="004C79F5"/>
    <w:rsid w:val="004C7B76"/>
    <w:rsid w:val="004D01E5"/>
    <w:rsid w:val="004D08C3"/>
    <w:rsid w:val="004D100E"/>
    <w:rsid w:val="004D3240"/>
    <w:rsid w:val="004D3A2F"/>
    <w:rsid w:val="004D3FC3"/>
    <w:rsid w:val="004D3FFF"/>
    <w:rsid w:val="004D4376"/>
    <w:rsid w:val="004D49C5"/>
    <w:rsid w:val="004D4A37"/>
    <w:rsid w:val="004D64CA"/>
    <w:rsid w:val="004D67BF"/>
    <w:rsid w:val="004D6A2F"/>
    <w:rsid w:val="004D6FA0"/>
    <w:rsid w:val="004D7029"/>
    <w:rsid w:val="004D7AC1"/>
    <w:rsid w:val="004E067E"/>
    <w:rsid w:val="004E0A61"/>
    <w:rsid w:val="004E0A78"/>
    <w:rsid w:val="004E0BBC"/>
    <w:rsid w:val="004E0F21"/>
    <w:rsid w:val="004E12AB"/>
    <w:rsid w:val="004E1E5E"/>
    <w:rsid w:val="004E28E3"/>
    <w:rsid w:val="004E371A"/>
    <w:rsid w:val="004E3879"/>
    <w:rsid w:val="004E3898"/>
    <w:rsid w:val="004E3961"/>
    <w:rsid w:val="004E4863"/>
    <w:rsid w:val="004E4E99"/>
    <w:rsid w:val="004E4FB9"/>
    <w:rsid w:val="004E5E58"/>
    <w:rsid w:val="004E6187"/>
    <w:rsid w:val="004E69C6"/>
    <w:rsid w:val="004E722D"/>
    <w:rsid w:val="004E733E"/>
    <w:rsid w:val="004E7645"/>
    <w:rsid w:val="004F0085"/>
    <w:rsid w:val="004F02B1"/>
    <w:rsid w:val="004F0504"/>
    <w:rsid w:val="004F117D"/>
    <w:rsid w:val="004F1772"/>
    <w:rsid w:val="004F19DE"/>
    <w:rsid w:val="004F2013"/>
    <w:rsid w:val="004F2020"/>
    <w:rsid w:val="004F2650"/>
    <w:rsid w:val="004F272B"/>
    <w:rsid w:val="004F31F7"/>
    <w:rsid w:val="004F3224"/>
    <w:rsid w:val="004F3398"/>
    <w:rsid w:val="004F358C"/>
    <w:rsid w:val="004F3B88"/>
    <w:rsid w:val="004F3D26"/>
    <w:rsid w:val="004F44CB"/>
    <w:rsid w:val="004F4706"/>
    <w:rsid w:val="004F4F89"/>
    <w:rsid w:val="004F514B"/>
    <w:rsid w:val="004F564A"/>
    <w:rsid w:val="004F5BA8"/>
    <w:rsid w:val="004F6696"/>
    <w:rsid w:val="004F6763"/>
    <w:rsid w:val="004F6B31"/>
    <w:rsid w:val="004F7580"/>
    <w:rsid w:val="005007FF"/>
    <w:rsid w:val="00502358"/>
    <w:rsid w:val="00502483"/>
    <w:rsid w:val="00502F0E"/>
    <w:rsid w:val="00503111"/>
    <w:rsid w:val="005034C2"/>
    <w:rsid w:val="005036B6"/>
    <w:rsid w:val="005043B1"/>
    <w:rsid w:val="00504DD1"/>
    <w:rsid w:val="00506AA2"/>
    <w:rsid w:val="00507AEE"/>
    <w:rsid w:val="00507DAE"/>
    <w:rsid w:val="005102E0"/>
    <w:rsid w:val="0051077D"/>
    <w:rsid w:val="005108AF"/>
    <w:rsid w:val="005109A5"/>
    <w:rsid w:val="00511864"/>
    <w:rsid w:val="00511882"/>
    <w:rsid w:val="005118FC"/>
    <w:rsid w:val="00511D98"/>
    <w:rsid w:val="00512914"/>
    <w:rsid w:val="005135B5"/>
    <w:rsid w:val="00513A49"/>
    <w:rsid w:val="00513D1B"/>
    <w:rsid w:val="00513E3E"/>
    <w:rsid w:val="005146AB"/>
    <w:rsid w:val="00514A99"/>
    <w:rsid w:val="00514B9F"/>
    <w:rsid w:val="00515AD5"/>
    <w:rsid w:val="005162CD"/>
    <w:rsid w:val="00516CB2"/>
    <w:rsid w:val="005172D0"/>
    <w:rsid w:val="00517DF8"/>
    <w:rsid w:val="005204E4"/>
    <w:rsid w:val="00521795"/>
    <w:rsid w:val="00521BD2"/>
    <w:rsid w:val="0052221D"/>
    <w:rsid w:val="005230AA"/>
    <w:rsid w:val="005234B6"/>
    <w:rsid w:val="005236C4"/>
    <w:rsid w:val="0052373F"/>
    <w:rsid w:val="00524C14"/>
    <w:rsid w:val="005250D6"/>
    <w:rsid w:val="00525664"/>
    <w:rsid w:val="005257BB"/>
    <w:rsid w:val="00525907"/>
    <w:rsid w:val="005260B4"/>
    <w:rsid w:val="00526D20"/>
    <w:rsid w:val="00526E5C"/>
    <w:rsid w:val="00527B20"/>
    <w:rsid w:val="0053051D"/>
    <w:rsid w:val="00530C17"/>
    <w:rsid w:val="0053156E"/>
    <w:rsid w:val="005315E0"/>
    <w:rsid w:val="005317ED"/>
    <w:rsid w:val="00531C4E"/>
    <w:rsid w:val="005320E5"/>
    <w:rsid w:val="00532275"/>
    <w:rsid w:val="0053482E"/>
    <w:rsid w:val="005352D1"/>
    <w:rsid w:val="005354BF"/>
    <w:rsid w:val="00535AAD"/>
    <w:rsid w:val="00536237"/>
    <w:rsid w:val="005362AC"/>
    <w:rsid w:val="00536E1E"/>
    <w:rsid w:val="00537776"/>
    <w:rsid w:val="00541024"/>
    <w:rsid w:val="00541E5C"/>
    <w:rsid w:val="00542692"/>
    <w:rsid w:val="00542B24"/>
    <w:rsid w:val="00542EC1"/>
    <w:rsid w:val="005433E8"/>
    <w:rsid w:val="005442D4"/>
    <w:rsid w:val="0054526E"/>
    <w:rsid w:val="00547E68"/>
    <w:rsid w:val="0055038D"/>
    <w:rsid w:val="005507FF"/>
    <w:rsid w:val="005508A1"/>
    <w:rsid w:val="00550D7C"/>
    <w:rsid w:val="0055100F"/>
    <w:rsid w:val="005511A5"/>
    <w:rsid w:val="0055135C"/>
    <w:rsid w:val="0055174E"/>
    <w:rsid w:val="00551D49"/>
    <w:rsid w:val="00553396"/>
    <w:rsid w:val="00553A4E"/>
    <w:rsid w:val="00553BBD"/>
    <w:rsid w:val="00554075"/>
    <w:rsid w:val="005542A1"/>
    <w:rsid w:val="0055684C"/>
    <w:rsid w:val="00556B0A"/>
    <w:rsid w:val="00557D27"/>
    <w:rsid w:val="00560336"/>
    <w:rsid w:val="00560981"/>
    <w:rsid w:val="0056109F"/>
    <w:rsid w:val="00561111"/>
    <w:rsid w:val="00561134"/>
    <w:rsid w:val="00561250"/>
    <w:rsid w:val="00561BD8"/>
    <w:rsid w:val="00561D66"/>
    <w:rsid w:val="00562C88"/>
    <w:rsid w:val="005640B0"/>
    <w:rsid w:val="0056430A"/>
    <w:rsid w:val="00564E43"/>
    <w:rsid w:val="005653A4"/>
    <w:rsid w:val="005655FC"/>
    <w:rsid w:val="0056575F"/>
    <w:rsid w:val="005657E2"/>
    <w:rsid w:val="00565A91"/>
    <w:rsid w:val="00566A5C"/>
    <w:rsid w:val="005673A3"/>
    <w:rsid w:val="00567A05"/>
    <w:rsid w:val="00570019"/>
    <w:rsid w:val="00570127"/>
    <w:rsid w:val="00570606"/>
    <w:rsid w:val="0057072C"/>
    <w:rsid w:val="005721EF"/>
    <w:rsid w:val="00572371"/>
    <w:rsid w:val="00572955"/>
    <w:rsid w:val="00572D0C"/>
    <w:rsid w:val="00573ADC"/>
    <w:rsid w:val="0057456B"/>
    <w:rsid w:val="0057466B"/>
    <w:rsid w:val="00574DF8"/>
    <w:rsid w:val="005751D0"/>
    <w:rsid w:val="005768AB"/>
    <w:rsid w:val="00576E02"/>
    <w:rsid w:val="00577137"/>
    <w:rsid w:val="0057763E"/>
    <w:rsid w:val="005804CC"/>
    <w:rsid w:val="00581361"/>
    <w:rsid w:val="00581DBD"/>
    <w:rsid w:val="00581DF3"/>
    <w:rsid w:val="005820D2"/>
    <w:rsid w:val="0058293F"/>
    <w:rsid w:val="005833E2"/>
    <w:rsid w:val="005834B5"/>
    <w:rsid w:val="00584C6E"/>
    <w:rsid w:val="005853D5"/>
    <w:rsid w:val="0058548E"/>
    <w:rsid w:val="0058608C"/>
    <w:rsid w:val="00586504"/>
    <w:rsid w:val="005871F1"/>
    <w:rsid w:val="005878C7"/>
    <w:rsid w:val="00587D80"/>
    <w:rsid w:val="00591837"/>
    <w:rsid w:val="00592378"/>
    <w:rsid w:val="005927F1"/>
    <w:rsid w:val="00592926"/>
    <w:rsid w:val="00593158"/>
    <w:rsid w:val="0059317E"/>
    <w:rsid w:val="005934EA"/>
    <w:rsid w:val="005936E9"/>
    <w:rsid w:val="0059420F"/>
    <w:rsid w:val="00594357"/>
    <w:rsid w:val="00596C70"/>
    <w:rsid w:val="00597081"/>
    <w:rsid w:val="005978B4"/>
    <w:rsid w:val="00597A47"/>
    <w:rsid w:val="00597CA3"/>
    <w:rsid w:val="005A0EFB"/>
    <w:rsid w:val="005A1669"/>
    <w:rsid w:val="005A2142"/>
    <w:rsid w:val="005A26D3"/>
    <w:rsid w:val="005A2867"/>
    <w:rsid w:val="005A322D"/>
    <w:rsid w:val="005A347B"/>
    <w:rsid w:val="005A35CE"/>
    <w:rsid w:val="005A3FF0"/>
    <w:rsid w:val="005A4A42"/>
    <w:rsid w:val="005A5269"/>
    <w:rsid w:val="005A54C7"/>
    <w:rsid w:val="005A5827"/>
    <w:rsid w:val="005A585D"/>
    <w:rsid w:val="005A5897"/>
    <w:rsid w:val="005A5A73"/>
    <w:rsid w:val="005A620B"/>
    <w:rsid w:val="005A6315"/>
    <w:rsid w:val="005A67C4"/>
    <w:rsid w:val="005A6E79"/>
    <w:rsid w:val="005A6FBD"/>
    <w:rsid w:val="005A76A1"/>
    <w:rsid w:val="005A7B0D"/>
    <w:rsid w:val="005A7DD4"/>
    <w:rsid w:val="005B08AE"/>
    <w:rsid w:val="005B1FC5"/>
    <w:rsid w:val="005B28CE"/>
    <w:rsid w:val="005B35CE"/>
    <w:rsid w:val="005B3AD6"/>
    <w:rsid w:val="005B4553"/>
    <w:rsid w:val="005B4EF2"/>
    <w:rsid w:val="005B5311"/>
    <w:rsid w:val="005B5CA0"/>
    <w:rsid w:val="005B6BCC"/>
    <w:rsid w:val="005B6E0E"/>
    <w:rsid w:val="005B7067"/>
    <w:rsid w:val="005B72B2"/>
    <w:rsid w:val="005B781F"/>
    <w:rsid w:val="005B7F52"/>
    <w:rsid w:val="005C0589"/>
    <w:rsid w:val="005C0D2D"/>
    <w:rsid w:val="005C0DAC"/>
    <w:rsid w:val="005C11C2"/>
    <w:rsid w:val="005C1556"/>
    <w:rsid w:val="005C1866"/>
    <w:rsid w:val="005C186D"/>
    <w:rsid w:val="005C1AA6"/>
    <w:rsid w:val="005C1EB2"/>
    <w:rsid w:val="005C273D"/>
    <w:rsid w:val="005C29A9"/>
    <w:rsid w:val="005C2D70"/>
    <w:rsid w:val="005C32F7"/>
    <w:rsid w:val="005C3BA2"/>
    <w:rsid w:val="005C3E7B"/>
    <w:rsid w:val="005C49E0"/>
    <w:rsid w:val="005C5488"/>
    <w:rsid w:val="005C5546"/>
    <w:rsid w:val="005C5BA6"/>
    <w:rsid w:val="005C5BB2"/>
    <w:rsid w:val="005D03CE"/>
    <w:rsid w:val="005D105E"/>
    <w:rsid w:val="005D1819"/>
    <w:rsid w:val="005D1D97"/>
    <w:rsid w:val="005D1DE4"/>
    <w:rsid w:val="005D1FA8"/>
    <w:rsid w:val="005D25F5"/>
    <w:rsid w:val="005D2CD4"/>
    <w:rsid w:val="005D2F71"/>
    <w:rsid w:val="005D2F86"/>
    <w:rsid w:val="005D3533"/>
    <w:rsid w:val="005D3D2B"/>
    <w:rsid w:val="005D554E"/>
    <w:rsid w:val="005D5834"/>
    <w:rsid w:val="005D5EE7"/>
    <w:rsid w:val="005D71DB"/>
    <w:rsid w:val="005D7871"/>
    <w:rsid w:val="005D79A0"/>
    <w:rsid w:val="005E1428"/>
    <w:rsid w:val="005E1D8F"/>
    <w:rsid w:val="005E2A73"/>
    <w:rsid w:val="005E2D18"/>
    <w:rsid w:val="005E2E11"/>
    <w:rsid w:val="005E2E35"/>
    <w:rsid w:val="005E358E"/>
    <w:rsid w:val="005E419B"/>
    <w:rsid w:val="005E452E"/>
    <w:rsid w:val="005E458C"/>
    <w:rsid w:val="005E468C"/>
    <w:rsid w:val="005E5554"/>
    <w:rsid w:val="005E6796"/>
    <w:rsid w:val="005E69D9"/>
    <w:rsid w:val="005E6BF8"/>
    <w:rsid w:val="005E7D10"/>
    <w:rsid w:val="005F03EE"/>
    <w:rsid w:val="005F0C2D"/>
    <w:rsid w:val="005F1496"/>
    <w:rsid w:val="005F1855"/>
    <w:rsid w:val="005F424B"/>
    <w:rsid w:val="005F4263"/>
    <w:rsid w:val="005F4553"/>
    <w:rsid w:val="005F4B07"/>
    <w:rsid w:val="005F4CCF"/>
    <w:rsid w:val="005F4F85"/>
    <w:rsid w:val="005F5280"/>
    <w:rsid w:val="005F5434"/>
    <w:rsid w:val="005F5438"/>
    <w:rsid w:val="005F68FC"/>
    <w:rsid w:val="005F6AE7"/>
    <w:rsid w:val="005F7BDC"/>
    <w:rsid w:val="006001CC"/>
    <w:rsid w:val="0060091E"/>
    <w:rsid w:val="00600F98"/>
    <w:rsid w:val="00601BC8"/>
    <w:rsid w:val="00601E10"/>
    <w:rsid w:val="00602422"/>
    <w:rsid w:val="00602B94"/>
    <w:rsid w:val="006031AD"/>
    <w:rsid w:val="0060356B"/>
    <w:rsid w:val="00603A73"/>
    <w:rsid w:val="006040E9"/>
    <w:rsid w:val="00604577"/>
    <w:rsid w:val="0060642B"/>
    <w:rsid w:val="00606B79"/>
    <w:rsid w:val="00606F4F"/>
    <w:rsid w:val="00607847"/>
    <w:rsid w:val="00610E49"/>
    <w:rsid w:val="0061177F"/>
    <w:rsid w:val="00611930"/>
    <w:rsid w:val="006124E8"/>
    <w:rsid w:val="00612896"/>
    <w:rsid w:val="00612E75"/>
    <w:rsid w:val="00612E90"/>
    <w:rsid w:val="006146FF"/>
    <w:rsid w:val="00614E70"/>
    <w:rsid w:val="0061575B"/>
    <w:rsid w:val="00615A33"/>
    <w:rsid w:val="00616125"/>
    <w:rsid w:val="0061656D"/>
    <w:rsid w:val="006167A9"/>
    <w:rsid w:val="00616D99"/>
    <w:rsid w:val="00616FE4"/>
    <w:rsid w:val="006177CA"/>
    <w:rsid w:val="00617C96"/>
    <w:rsid w:val="006205AE"/>
    <w:rsid w:val="00620E27"/>
    <w:rsid w:val="00621A61"/>
    <w:rsid w:val="00622E59"/>
    <w:rsid w:val="00623103"/>
    <w:rsid w:val="00623D99"/>
    <w:rsid w:val="006240ED"/>
    <w:rsid w:val="006242EF"/>
    <w:rsid w:val="00624675"/>
    <w:rsid w:val="00624C20"/>
    <w:rsid w:val="00625498"/>
    <w:rsid w:val="00626999"/>
    <w:rsid w:val="006269B4"/>
    <w:rsid w:val="00626C7F"/>
    <w:rsid w:val="00627347"/>
    <w:rsid w:val="00630806"/>
    <w:rsid w:val="00630985"/>
    <w:rsid w:val="00631035"/>
    <w:rsid w:val="006312D3"/>
    <w:rsid w:val="006329DD"/>
    <w:rsid w:val="00632EFB"/>
    <w:rsid w:val="0063366E"/>
    <w:rsid w:val="00633860"/>
    <w:rsid w:val="00633B18"/>
    <w:rsid w:val="00633B82"/>
    <w:rsid w:val="00633B9E"/>
    <w:rsid w:val="00633C11"/>
    <w:rsid w:val="0063440C"/>
    <w:rsid w:val="006346B1"/>
    <w:rsid w:val="00634868"/>
    <w:rsid w:val="0063490C"/>
    <w:rsid w:val="00634926"/>
    <w:rsid w:val="00634D7A"/>
    <w:rsid w:val="00635281"/>
    <w:rsid w:val="0063553C"/>
    <w:rsid w:val="00636667"/>
    <w:rsid w:val="00637D7B"/>
    <w:rsid w:val="00642EA7"/>
    <w:rsid w:val="00643C1B"/>
    <w:rsid w:val="00643D78"/>
    <w:rsid w:val="0064456F"/>
    <w:rsid w:val="00644E10"/>
    <w:rsid w:val="00645E3F"/>
    <w:rsid w:val="006460D5"/>
    <w:rsid w:val="006469F7"/>
    <w:rsid w:val="00646B82"/>
    <w:rsid w:val="006472C0"/>
    <w:rsid w:val="006476B7"/>
    <w:rsid w:val="00647D52"/>
    <w:rsid w:val="00650D51"/>
    <w:rsid w:val="00651643"/>
    <w:rsid w:val="00651CF9"/>
    <w:rsid w:val="00651DCC"/>
    <w:rsid w:val="00652030"/>
    <w:rsid w:val="006521BD"/>
    <w:rsid w:val="00653179"/>
    <w:rsid w:val="00653A58"/>
    <w:rsid w:val="006551C2"/>
    <w:rsid w:val="00655B9E"/>
    <w:rsid w:val="00655DCF"/>
    <w:rsid w:val="00656010"/>
    <w:rsid w:val="00657D52"/>
    <w:rsid w:val="0066052A"/>
    <w:rsid w:val="00660827"/>
    <w:rsid w:val="00660D09"/>
    <w:rsid w:val="00661CCF"/>
    <w:rsid w:val="006621EA"/>
    <w:rsid w:val="006630A6"/>
    <w:rsid w:val="0066508B"/>
    <w:rsid w:val="006651FC"/>
    <w:rsid w:val="0066556C"/>
    <w:rsid w:val="0066561F"/>
    <w:rsid w:val="0066595A"/>
    <w:rsid w:val="00665A24"/>
    <w:rsid w:val="00666840"/>
    <w:rsid w:val="00666D5A"/>
    <w:rsid w:val="006678E5"/>
    <w:rsid w:val="00670573"/>
    <w:rsid w:val="0067073D"/>
    <w:rsid w:val="0067075F"/>
    <w:rsid w:val="006708A2"/>
    <w:rsid w:val="00671085"/>
    <w:rsid w:val="00671A8E"/>
    <w:rsid w:val="00671CF3"/>
    <w:rsid w:val="006729A4"/>
    <w:rsid w:val="00672E21"/>
    <w:rsid w:val="00673ADD"/>
    <w:rsid w:val="00675888"/>
    <w:rsid w:val="00676750"/>
    <w:rsid w:val="00677933"/>
    <w:rsid w:val="00677984"/>
    <w:rsid w:val="00677AE2"/>
    <w:rsid w:val="00681C85"/>
    <w:rsid w:val="00681CD1"/>
    <w:rsid w:val="00681EB1"/>
    <w:rsid w:val="006825A6"/>
    <w:rsid w:val="00682E40"/>
    <w:rsid w:val="006830D3"/>
    <w:rsid w:val="00683537"/>
    <w:rsid w:val="00683DF7"/>
    <w:rsid w:val="006846A8"/>
    <w:rsid w:val="0068501E"/>
    <w:rsid w:val="0068505F"/>
    <w:rsid w:val="006858FE"/>
    <w:rsid w:val="00686589"/>
    <w:rsid w:val="00686C1A"/>
    <w:rsid w:val="00687167"/>
    <w:rsid w:val="0068790E"/>
    <w:rsid w:val="00687E29"/>
    <w:rsid w:val="00687E6B"/>
    <w:rsid w:val="00690522"/>
    <w:rsid w:val="0069052A"/>
    <w:rsid w:val="006906A9"/>
    <w:rsid w:val="00690E77"/>
    <w:rsid w:val="00691121"/>
    <w:rsid w:val="00691911"/>
    <w:rsid w:val="00691A7B"/>
    <w:rsid w:val="00691B0F"/>
    <w:rsid w:val="006923A3"/>
    <w:rsid w:val="00692542"/>
    <w:rsid w:val="00692AFA"/>
    <w:rsid w:val="00692BA7"/>
    <w:rsid w:val="00693618"/>
    <w:rsid w:val="00693764"/>
    <w:rsid w:val="00693B2B"/>
    <w:rsid w:val="006941CD"/>
    <w:rsid w:val="00694400"/>
    <w:rsid w:val="00694E75"/>
    <w:rsid w:val="00694F17"/>
    <w:rsid w:val="00695569"/>
    <w:rsid w:val="00695A2A"/>
    <w:rsid w:val="00696995"/>
    <w:rsid w:val="006969D9"/>
    <w:rsid w:val="006978D1"/>
    <w:rsid w:val="00697D83"/>
    <w:rsid w:val="006A059C"/>
    <w:rsid w:val="006A1298"/>
    <w:rsid w:val="006A141A"/>
    <w:rsid w:val="006A19FB"/>
    <w:rsid w:val="006A2583"/>
    <w:rsid w:val="006A259A"/>
    <w:rsid w:val="006A2744"/>
    <w:rsid w:val="006A43F6"/>
    <w:rsid w:val="006A4FCA"/>
    <w:rsid w:val="006A5C0E"/>
    <w:rsid w:val="006A7841"/>
    <w:rsid w:val="006A7B69"/>
    <w:rsid w:val="006B022A"/>
    <w:rsid w:val="006B083E"/>
    <w:rsid w:val="006B160F"/>
    <w:rsid w:val="006B172D"/>
    <w:rsid w:val="006B1985"/>
    <w:rsid w:val="006B1B4F"/>
    <w:rsid w:val="006B2B5F"/>
    <w:rsid w:val="006B2D9C"/>
    <w:rsid w:val="006B333F"/>
    <w:rsid w:val="006B3474"/>
    <w:rsid w:val="006B3593"/>
    <w:rsid w:val="006B3D43"/>
    <w:rsid w:val="006B4AAC"/>
    <w:rsid w:val="006B5781"/>
    <w:rsid w:val="006B5CC0"/>
    <w:rsid w:val="006B5F77"/>
    <w:rsid w:val="006B682E"/>
    <w:rsid w:val="006B68CB"/>
    <w:rsid w:val="006B6C8F"/>
    <w:rsid w:val="006B7390"/>
    <w:rsid w:val="006C03EC"/>
    <w:rsid w:val="006C0403"/>
    <w:rsid w:val="006C0736"/>
    <w:rsid w:val="006C0D71"/>
    <w:rsid w:val="006C121D"/>
    <w:rsid w:val="006C30DC"/>
    <w:rsid w:val="006C316F"/>
    <w:rsid w:val="006C34C3"/>
    <w:rsid w:val="006C3A71"/>
    <w:rsid w:val="006C43D6"/>
    <w:rsid w:val="006C45F8"/>
    <w:rsid w:val="006C4D46"/>
    <w:rsid w:val="006C4DE7"/>
    <w:rsid w:val="006C52DF"/>
    <w:rsid w:val="006C59F5"/>
    <w:rsid w:val="006C6832"/>
    <w:rsid w:val="006C6B66"/>
    <w:rsid w:val="006C6D75"/>
    <w:rsid w:val="006C7831"/>
    <w:rsid w:val="006C7ECD"/>
    <w:rsid w:val="006D0182"/>
    <w:rsid w:val="006D04E6"/>
    <w:rsid w:val="006D10A5"/>
    <w:rsid w:val="006D11AA"/>
    <w:rsid w:val="006D19C7"/>
    <w:rsid w:val="006D1CFC"/>
    <w:rsid w:val="006D22DA"/>
    <w:rsid w:val="006D23D5"/>
    <w:rsid w:val="006D29C3"/>
    <w:rsid w:val="006D38B0"/>
    <w:rsid w:val="006D3C7C"/>
    <w:rsid w:val="006D57AA"/>
    <w:rsid w:val="006D5A50"/>
    <w:rsid w:val="006D603F"/>
    <w:rsid w:val="006D64FC"/>
    <w:rsid w:val="006D65FB"/>
    <w:rsid w:val="006D7689"/>
    <w:rsid w:val="006D7EDF"/>
    <w:rsid w:val="006E0145"/>
    <w:rsid w:val="006E1BC4"/>
    <w:rsid w:val="006E1D64"/>
    <w:rsid w:val="006E1F87"/>
    <w:rsid w:val="006E21BC"/>
    <w:rsid w:val="006E22BC"/>
    <w:rsid w:val="006E2541"/>
    <w:rsid w:val="006E2A32"/>
    <w:rsid w:val="006E337B"/>
    <w:rsid w:val="006E35AD"/>
    <w:rsid w:val="006E35D6"/>
    <w:rsid w:val="006E486A"/>
    <w:rsid w:val="006E48B6"/>
    <w:rsid w:val="006E52F7"/>
    <w:rsid w:val="006E5342"/>
    <w:rsid w:val="006E5A86"/>
    <w:rsid w:val="006E5B3A"/>
    <w:rsid w:val="006E5E9A"/>
    <w:rsid w:val="006E662D"/>
    <w:rsid w:val="006E6792"/>
    <w:rsid w:val="006E6A6A"/>
    <w:rsid w:val="006E768F"/>
    <w:rsid w:val="006E797D"/>
    <w:rsid w:val="006F0538"/>
    <w:rsid w:val="006F0F59"/>
    <w:rsid w:val="006F23C9"/>
    <w:rsid w:val="006F351F"/>
    <w:rsid w:val="006F3FA5"/>
    <w:rsid w:val="006F4167"/>
    <w:rsid w:val="006F523E"/>
    <w:rsid w:val="006F535D"/>
    <w:rsid w:val="006F5636"/>
    <w:rsid w:val="006F5A59"/>
    <w:rsid w:val="006F6456"/>
    <w:rsid w:val="006F682C"/>
    <w:rsid w:val="006F6872"/>
    <w:rsid w:val="006F69F1"/>
    <w:rsid w:val="006F7C0C"/>
    <w:rsid w:val="007002C2"/>
    <w:rsid w:val="0070032A"/>
    <w:rsid w:val="00700DFE"/>
    <w:rsid w:val="00701CD7"/>
    <w:rsid w:val="007020BE"/>
    <w:rsid w:val="0070229C"/>
    <w:rsid w:val="00702FEB"/>
    <w:rsid w:val="00703314"/>
    <w:rsid w:val="00703A6C"/>
    <w:rsid w:val="007049DB"/>
    <w:rsid w:val="00705492"/>
    <w:rsid w:val="00705A48"/>
    <w:rsid w:val="00705C1D"/>
    <w:rsid w:val="00706954"/>
    <w:rsid w:val="00706CAC"/>
    <w:rsid w:val="00707024"/>
    <w:rsid w:val="0070787A"/>
    <w:rsid w:val="00707B52"/>
    <w:rsid w:val="00707E4F"/>
    <w:rsid w:val="007108E4"/>
    <w:rsid w:val="007109BD"/>
    <w:rsid w:val="00710BD8"/>
    <w:rsid w:val="00710E5D"/>
    <w:rsid w:val="007110A3"/>
    <w:rsid w:val="007112E2"/>
    <w:rsid w:val="0071168F"/>
    <w:rsid w:val="00713020"/>
    <w:rsid w:val="00713ABE"/>
    <w:rsid w:val="00713D0C"/>
    <w:rsid w:val="00714234"/>
    <w:rsid w:val="0071425F"/>
    <w:rsid w:val="007142D0"/>
    <w:rsid w:val="0071469B"/>
    <w:rsid w:val="00714A5E"/>
    <w:rsid w:val="00714AC5"/>
    <w:rsid w:val="00715111"/>
    <w:rsid w:val="00715325"/>
    <w:rsid w:val="0071557E"/>
    <w:rsid w:val="00715E6E"/>
    <w:rsid w:val="00716F4F"/>
    <w:rsid w:val="007172EE"/>
    <w:rsid w:val="00717EB7"/>
    <w:rsid w:val="00717F5F"/>
    <w:rsid w:val="00720102"/>
    <w:rsid w:val="00721497"/>
    <w:rsid w:val="00721576"/>
    <w:rsid w:val="007217C7"/>
    <w:rsid w:val="00721865"/>
    <w:rsid w:val="00721929"/>
    <w:rsid w:val="0072255E"/>
    <w:rsid w:val="00722973"/>
    <w:rsid w:val="00722A67"/>
    <w:rsid w:val="00724196"/>
    <w:rsid w:val="00724360"/>
    <w:rsid w:val="00724B47"/>
    <w:rsid w:val="007251B8"/>
    <w:rsid w:val="00725EC9"/>
    <w:rsid w:val="00726F69"/>
    <w:rsid w:val="00727631"/>
    <w:rsid w:val="00727915"/>
    <w:rsid w:val="007279A2"/>
    <w:rsid w:val="00727F25"/>
    <w:rsid w:val="007302B2"/>
    <w:rsid w:val="00730BFE"/>
    <w:rsid w:val="00730FBA"/>
    <w:rsid w:val="0073115D"/>
    <w:rsid w:val="00731A5C"/>
    <w:rsid w:val="00732B01"/>
    <w:rsid w:val="00732B50"/>
    <w:rsid w:val="00732D70"/>
    <w:rsid w:val="007334A6"/>
    <w:rsid w:val="00733D1E"/>
    <w:rsid w:val="00733DA0"/>
    <w:rsid w:val="00733ED0"/>
    <w:rsid w:val="00734BFD"/>
    <w:rsid w:val="00735B7B"/>
    <w:rsid w:val="00736504"/>
    <w:rsid w:val="0073663D"/>
    <w:rsid w:val="00736A5F"/>
    <w:rsid w:val="007370E1"/>
    <w:rsid w:val="00737237"/>
    <w:rsid w:val="007376B1"/>
    <w:rsid w:val="007376F4"/>
    <w:rsid w:val="007379F2"/>
    <w:rsid w:val="00737CD9"/>
    <w:rsid w:val="00737EE0"/>
    <w:rsid w:val="007402B6"/>
    <w:rsid w:val="0074046A"/>
    <w:rsid w:val="007408E8"/>
    <w:rsid w:val="00740F67"/>
    <w:rsid w:val="0074150E"/>
    <w:rsid w:val="00741BB3"/>
    <w:rsid w:val="007425FE"/>
    <w:rsid w:val="0074370E"/>
    <w:rsid w:val="00743E85"/>
    <w:rsid w:val="0074436B"/>
    <w:rsid w:val="007449D6"/>
    <w:rsid w:val="00744B2D"/>
    <w:rsid w:val="00744EBB"/>
    <w:rsid w:val="00745291"/>
    <w:rsid w:val="00745B93"/>
    <w:rsid w:val="0074602D"/>
    <w:rsid w:val="007460B4"/>
    <w:rsid w:val="00746395"/>
    <w:rsid w:val="007464A9"/>
    <w:rsid w:val="00746747"/>
    <w:rsid w:val="0074740F"/>
    <w:rsid w:val="007479BA"/>
    <w:rsid w:val="007504AA"/>
    <w:rsid w:val="007509AC"/>
    <w:rsid w:val="00751A0B"/>
    <w:rsid w:val="0075271E"/>
    <w:rsid w:val="007532F3"/>
    <w:rsid w:val="00753B57"/>
    <w:rsid w:val="00753D9C"/>
    <w:rsid w:val="00754255"/>
    <w:rsid w:val="00754397"/>
    <w:rsid w:val="00754691"/>
    <w:rsid w:val="00754B97"/>
    <w:rsid w:val="0075547A"/>
    <w:rsid w:val="007562D9"/>
    <w:rsid w:val="007564FD"/>
    <w:rsid w:val="007568AC"/>
    <w:rsid w:val="0075715D"/>
    <w:rsid w:val="007573EC"/>
    <w:rsid w:val="0075753C"/>
    <w:rsid w:val="00757980"/>
    <w:rsid w:val="00757AA8"/>
    <w:rsid w:val="00757AFC"/>
    <w:rsid w:val="007606A3"/>
    <w:rsid w:val="00760A30"/>
    <w:rsid w:val="00760DEA"/>
    <w:rsid w:val="00761043"/>
    <w:rsid w:val="007610AC"/>
    <w:rsid w:val="00761514"/>
    <w:rsid w:val="0076292B"/>
    <w:rsid w:val="007629E5"/>
    <w:rsid w:val="00762F7C"/>
    <w:rsid w:val="00763CC2"/>
    <w:rsid w:val="007647F8"/>
    <w:rsid w:val="00764D0E"/>
    <w:rsid w:val="00765352"/>
    <w:rsid w:val="00765E7E"/>
    <w:rsid w:val="00767389"/>
    <w:rsid w:val="00770099"/>
    <w:rsid w:val="00771D7F"/>
    <w:rsid w:val="0077234A"/>
    <w:rsid w:val="0077391B"/>
    <w:rsid w:val="00773B25"/>
    <w:rsid w:val="0077544C"/>
    <w:rsid w:val="00775883"/>
    <w:rsid w:val="007759C9"/>
    <w:rsid w:val="00776096"/>
    <w:rsid w:val="0077642F"/>
    <w:rsid w:val="00776A87"/>
    <w:rsid w:val="00777189"/>
    <w:rsid w:val="007806E6"/>
    <w:rsid w:val="007808B8"/>
    <w:rsid w:val="00780F35"/>
    <w:rsid w:val="00780F97"/>
    <w:rsid w:val="00781C3E"/>
    <w:rsid w:val="0078217B"/>
    <w:rsid w:val="007827EC"/>
    <w:rsid w:val="00782DF0"/>
    <w:rsid w:val="00782F07"/>
    <w:rsid w:val="0078392B"/>
    <w:rsid w:val="00783B11"/>
    <w:rsid w:val="007849BE"/>
    <w:rsid w:val="00784D58"/>
    <w:rsid w:val="00785C1A"/>
    <w:rsid w:val="00785C6D"/>
    <w:rsid w:val="00785CB6"/>
    <w:rsid w:val="007860E6"/>
    <w:rsid w:val="007869B0"/>
    <w:rsid w:val="00790017"/>
    <w:rsid w:val="0079068D"/>
    <w:rsid w:val="00790F5B"/>
    <w:rsid w:val="007910FF"/>
    <w:rsid w:val="00791CE9"/>
    <w:rsid w:val="00791D35"/>
    <w:rsid w:val="00791E02"/>
    <w:rsid w:val="0079216F"/>
    <w:rsid w:val="00793DFD"/>
    <w:rsid w:val="007948EF"/>
    <w:rsid w:val="00794A72"/>
    <w:rsid w:val="0079551A"/>
    <w:rsid w:val="0079569F"/>
    <w:rsid w:val="00795E3B"/>
    <w:rsid w:val="00796AED"/>
    <w:rsid w:val="007A008D"/>
    <w:rsid w:val="007A061F"/>
    <w:rsid w:val="007A07AE"/>
    <w:rsid w:val="007A111B"/>
    <w:rsid w:val="007A1477"/>
    <w:rsid w:val="007A29C7"/>
    <w:rsid w:val="007A2FAB"/>
    <w:rsid w:val="007A3170"/>
    <w:rsid w:val="007A322A"/>
    <w:rsid w:val="007A328E"/>
    <w:rsid w:val="007A3F24"/>
    <w:rsid w:val="007A4193"/>
    <w:rsid w:val="007A4194"/>
    <w:rsid w:val="007A41F5"/>
    <w:rsid w:val="007A43F8"/>
    <w:rsid w:val="007A4881"/>
    <w:rsid w:val="007A4F48"/>
    <w:rsid w:val="007A52F4"/>
    <w:rsid w:val="007A6178"/>
    <w:rsid w:val="007A6647"/>
    <w:rsid w:val="007A74DF"/>
    <w:rsid w:val="007A7748"/>
    <w:rsid w:val="007A7D1A"/>
    <w:rsid w:val="007B03FD"/>
    <w:rsid w:val="007B0944"/>
    <w:rsid w:val="007B1A6F"/>
    <w:rsid w:val="007B1ED3"/>
    <w:rsid w:val="007B22C3"/>
    <w:rsid w:val="007B250F"/>
    <w:rsid w:val="007B321F"/>
    <w:rsid w:val="007B34CC"/>
    <w:rsid w:val="007B3A48"/>
    <w:rsid w:val="007B3D52"/>
    <w:rsid w:val="007B4A03"/>
    <w:rsid w:val="007B6024"/>
    <w:rsid w:val="007B69A9"/>
    <w:rsid w:val="007B6B96"/>
    <w:rsid w:val="007B6EA8"/>
    <w:rsid w:val="007B722D"/>
    <w:rsid w:val="007C0F72"/>
    <w:rsid w:val="007C1193"/>
    <w:rsid w:val="007C1A34"/>
    <w:rsid w:val="007C1E48"/>
    <w:rsid w:val="007C2346"/>
    <w:rsid w:val="007C2897"/>
    <w:rsid w:val="007C335E"/>
    <w:rsid w:val="007C479A"/>
    <w:rsid w:val="007C5522"/>
    <w:rsid w:val="007C5AFA"/>
    <w:rsid w:val="007C5FDB"/>
    <w:rsid w:val="007C60BC"/>
    <w:rsid w:val="007C64D8"/>
    <w:rsid w:val="007C74F9"/>
    <w:rsid w:val="007D01F7"/>
    <w:rsid w:val="007D02AB"/>
    <w:rsid w:val="007D066F"/>
    <w:rsid w:val="007D085B"/>
    <w:rsid w:val="007D0C6C"/>
    <w:rsid w:val="007D1074"/>
    <w:rsid w:val="007D12B6"/>
    <w:rsid w:val="007D1745"/>
    <w:rsid w:val="007D17A2"/>
    <w:rsid w:val="007D17F2"/>
    <w:rsid w:val="007D1965"/>
    <w:rsid w:val="007D21A7"/>
    <w:rsid w:val="007D2689"/>
    <w:rsid w:val="007D2C59"/>
    <w:rsid w:val="007D2CDC"/>
    <w:rsid w:val="007D3D05"/>
    <w:rsid w:val="007D3D25"/>
    <w:rsid w:val="007D3FED"/>
    <w:rsid w:val="007D4E98"/>
    <w:rsid w:val="007D528E"/>
    <w:rsid w:val="007D55BA"/>
    <w:rsid w:val="007D5800"/>
    <w:rsid w:val="007D6605"/>
    <w:rsid w:val="007D7110"/>
    <w:rsid w:val="007D7F06"/>
    <w:rsid w:val="007E06C9"/>
    <w:rsid w:val="007E090F"/>
    <w:rsid w:val="007E0FF0"/>
    <w:rsid w:val="007E12D3"/>
    <w:rsid w:val="007E1A3E"/>
    <w:rsid w:val="007E2645"/>
    <w:rsid w:val="007E27CD"/>
    <w:rsid w:val="007E2CC6"/>
    <w:rsid w:val="007E35F1"/>
    <w:rsid w:val="007E3FC0"/>
    <w:rsid w:val="007E4104"/>
    <w:rsid w:val="007E522F"/>
    <w:rsid w:val="007E5E87"/>
    <w:rsid w:val="007E62B4"/>
    <w:rsid w:val="007E7FD5"/>
    <w:rsid w:val="007F00A5"/>
    <w:rsid w:val="007F0167"/>
    <w:rsid w:val="007F08E6"/>
    <w:rsid w:val="007F139B"/>
    <w:rsid w:val="007F144D"/>
    <w:rsid w:val="007F2ED6"/>
    <w:rsid w:val="007F38F8"/>
    <w:rsid w:val="007F4016"/>
    <w:rsid w:val="007F40A0"/>
    <w:rsid w:val="007F4278"/>
    <w:rsid w:val="007F49E7"/>
    <w:rsid w:val="007F5117"/>
    <w:rsid w:val="007F5297"/>
    <w:rsid w:val="007F57E3"/>
    <w:rsid w:val="007F6818"/>
    <w:rsid w:val="007F6BDD"/>
    <w:rsid w:val="007F723C"/>
    <w:rsid w:val="007F7B76"/>
    <w:rsid w:val="008004E0"/>
    <w:rsid w:val="00800F7F"/>
    <w:rsid w:val="00801236"/>
    <w:rsid w:val="008012A9"/>
    <w:rsid w:val="00802401"/>
    <w:rsid w:val="0080281B"/>
    <w:rsid w:val="00802A00"/>
    <w:rsid w:val="0080343F"/>
    <w:rsid w:val="00803739"/>
    <w:rsid w:val="008039A7"/>
    <w:rsid w:val="00804242"/>
    <w:rsid w:val="00804301"/>
    <w:rsid w:val="0080493D"/>
    <w:rsid w:val="00804FF1"/>
    <w:rsid w:val="00805BA6"/>
    <w:rsid w:val="008061B5"/>
    <w:rsid w:val="00806A47"/>
    <w:rsid w:val="00806DA6"/>
    <w:rsid w:val="00806ED2"/>
    <w:rsid w:val="008072D0"/>
    <w:rsid w:val="00807735"/>
    <w:rsid w:val="00807D62"/>
    <w:rsid w:val="00810586"/>
    <w:rsid w:val="008109A8"/>
    <w:rsid w:val="00810C99"/>
    <w:rsid w:val="0081181D"/>
    <w:rsid w:val="0081270B"/>
    <w:rsid w:val="00813358"/>
    <w:rsid w:val="00814870"/>
    <w:rsid w:val="00815653"/>
    <w:rsid w:val="00815824"/>
    <w:rsid w:val="00815A6A"/>
    <w:rsid w:val="00816536"/>
    <w:rsid w:val="0081713E"/>
    <w:rsid w:val="0081740C"/>
    <w:rsid w:val="00817AF8"/>
    <w:rsid w:val="00817DA3"/>
    <w:rsid w:val="00820B62"/>
    <w:rsid w:val="00820FC1"/>
    <w:rsid w:val="008213F0"/>
    <w:rsid w:val="008215EC"/>
    <w:rsid w:val="008216D7"/>
    <w:rsid w:val="0082194D"/>
    <w:rsid w:val="00821B19"/>
    <w:rsid w:val="00822974"/>
    <w:rsid w:val="00823BC8"/>
    <w:rsid w:val="00823D10"/>
    <w:rsid w:val="00824053"/>
    <w:rsid w:val="00824552"/>
    <w:rsid w:val="00824D82"/>
    <w:rsid w:val="008252D4"/>
    <w:rsid w:val="0082624A"/>
    <w:rsid w:val="00826F8C"/>
    <w:rsid w:val="00827484"/>
    <w:rsid w:val="008279D0"/>
    <w:rsid w:val="00827DEC"/>
    <w:rsid w:val="00830078"/>
    <w:rsid w:val="00830F24"/>
    <w:rsid w:val="00830F77"/>
    <w:rsid w:val="00831779"/>
    <w:rsid w:val="00831D7C"/>
    <w:rsid w:val="0083295D"/>
    <w:rsid w:val="008335CA"/>
    <w:rsid w:val="00833D17"/>
    <w:rsid w:val="00835A20"/>
    <w:rsid w:val="008367F6"/>
    <w:rsid w:val="00837824"/>
    <w:rsid w:val="008405A6"/>
    <w:rsid w:val="0084083F"/>
    <w:rsid w:val="00841688"/>
    <w:rsid w:val="00841EF6"/>
    <w:rsid w:val="008422E4"/>
    <w:rsid w:val="008428CE"/>
    <w:rsid w:val="00843069"/>
    <w:rsid w:val="00843684"/>
    <w:rsid w:val="008438BE"/>
    <w:rsid w:val="00843CCC"/>
    <w:rsid w:val="00845B61"/>
    <w:rsid w:val="008465CA"/>
    <w:rsid w:val="00846625"/>
    <w:rsid w:val="00846B7F"/>
    <w:rsid w:val="00846D2E"/>
    <w:rsid w:val="0084701F"/>
    <w:rsid w:val="0085014C"/>
    <w:rsid w:val="0085199A"/>
    <w:rsid w:val="00851F8D"/>
    <w:rsid w:val="00852025"/>
    <w:rsid w:val="00852728"/>
    <w:rsid w:val="00852FC2"/>
    <w:rsid w:val="008535B7"/>
    <w:rsid w:val="008536C6"/>
    <w:rsid w:val="00854035"/>
    <w:rsid w:val="008541AA"/>
    <w:rsid w:val="008550D3"/>
    <w:rsid w:val="00856C34"/>
    <w:rsid w:val="00856CD7"/>
    <w:rsid w:val="00856DF4"/>
    <w:rsid w:val="00857DE8"/>
    <w:rsid w:val="008603CE"/>
    <w:rsid w:val="00860499"/>
    <w:rsid w:val="00861ADD"/>
    <w:rsid w:val="00861EEF"/>
    <w:rsid w:val="008627DD"/>
    <w:rsid w:val="00862C07"/>
    <w:rsid w:val="008635F2"/>
    <w:rsid w:val="00864097"/>
    <w:rsid w:val="008649C5"/>
    <w:rsid w:val="00864D42"/>
    <w:rsid w:val="00865AF0"/>
    <w:rsid w:val="0086652C"/>
    <w:rsid w:val="00866DF3"/>
    <w:rsid w:val="00870DB5"/>
    <w:rsid w:val="008711F0"/>
    <w:rsid w:val="008719FF"/>
    <w:rsid w:val="00871E1D"/>
    <w:rsid w:val="008722AF"/>
    <w:rsid w:val="00873BB4"/>
    <w:rsid w:val="00874277"/>
    <w:rsid w:val="00874873"/>
    <w:rsid w:val="00874F27"/>
    <w:rsid w:val="0087567B"/>
    <w:rsid w:val="00876912"/>
    <w:rsid w:val="0087705C"/>
    <w:rsid w:val="00877681"/>
    <w:rsid w:val="00877C91"/>
    <w:rsid w:val="0088013F"/>
    <w:rsid w:val="00880499"/>
    <w:rsid w:val="008807D5"/>
    <w:rsid w:val="00881321"/>
    <w:rsid w:val="00881518"/>
    <w:rsid w:val="00881893"/>
    <w:rsid w:val="00881D66"/>
    <w:rsid w:val="0088223C"/>
    <w:rsid w:val="008827E7"/>
    <w:rsid w:val="00882C92"/>
    <w:rsid w:val="008839FE"/>
    <w:rsid w:val="00883C7B"/>
    <w:rsid w:val="00883DD9"/>
    <w:rsid w:val="00884888"/>
    <w:rsid w:val="00884AAE"/>
    <w:rsid w:val="00884AC0"/>
    <w:rsid w:val="00885D73"/>
    <w:rsid w:val="00886025"/>
    <w:rsid w:val="00886CFB"/>
    <w:rsid w:val="00886DA1"/>
    <w:rsid w:val="00887396"/>
    <w:rsid w:val="0088787D"/>
    <w:rsid w:val="00887928"/>
    <w:rsid w:val="00887FF1"/>
    <w:rsid w:val="0089006C"/>
    <w:rsid w:val="008907D0"/>
    <w:rsid w:val="00890D19"/>
    <w:rsid w:val="00891641"/>
    <w:rsid w:val="00891BB0"/>
    <w:rsid w:val="00891CA6"/>
    <w:rsid w:val="0089250B"/>
    <w:rsid w:val="00892BDD"/>
    <w:rsid w:val="008931E3"/>
    <w:rsid w:val="00893E30"/>
    <w:rsid w:val="0089415B"/>
    <w:rsid w:val="0089423F"/>
    <w:rsid w:val="00894310"/>
    <w:rsid w:val="00894791"/>
    <w:rsid w:val="00894A59"/>
    <w:rsid w:val="00894FA8"/>
    <w:rsid w:val="00895A31"/>
    <w:rsid w:val="008965FA"/>
    <w:rsid w:val="008966F0"/>
    <w:rsid w:val="008970EA"/>
    <w:rsid w:val="00897DE2"/>
    <w:rsid w:val="00897E76"/>
    <w:rsid w:val="008A00FE"/>
    <w:rsid w:val="008A0AF8"/>
    <w:rsid w:val="008A0CC2"/>
    <w:rsid w:val="008A1988"/>
    <w:rsid w:val="008A21FD"/>
    <w:rsid w:val="008A2B73"/>
    <w:rsid w:val="008A33A5"/>
    <w:rsid w:val="008A367F"/>
    <w:rsid w:val="008A37F0"/>
    <w:rsid w:val="008A44E6"/>
    <w:rsid w:val="008A45F1"/>
    <w:rsid w:val="008A4EEC"/>
    <w:rsid w:val="008A5A8F"/>
    <w:rsid w:val="008A5BBF"/>
    <w:rsid w:val="008A60D3"/>
    <w:rsid w:val="008A70B6"/>
    <w:rsid w:val="008B0202"/>
    <w:rsid w:val="008B0FB0"/>
    <w:rsid w:val="008B105F"/>
    <w:rsid w:val="008B1391"/>
    <w:rsid w:val="008B1986"/>
    <w:rsid w:val="008B268C"/>
    <w:rsid w:val="008B2B18"/>
    <w:rsid w:val="008B3252"/>
    <w:rsid w:val="008B3299"/>
    <w:rsid w:val="008B3D5B"/>
    <w:rsid w:val="008B52EE"/>
    <w:rsid w:val="008B5730"/>
    <w:rsid w:val="008B5F52"/>
    <w:rsid w:val="008B6890"/>
    <w:rsid w:val="008C0046"/>
    <w:rsid w:val="008C0755"/>
    <w:rsid w:val="008C16B9"/>
    <w:rsid w:val="008C2255"/>
    <w:rsid w:val="008C3846"/>
    <w:rsid w:val="008C3C0E"/>
    <w:rsid w:val="008C3E9C"/>
    <w:rsid w:val="008C4124"/>
    <w:rsid w:val="008C43E2"/>
    <w:rsid w:val="008C4EE0"/>
    <w:rsid w:val="008C4FD3"/>
    <w:rsid w:val="008C56BF"/>
    <w:rsid w:val="008C5D14"/>
    <w:rsid w:val="008C6614"/>
    <w:rsid w:val="008C68BA"/>
    <w:rsid w:val="008C6D06"/>
    <w:rsid w:val="008C70E7"/>
    <w:rsid w:val="008C76C2"/>
    <w:rsid w:val="008C7BED"/>
    <w:rsid w:val="008C7F8B"/>
    <w:rsid w:val="008D0311"/>
    <w:rsid w:val="008D0332"/>
    <w:rsid w:val="008D0691"/>
    <w:rsid w:val="008D0711"/>
    <w:rsid w:val="008D098B"/>
    <w:rsid w:val="008D1524"/>
    <w:rsid w:val="008D1625"/>
    <w:rsid w:val="008D1B1F"/>
    <w:rsid w:val="008D1D71"/>
    <w:rsid w:val="008D1FFE"/>
    <w:rsid w:val="008D2170"/>
    <w:rsid w:val="008D2361"/>
    <w:rsid w:val="008D248E"/>
    <w:rsid w:val="008D29C6"/>
    <w:rsid w:val="008D3757"/>
    <w:rsid w:val="008D37B5"/>
    <w:rsid w:val="008D3F9F"/>
    <w:rsid w:val="008D50A2"/>
    <w:rsid w:val="008D52AA"/>
    <w:rsid w:val="008D5B40"/>
    <w:rsid w:val="008D5E98"/>
    <w:rsid w:val="008D6414"/>
    <w:rsid w:val="008D6E32"/>
    <w:rsid w:val="008D79B9"/>
    <w:rsid w:val="008D7C82"/>
    <w:rsid w:val="008D7E06"/>
    <w:rsid w:val="008D7E1E"/>
    <w:rsid w:val="008E001E"/>
    <w:rsid w:val="008E0157"/>
    <w:rsid w:val="008E0383"/>
    <w:rsid w:val="008E03C3"/>
    <w:rsid w:val="008E1469"/>
    <w:rsid w:val="008E150D"/>
    <w:rsid w:val="008E1621"/>
    <w:rsid w:val="008E1B62"/>
    <w:rsid w:val="008E289F"/>
    <w:rsid w:val="008E2CB8"/>
    <w:rsid w:val="008E40FD"/>
    <w:rsid w:val="008E46D3"/>
    <w:rsid w:val="008E47D7"/>
    <w:rsid w:val="008E4B2C"/>
    <w:rsid w:val="008E5073"/>
    <w:rsid w:val="008E552C"/>
    <w:rsid w:val="008E57C3"/>
    <w:rsid w:val="008E5BB4"/>
    <w:rsid w:val="008E6604"/>
    <w:rsid w:val="008E6792"/>
    <w:rsid w:val="008E6B75"/>
    <w:rsid w:val="008E6BA8"/>
    <w:rsid w:val="008F02BD"/>
    <w:rsid w:val="008F063E"/>
    <w:rsid w:val="008F0925"/>
    <w:rsid w:val="008F0CEC"/>
    <w:rsid w:val="008F1636"/>
    <w:rsid w:val="008F17A2"/>
    <w:rsid w:val="008F1CD1"/>
    <w:rsid w:val="008F232C"/>
    <w:rsid w:val="008F23F8"/>
    <w:rsid w:val="008F2D49"/>
    <w:rsid w:val="008F408E"/>
    <w:rsid w:val="008F614E"/>
    <w:rsid w:val="008F640A"/>
    <w:rsid w:val="008F716E"/>
    <w:rsid w:val="008F768C"/>
    <w:rsid w:val="008F779B"/>
    <w:rsid w:val="008F7EED"/>
    <w:rsid w:val="009000E3"/>
    <w:rsid w:val="00900758"/>
    <w:rsid w:val="0090076C"/>
    <w:rsid w:val="00900E9D"/>
    <w:rsid w:val="009010B6"/>
    <w:rsid w:val="00901525"/>
    <w:rsid w:val="0090189A"/>
    <w:rsid w:val="00901A66"/>
    <w:rsid w:val="00902064"/>
    <w:rsid w:val="00902160"/>
    <w:rsid w:val="009022EB"/>
    <w:rsid w:val="00902657"/>
    <w:rsid w:val="00902993"/>
    <w:rsid w:val="00902C31"/>
    <w:rsid w:val="009030BB"/>
    <w:rsid w:val="009032E1"/>
    <w:rsid w:val="009037E8"/>
    <w:rsid w:val="00903A2E"/>
    <w:rsid w:val="00905BFE"/>
    <w:rsid w:val="0090663E"/>
    <w:rsid w:val="00907052"/>
    <w:rsid w:val="00907260"/>
    <w:rsid w:val="0090764C"/>
    <w:rsid w:val="00910171"/>
    <w:rsid w:val="009105D7"/>
    <w:rsid w:val="00910796"/>
    <w:rsid w:val="00910D3B"/>
    <w:rsid w:val="00910FCE"/>
    <w:rsid w:val="00911B6A"/>
    <w:rsid w:val="00911E52"/>
    <w:rsid w:val="0091203A"/>
    <w:rsid w:val="00912B30"/>
    <w:rsid w:val="00912D53"/>
    <w:rsid w:val="00912FF3"/>
    <w:rsid w:val="00913111"/>
    <w:rsid w:val="009134B4"/>
    <w:rsid w:val="009137CA"/>
    <w:rsid w:val="00913843"/>
    <w:rsid w:val="00913A4F"/>
    <w:rsid w:val="00913B66"/>
    <w:rsid w:val="00913EEB"/>
    <w:rsid w:val="0091438D"/>
    <w:rsid w:val="00914E36"/>
    <w:rsid w:val="00915814"/>
    <w:rsid w:val="009162A2"/>
    <w:rsid w:val="00916BC0"/>
    <w:rsid w:val="009176D0"/>
    <w:rsid w:val="00917811"/>
    <w:rsid w:val="0092030B"/>
    <w:rsid w:val="00920A99"/>
    <w:rsid w:val="00921008"/>
    <w:rsid w:val="009214B8"/>
    <w:rsid w:val="009227FB"/>
    <w:rsid w:val="00922C63"/>
    <w:rsid w:val="00922D6D"/>
    <w:rsid w:val="0092390B"/>
    <w:rsid w:val="00924DD3"/>
    <w:rsid w:val="009253DC"/>
    <w:rsid w:val="0092565E"/>
    <w:rsid w:val="009258EF"/>
    <w:rsid w:val="00925C48"/>
    <w:rsid w:val="00925CD4"/>
    <w:rsid w:val="00927D22"/>
    <w:rsid w:val="009300AE"/>
    <w:rsid w:val="009300DA"/>
    <w:rsid w:val="00930376"/>
    <w:rsid w:val="009305C3"/>
    <w:rsid w:val="00930723"/>
    <w:rsid w:val="00930A2E"/>
    <w:rsid w:val="00930B5D"/>
    <w:rsid w:val="00931193"/>
    <w:rsid w:val="00932510"/>
    <w:rsid w:val="009336AC"/>
    <w:rsid w:val="00933A26"/>
    <w:rsid w:val="00934553"/>
    <w:rsid w:val="00935192"/>
    <w:rsid w:val="00935784"/>
    <w:rsid w:val="00940964"/>
    <w:rsid w:val="009409C7"/>
    <w:rsid w:val="00940A86"/>
    <w:rsid w:val="009416F9"/>
    <w:rsid w:val="00942954"/>
    <w:rsid w:val="0094329E"/>
    <w:rsid w:val="009432DA"/>
    <w:rsid w:val="009434E1"/>
    <w:rsid w:val="0094403A"/>
    <w:rsid w:val="0094411D"/>
    <w:rsid w:val="00945320"/>
    <w:rsid w:val="00945AA2"/>
    <w:rsid w:val="009461F1"/>
    <w:rsid w:val="00946908"/>
    <w:rsid w:val="0094717E"/>
    <w:rsid w:val="00947477"/>
    <w:rsid w:val="0094791F"/>
    <w:rsid w:val="00947935"/>
    <w:rsid w:val="00950C51"/>
    <w:rsid w:val="00950D3E"/>
    <w:rsid w:val="00951F71"/>
    <w:rsid w:val="00952164"/>
    <w:rsid w:val="009524F9"/>
    <w:rsid w:val="00952571"/>
    <w:rsid w:val="00952D5D"/>
    <w:rsid w:val="00953111"/>
    <w:rsid w:val="009538F7"/>
    <w:rsid w:val="00954215"/>
    <w:rsid w:val="00954C99"/>
    <w:rsid w:val="0095536D"/>
    <w:rsid w:val="00955453"/>
    <w:rsid w:val="009554E0"/>
    <w:rsid w:val="00955D51"/>
    <w:rsid w:val="00955F8B"/>
    <w:rsid w:val="009560AD"/>
    <w:rsid w:val="00956145"/>
    <w:rsid w:val="00956D4D"/>
    <w:rsid w:val="0095774A"/>
    <w:rsid w:val="0095777C"/>
    <w:rsid w:val="00957F0B"/>
    <w:rsid w:val="009604E0"/>
    <w:rsid w:val="00960948"/>
    <w:rsid w:val="00960961"/>
    <w:rsid w:val="009609BC"/>
    <w:rsid w:val="00960D31"/>
    <w:rsid w:val="009610BC"/>
    <w:rsid w:val="009618E7"/>
    <w:rsid w:val="00961911"/>
    <w:rsid w:val="00961FEB"/>
    <w:rsid w:val="00962ECA"/>
    <w:rsid w:val="00962FAE"/>
    <w:rsid w:val="00964117"/>
    <w:rsid w:val="0096460B"/>
    <w:rsid w:val="00964CB0"/>
    <w:rsid w:val="00965269"/>
    <w:rsid w:val="00965EFB"/>
    <w:rsid w:val="00966393"/>
    <w:rsid w:val="00967743"/>
    <w:rsid w:val="009707DD"/>
    <w:rsid w:val="00970A38"/>
    <w:rsid w:val="00970CA5"/>
    <w:rsid w:val="009720CA"/>
    <w:rsid w:val="00972718"/>
    <w:rsid w:val="009729CB"/>
    <w:rsid w:val="00972B8D"/>
    <w:rsid w:val="00972C3E"/>
    <w:rsid w:val="00972F66"/>
    <w:rsid w:val="00974128"/>
    <w:rsid w:val="00974F95"/>
    <w:rsid w:val="00975893"/>
    <w:rsid w:val="00975B55"/>
    <w:rsid w:val="009763DD"/>
    <w:rsid w:val="009765A1"/>
    <w:rsid w:val="00977B94"/>
    <w:rsid w:val="009809C7"/>
    <w:rsid w:val="009810A5"/>
    <w:rsid w:val="009812A8"/>
    <w:rsid w:val="00981C94"/>
    <w:rsid w:val="00982380"/>
    <w:rsid w:val="00982C26"/>
    <w:rsid w:val="00983B73"/>
    <w:rsid w:val="00983C76"/>
    <w:rsid w:val="00984097"/>
    <w:rsid w:val="00985768"/>
    <w:rsid w:val="00986064"/>
    <w:rsid w:val="00986895"/>
    <w:rsid w:val="00986972"/>
    <w:rsid w:val="009878DC"/>
    <w:rsid w:val="00990B68"/>
    <w:rsid w:val="0099134B"/>
    <w:rsid w:val="00991910"/>
    <w:rsid w:val="00992232"/>
    <w:rsid w:val="009928AF"/>
    <w:rsid w:val="00992B8E"/>
    <w:rsid w:val="00992EBD"/>
    <w:rsid w:val="00993356"/>
    <w:rsid w:val="0099392D"/>
    <w:rsid w:val="00993AEC"/>
    <w:rsid w:val="00993D53"/>
    <w:rsid w:val="00993D69"/>
    <w:rsid w:val="00995246"/>
    <w:rsid w:val="009953A1"/>
    <w:rsid w:val="0099601C"/>
    <w:rsid w:val="0099794F"/>
    <w:rsid w:val="009A102C"/>
    <w:rsid w:val="009A1303"/>
    <w:rsid w:val="009A131E"/>
    <w:rsid w:val="009A14F0"/>
    <w:rsid w:val="009A174C"/>
    <w:rsid w:val="009A1B9A"/>
    <w:rsid w:val="009A1BFF"/>
    <w:rsid w:val="009A21B2"/>
    <w:rsid w:val="009A32E8"/>
    <w:rsid w:val="009A3499"/>
    <w:rsid w:val="009A36E2"/>
    <w:rsid w:val="009A3E03"/>
    <w:rsid w:val="009A417F"/>
    <w:rsid w:val="009A5816"/>
    <w:rsid w:val="009A670B"/>
    <w:rsid w:val="009A6DC9"/>
    <w:rsid w:val="009A7159"/>
    <w:rsid w:val="009A7764"/>
    <w:rsid w:val="009A7ED4"/>
    <w:rsid w:val="009B0695"/>
    <w:rsid w:val="009B1159"/>
    <w:rsid w:val="009B2FD3"/>
    <w:rsid w:val="009B34D5"/>
    <w:rsid w:val="009B4AB5"/>
    <w:rsid w:val="009B4F57"/>
    <w:rsid w:val="009B5BB6"/>
    <w:rsid w:val="009B764E"/>
    <w:rsid w:val="009C14CD"/>
    <w:rsid w:val="009C18A7"/>
    <w:rsid w:val="009C1B55"/>
    <w:rsid w:val="009C1D39"/>
    <w:rsid w:val="009C211F"/>
    <w:rsid w:val="009C2998"/>
    <w:rsid w:val="009C2A15"/>
    <w:rsid w:val="009C33DD"/>
    <w:rsid w:val="009C3A9A"/>
    <w:rsid w:val="009C4FAE"/>
    <w:rsid w:val="009C5198"/>
    <w:rsid w:val="009C51F9"/>
    <w:rsid w:val="009C532B"/>
    <w:rsid w:val="009C56E5"/>
    <w:rsid w:val="009C7482"/>
    <w:rsid w:val="009C7DA1"/>
    <w:rsid w:val="009D1301"/>
    <w:rsid w:val="009D1804"/>
    <w:rsid w:val="009D1FBB"/>
    <w:rsid w:val="009D2131"/>
    <w:rsid w:val="009D267E"/>
    <w:rsid w:val="009D2916"/>
    <w:rsid w:val="009D2EED"/>
    <w:rsid w:val="009D3244"/>
    <w:rsid w:val="009D35A9"/>
    <w:rsid w:val="009D41B1"/>
    <w:rsid w:val="009D4DDA"/>
    <w:rsid w:val="009D4F88"/>
    <w:rsid w:val="009D52F2"/>
    <w:rsid w:val="009D58B7"/>
    <w:rsid w:val="009D5EED"/>
    <w:rsid w:val="009D63F8"/>
    <w:rsid w:val="009D679A"/>
    <w:rsid w:val="009D717D"/>
    <w:rsid w:val="009D75DF"/>
    <w:rsid w:val="009D7BBA"/>
    <w:rsid w:val="009D7DEB"/>
    <w:rsid w:val="009E0509"/>
    <w:rsid w:val="009E15C3"/>
    <w:rsid w:val="009E2360"/>
    <w:rsid w:val="009E2F27"/>
    <w:rsid w:val="009E30BE"/>
    <w:rsid w:val="009E3666"/>
    <w:rsid w:val="009E3BC1"/>
    <w:rsid w:val="009E4906"/>
    <w:rsid w:val="009E4AEB"/>
    <w:rsid w:val="009E5519"/>
    <w:rsid w:val="009E55AF"/>
    <w:rsid w:val="009E65E8"/>
    <w:rsid w:val="009E6C68"/>
    <w:rsid w:val="009E6CD7"/>
    <w:rsid w:val="009E70FC"/>
    <w:rsid w:val="009E711E"/>
    <w:rsid w:val="009E74E3"/>
    <w:rsid w:val="009E74F3"/>
    <w:rsid w:val="009F0288"/>
    <w:rsid w:val="009F0291"/>
    <w:rsid w:val="009F1B4A"/>
    <w:rsid w:val="009F270C"/>
    <w:rsid w:val="009F2F20"/>
    <w:rsid w:val="009F37E9"/>
    <w:rsid w:val="009F3AAC"/>
    <w:rsid w:val="009F3F00"/>
    <w:rsid w:val="009F4444"/>
    <w:rsid w:val="009F4C11"/>
    <w:rsid w:val="009F4F1C"/>
    <w:rsid w:val="009F4F6A"/>
    <w:rsid w:val="009F6128"/>
    <w:rsid w:val="009F6B2A"/>
    <w:rsid w:val="009F70E9"/>
    <w:rsid w:val="009F719F"/>
    <w:rsid w:val="009F7208"/>
    <w:rsid w:val="009F7BE3"/>
    <w:rsid w:val="00A004CA"/>
    <w:rsid w:val="00A00867"/>
    <w:rsid w:val="00A009A8"/>
    <w:rsid w:val="00A01816"/>
    <w:rsid w:val="00A02B2E"/>
    <w:rsid w:val="00A02CD2"/>
    <w:rsid w:val="00A02D67"/>
    <w:rsid w:val="00A02F3E"/>
    <w:rsid w:val="00A03A18"/>
    <w:rsid w:val="00A053CD"/>
    <w:rsid w:val="00A05AD4"/>
    <w:rsid w:val="00A06489"/>
    <w:rsid w:val="00A076F1"/>
    <w:rsid w:val="00A07AA6"/>
    <w:rsid w:val="00A11C12"/>
    <w:rsid w:val="00A11D51"/>
    <w:rsid w:val="00A11EF0"/>
    <w:rsid w:val="00A11FC1"/>
    <w:rsid w:val="00A12844"/>
    <w:rsid w:val="00A13E61"/>
    <w:rsid w:val="00A15A13"/>
    <w:rsid w:val="00A1602E"/>
    <w:rsid w:val="00A1635F"/>
    <w:rsid w:val="00A16699"/>
    <w:rsid w:val="00A167D5"/>
    <w:rsid w:val="00A16A9F"/>
    <w:rsid w:val="00A17459"/>
    <w:rsid w:val="00A17C44"/>
    <w:rsid w:val="00A20351"/>
    <w:rsid w:val="00A205D8"/>
    <w:rsid w:val="00A20E79"/>
    <w:rsid w:val="00A21850"/>
    <w:rsid w:val="00A220BB"/>
    <w:rsid w:val="00A2243F"/>
    <w:rsid w:val="00A2246A"/>
    <w:rsid w:val="00A225AE"/>
    <w:rsid w:val="00A22965"/>
    <w:rsid w:val="00A231B7"/>
    <w:rsid w:val="00A233BD"/>
    <w:rsid w:val="00A239B5"/>
    <w:rsid w:val="00A2479A"/>
    <w:rsid w:val="00A24CDD"/>
    <w:rsid w:val="00A24F16"/>
    <w:rsid w:val="00A26D9D"/>
    <w:rsid w:val="00A274E0"/>
    <w:rsid w:val="00A275DC"/>
    <w:rsid w:val="00A27636"/>
    <w:rsid w:val="00A277C0"/>
    <w:rsid w:val="00A3035C"/>
    <w:rsid w:val="00A31820"/>
    <w:rsid w:val="00A31AEA"/>
    <w:rsid w:val="00A32079"/>
    <w:rsid w:val="00A320A8"/>
    <w:rsid w:val="00A327FA"/>
    <w:rsid w:val="00A32F09"/>
    <w:rsid w:val="00A33A22"/>
    <w:rsid w:val="00A34F9A"/>
    <w:rsid w:val="00A35358"/>
    <w:rsid w:val="00A3537C"/>
    <w:rsid w:val="00A35543"/>
    <w:rsid w:val="00A361FB"/>
    <w:rsid w:val="00A366FA"/>
    <w:rsid w:val="00A36746"/>
    <w:rsid w:val="00A367FC"/>
    <w:rsid w:val="00A36D7C"/>
    <w:rsid w:val="00A37C2D"/>
    <w:rsid w:val="00A411D2"/>
    <w:rsid w:val="00A42246"/>
    <w:rsid w:val="00A42538"/>
    <w:rsid w:val="00A430D5"/>
    <w:rsid w:val="00A43FD6"/>
    <w:rsid w:val="00A46723"/>
    <w:rsid w:val="00A46A52"/>
    <w:rsid w:val="00A471C3"/>
    <w:rsid w:val="00A478BE"/>
    <w:rsid w:val="00A500A9"/>
    <w:rsid w:val="00A505F9"/>
    <w:rsid w:val="00A50831"/>
    <w:rsid w:val="00A50C5E"/>
    <w:rsid w:val="00A5160B"/>
    <w:rsid w:val="00A51804"/>
    <w:rsid w:val="00A52931"/>
    <w:rsid w:val="00A52D36"/>
    <w:rsid w:val="00A547F7"/>
    <w:rsid w:val="00A54A3D"/>
    <w:rsid w:val="00A54EEA"/>
    <w:rsid w:val="00A551D4"/>
    <w:rsid w:val="00A558CD"/>
    <w:rsid w:val="00A55A3B"/>
    <w:rsid w:val="00A5608F"/>
    <w:rsid w:val="00A5657C"/>
    <w:rsid w:val="00A568C3"/>
    <w:rsid w:val="00A56A43"/>
    <w:rsid w:val="00A56C8D"/>
    <w:rsid w:val="00A56D47"/>
    <w:rsid w:val="00A574B3"/>
    <w:rsid w:val="00A576FF"/>
    <w:rsid w:val="00A57743"/>
    <w:rsid w:val="00A57A2C"/>
    <w:rsid w:val="00A60233"/>
    <w:rsid w:val="00A607DF"/>
    <w:rsid w:val="00A60967"/>
    <w:rsid w:val="00A60CDB"/>
    <w:rsid w:val="00A6179D"/>
    <w:rsid w:val="00A61961"/>
    <w:rsid w:val="00A621B0"/>
    <w:rsid w:val="00A62A3B"/>
    <w:rsid w:val="00A63651"/>
    <w:rsid w:val="00A63CFC"/>
    <w:rsid w:val="00A64347"/>
    <w:rsid w:val="00A64A90"/>
    <w:rsid w:val="00A64C99"/>
    <w:rsid w:val="00A657F2"/>
    <w:rsid w:val="00A658E4"/>
    <w:rsid w:val="00A65C08"/>
    <w:rsid w:val="00A65E0A"/>
    <w:rsid w:val="00A66224"/>
    <w:rsid w:val="00A6721D"/>
    <w:rsid w:val="00A6736B"/>
    <w:rsid w:val="00A679A2"/>
    <w:rsid w:val="00A711D6"/>
    <w:rsid w:val="00A7138E"/>
    <w:rsid w:val="00A72994"/>
    <w:rsid w:val="00A74673"/>
    <w:rsid w:val="00A74900"/>
    <w:rsid w:val="00A749CD"/>
    <w:rsid w:val="00A752B6"/>
    <w:rsid w:val="00A802A7"/>
    <w:rsid w:val="00A80511"/>
    <w:rsid w:val="00A80655"/>
    <w:rsid w:val="00A81AFD"/>
    <w:rsid w:val="00A825F5"/>
    <w:rsid w:val="00A82CF8"/>
    <w:rsid w:val="00A83A35"/>
    <w:rsid w:val="00A83C5B"/>
    <w:rsid w:val="00A842ED"/>
    <w:rsid w:val="00A84C1B"/>
    <w:rsid w:val="00A84FD2"/>
    <w:rsid w:val="00A85F04"/>
    <w:rsid w:val="00A86601"/>
    <w:rsid w:val="00A8668E"/>
    <w:rsid w:val="00A866E0"/>
    <w:rsid w:val="00A869B2"/>
    <w:rsid w:val="00A87285"/>
    <w:rsid w:val="00A876EA"/>
    <w:rsid w:val="00A879A0"/>
    <w:rsid w:val="00A87DB6"/>
    <w:rsid w:val="00A906A8"/>
    <w:rsid w:val="00A909CB"/>
    <w:rsid w:val="00A90A5D"/>
    <w:rsid w:val="00A918D1"/>
    <w:rsid w:val="00A919A0"/>
    <w:rsid w:val="00A91D2B"/>
    <w:rsid w:val="00A92007"/>
    <w:rsid w:val="00A9227D"/>
    <w:rsid w:val="00A93C6B"/>
    <w:rsid w:val="00A93D3F"/>
    <w:rsid w:val="00A94002"/>
    <w:rsid w:val="00A94719"/>
    <w:rsid w:val="00A963E0"/>
    <w:rsid w:val="00A9643D"/>
    <w:rsid w:val="00A967A9"/>
    <w:rsid w:val="00A96801"/>
    <w:rsid w:val="00A96994"/>
    <w:rsid w:val="00A96F99"/>
    <w:rsid w:val="00A97942"/>
    <w:rsid w:val="00A97AAB"/>
    <w:rsid w:val="00AA0202"/>
    <w:rsid w:val="00AA10BB"/>
    <w:rsid w:val="00AA1428"/>
    <w:rsid w:val="00AA18EB"/>
    <w:rsid w:val="00AA1F3A"/>
    <w:rsid w:val="00AA219F"/>
    <w:rsid w:val="00AA21A0"/>
    <w:rsid w:val="00AA2221"/>
    <w:rsid w:val="00AA28A5"/>
    <w:rsid w:val="00AA2DEE"/>
    <w:rsid w:val="00AA4468"/>
    <w:rsid w:val="00AA4D02"/>
    <w:rsid w:val="00AA55C4"/>
    <w:rsid w:val="00AA5744"/>
    <w:rsid w:val="00AA6A3A"/>
    <w:rsid w:val="00AA70CF"/>
    <w:rsid w:val="00AA7628"/>
    <w:rsid w:val="00AA7633"/>
    <w:rsid w:val="00AB0156"/>
    <w:rsid w:val="00AB1393"/>
    <w:rsid w:val="00AB18F9"/>
    <w:rsid w:val="00AB1F37"/>
    <w:rsid w:val="00AB2E09"/>
    <w:rsid w:val="00AB305D"/>
    <w:rsid w:val="00AB3083"/>
    <w:rsid w:val="00AB3349"/>
    <w:rsid w:val="00AB360A"/>
    <w:rsid w:val="00AB3A1C"/>
    <w:rsid w:val="00AB3B28"/>
    <w:rsid w:val="00AB3F95"/>
    <w:rsid w:val="00AB40C6"/>
    <w:rsid w:val="00AB44F6"/>
    <w:rsid w:val="00AB4BCC"/>
    <w:rsid w:val="00AB52B5"/>
    <w:rsid w:val="00AB58FB"/>
    <w:rsid w:val="00AB685D"/>
    <w:rsid w:val="00AB6CE2"/>
    <w:rsid w:val="00AB7474"/>
    <w:rsid w:val="00AC083A"/>
    <w:rsid w:val="00AC1844"/>
    <w:rsid w:val="00AC1C3E"/>
    <w:rsid w:val="00AC1F35"/>
    <w:rsid w:val="00AC211E"/>
    <w:rsid w:val="00AC25D0"/>
    <w:rsid w:val="00AC3345"/>
    <w:rsid w:val="00AC39E9"/>
    <w:rsid w:val="00AC3DAA"/>
    <w:rsid w:val="00AC3DBD"/>
    <w:rsid w:val="00AC4D57"/>
    <w:rsid w:val="00AC4DAA"/>
    <w:rsid w:val="00AC4EC7"/>
    <w:rsid w:val="00AC51CD"/>
    <w:rsid w:val="00AC59F0"/>
    <w:rsid w:val="00AC640D"/>
    <w:rsid w:val="00AC6A75"/>
    <w:rsid w:val="00AC6D3A"/>
    <w:rsid w:val="00AC71BF"/>
    <w:rsid w:val="00AD05B1"/>
    <w:rsid w:val="00AD1470"/>
    <w:rsid w:val="00AD15FF"/>
    <w:rsid w:val="00AD2FE9"/>
    <w:rsid w:val="00AD3296"/>
    <w:rsid w:val="00AD3EB7"/>
    <w:rsid w:val="00AD4524"/>
    <w:rsid w:val="00AD4C33"/>
    <w:rsid w:val="00AD61D1"/>
    <w:rsid w:val="00AD6252"/>
    <w:rsid w:val="00AD74CF"/>
    <w:rsid w:val="00AD7C2E"/>
    <w:rsid w:val="00AE0C28"/>
    <w:rsid w:val="00AE1049"/>
    <w:rsid w:val="00AE10C9"/>
    <w:rsid w:val="00AE2353"/>
    <w:rsid w:val="00AE32EF"/>
    <w:rsid w:val="00AE42ED"/>
    <w:rsid w:val="00AE4431"/>
    <w:rsid w:val="00AE4475"/>
    <w:rsid w:val="00AE593E"/>
    <w:rsid w:val="00AE6441"/>
    <w:rsid w:val="00AE6E12"/>
    <w:rsid w:val="00AE6FAB"/>
    <w:rsid w:val="00AE708C"/>
    <w:rsid w:val="00AE731A"/>
    <w:rsid w:val="00AF0114"/>
    <w:rsid w:val="00AF115C"/>
    <w:rsid w:val="00AF129A"/>
    <w:rsid w:val="00AF131F"/>
    <w:rsid w:val="00AF29B9"/>
    <w:rsid w:val="00AF2AD1"/>
    <w:rsid w:val="00AF2D9A"/>
    <w:rsid w:val="00AF363C"/>
    <w:rsid w:val="00AF392A"/>
    <w:rsid w:val="00AF3C28"/>
    <w:rsid w:val="00AF3ED2"/>
    <w:rsid w:val="00AF482B"/>
    <w:rsid w:val="00AF4A7B"/>
    <w:rsid w:val="00AF65FB"/>
    <w:rsid w:val="00AF6A8F"/>
    <w:rsid w:val="00AF6C9C"/>
    <w:rsid w:val="00AF6DE7"/>
    <w:rsid w:val="00AF7118"/>
    <w:rsid w:val="00AF78F3"/>
    <w:rsid w:val="00B00371"/>
    <w:rsid w:val="00B007C5"/>
    <w:rsid w:val="00B00A39"/>
    <w:rsid w:val="00B00DE3"/>
    <w:rsid w:val="00B0145A"/>
    <w:rsid w:val="00B01698"/>
    <w:rsid w:val="00B01B60"/>
    <w:rsid w:val="00B0272D"/>
    <w:rsid w:val="00B02AC1"/>
    <w:rsid w:val="00B03CEB"/>
    <w:rsid w:val="00B0419C"/>
    <w:rsid w:val="00B046A3"/>
    <w:rsid w:val="00B052BC"/>
    <w:rsid w:val="00B05CF6"/>
    <w:rsid w:val="00B064F3"/>
    <w:rsid w:val="00B068B0"/>
    <w:rsid w:val="00B06998"/>
    <w:rsid w:val="00B10945"/>
    <w:rsid w:val="00B10D31"/>
    <w:rsid w:val="00B1116C"/>
    <w:rsid w:val="00B11244"/>
    <w:rsid w:val="00B11932"/>
    <w:rsid w:val="00B12159"/>
    <w:rsid w:val="00B12717"/>
    <w:rsid w:val="00B130DE"/>
    <w:rsid w:val="00B13403"/>
    <w:rsid w:val="00B13C3A"/>
    <w:rsid w:val="00B13EFE"/>
    <w:rsid w:val="00B13F25"/>
    <w:rsid w:val="00B13F29"/>
    <w:rsid w:val="00B1407E"/>
    <w:rsid w:val="00B14D9D"/>
    <w:rsid w:val="00B159E2"/>
    <w:rsid w:val="00B15C64"/>
    <w:rsid w:val="00B15DEE"/>
    <w:rsid w:val="00B16401"/>
    <w:rsid w:val="00B166B1"/>
    <w:rsid w:val="00B16D82"/>
    <w:rsid w:val="00B16DC4"/>
    <w:rsid w:val="00B1720C"/>
    <w:rsid w:val="00B17418"/>
    <w:rsid w:val="00B17714"/>
    <w:rsid w:val="00B17941"/>
    <w:rsid w:val="00B2023D"/>
    <w:rsid w:val="00B2036A"/>
    <w:rsid w:val="00B20812"/>
    <w:rsid w:val="00B221CF"/>
    <w:rsid w:val="00B22426"/>
    <w:rsid w:val="00B230C9"/>
    <w:rsid w:val="00B23195"/>
    <w:rsid w:val="00B2360D"/>
    <w:rsid w:val="00B237BF"/>
    <w:rsid w:val="00B23BD3"/>
    <w:rsid w:val="00B2558C"/>
    <w:rsid w:val="00B25E6A"/>
    <w:rsid w:val="00B269B5"/>
    <w:rsid w:val="00B26AD5"/>
    <w:rsid w:val="00B26DC3"/>
    <w:rsid w:val="00B26E42"/>
    <w:rsid w:val="00B276D9"/>
    <w:rsid w:val="00B27E36"/>
    <w:rsid w:val="00B300B8"/>
    <w:rsid w:val="00B30949"/>
    <w:rsid w:val="00B3098F"/>
    <w:rsid w:val="00B322FA"/>
    <w:rsid w:val="00B32708"/>
    <w:rsid w:val="00B327A8"/>
    <w:rsid w:val="00B32ED7"/>
    <w:rsid w:val="00B33530"/>
    <w:rsid w:val="00B340F6"/>
    <w:rsid w:val="00B34B6E"/>
    <w:rsid w:val="00B34F14"/>
    <w:rsid w:val="00B35027"/>
    <w:rsid w:val="00B3590F"/>
    <w:rsid w:val="00B35E95"/>
    <w:rsid w:val="00B361EB"/>
    <w:rsid w:val="00B36374"/>
    <w:rsid w:val="00B36856"/>
    <w:rsid w:val="00B36A05"/>
    <w:rsid w:val="00B36E8B"/>
    <w:rsid w:val="00B36EF5"/>
    <w:rsid w:val="00B37628"/>
    <w:rsid w:val="00B40BF5"/>
    <w:rsid w:val="00B41BB9"/>
    <w:rsid w:val="00B41FF5"/>
    <w:rsid w:val="00B424D9"/>
    <w:rsid w:val="00B427CB"/>
    <w:rsid w:val="00B42C1D"/>
    <w:rsid w:val="00B43CF3"/>
    <w:rsid w:val="00B44565"/>
    <w:rsid w:val="00B44A26"/>
    <w:rsid w:val="00B44D34"/>
    <w:rsid w:val="00B44DDC"/>
    <w:rsid w:val="00B45446"/>
    <w:rsid w:val="00B45DDA"/>
    <w:rsid w:val="00B462E2"/>
    <w:rsid w:val="00B46644"/>
    <w:rsid w:val="00B477CF"/>
    <w:rsid w:val="00B47958"/>
    <w:rsid w:val="00B47C02"/>
    <w:rsid w:val="00B50111"/>
    <w:rsid w:val="00B50854"/>
    <w:rsid w:val="00B50C6C"/>
    <w:rsid w:val="00B51F0A"/>
    <w:rsid w:val="00B52AE4"/>
    <w:rsid w:val="00B536CE"/>
    <w:rsid w:val="00B53923"/>
    <w:rsid w:val="00B54EFC"/>
    <w:rsid w:val="00B5515A"/>
    <w:rsid w:val="00B56652"/>
    <w:rsid w:val="00B56C3A"/>
    <w:rsid w:val="00B57252"/>
    <w:rsid w:val="00B57762"/>
    <w:rsid w:val="00B57A22"/>
    <w:rsid w:val="00B60265"/>
    <w:rsid w:val="00B60288"/>
    <w:rsid w:val="00B606EB"/>
    <w:rsid w:val="00B610CE"/>
    <w:rsid w:val="00B61435"/>
    <w:rsid w:val="00B61E49"/>
    <w:rsid w:val="00B623C9"/>
    <w:rsid w:val="00B62655"/>
    <w:rsid w:val="00B62B11"/>
    <w:rsid w:val="00B63C7A"/>
    <w:rsid w:val="00B64112"/>
    <w:rsid w:val="00B66920"/>
    <w:rsid w:val="00B66E45"/>
    <w:rsid w:val="00B67992"/>
    <w:rsid w:val="00B679EE"/>
    <w:rsid w:val="00B70477"/>
    <w:rsid w:val="00B7061E"/>
    <w:rsid w:val="00B71847"/>
    <w:rsid w:val="00B718A0"/>
    <w:rsid w:val="00B71EAF"/>
    <w:rsid w:val="00B72119"/>
    <w:rsid w:val="00B7378E"/>
    <w:rsid w:val="00B73B42"/>
    <w:rsid w:val="00B73D29"/>
    <w:rsid w:val="00B73EED"/>
    <w:rsid w:val="00B74175"/>
    <w:rsid w:val="00B742D8"/>
    <w:rsid w:val="00B74503"/>
    <w:rsid w:val="00B749D9"/>
    <w:rsid w:val="00B75A9A"/>
    <w:rsid w:val="00B76B90"/>
    <w:rsid w:val="00B80217"/>
    <w:rsid w:val="00B8189B"/>
    <w:rsid w:val="00B81BC0"/>
    <w:rsid w:val="00B81ECB"/>
    <w:rsid w:val="00B8263E"/>
    <w:rsid w:val="00B82AC3"/>
    <w:rsid w:val="00B83A5C"/>
    <w:rsid w:val="00B83A65"/>
    <w:rsid w:val="00B83B52"/>
    <w:rsid w:val="00B83C37"/>
    <w:rsid w:val="00B83C72"/>
    <w:rsid w:val="00B8407D"/>
    <w:rsid w:val="00B84647"/>
    <w:rsid w:val="00B84904"/>
    <w:rsid w:val="00B84A0D"/>
    <w:rsid w:val="00B854AC"/>
    <w:rsid w:val="00B85AA0"/>
    <w:rsid w:val="00B85C7C"/>
    <w:rsid w:val="00B86209"/>
    <w:rsid w:val="00B86CE4"/>
    <w:rsid w:val="00B871FC"/>
    <w:rsid w:val="00B87D0B"/>
    <w:rsid w:val="00B90A8A"/>
    <w:rsid w:val="00B90D54"/>
    <w:rsid w:val="00B9152A"/>
    <w:rsid w:val="00B928FE"/>
    <w:rsid w:val="00B9290A"/>
    <w:rsid w:val="00B92920"/>
    <w:rsid w:val="00B92ADA"/>
    <w:rsid w:val="00B92D05"/>
    <w:rsid w:val="00B931F2"/>
    <w:rsid w:val="00B93796"/>
    <w:rsid w:val="00B93E84"/>
    <w:rsid w:val="00B93EE1"/>
    <w:rsid w:val="00B943A8"/>
    <w:rsid w:val="00B94541"/>
    <w:rsid w:val="00B95399"/>
    <w:rsid w:val="00B953E2"/>
    <w:rsid w:val="00B96091"/>
    <w:rsid w:val="00B9627F"/>
    <w:rsid w:val="00B96606"/>
    <w:rsid w:val="00B96A4C"/>
    <w:rsid w:val="00B96CDB"/>
    <w:rsid w:val="00B97398"/>
    <w:rsid w:val="00B97609"/>
    <w:rsid w:val="00B9781E"/>
    <w:rsid w:val="00B97928"/>
    <w:rsid w:val="00B97F36"/>
    <w:rsid w:val="00BA05E0"/>
    <w:rsid w:val="00BA06DC"/>
    <w:rsid w:val="00BA09C5"/>
    <w:rsid w:val="00BA15D4"/>
    <w:rsid w:val="00BA2309"/>
    <w:rsid w:val="00BA2763"/>
    <w:rsid w:val="00BA3E33"/>
    <w:rsid w:val="00BA4E0E"/>
    <w:rsid w:val="00BA5923"/>
    <w:rsid w:val="00BA59DA"/>
    <w:rsid w:val="00BA5A74"/>
    <w:rsid w:val="00BA6AAE"/>
    <w:rsid w:val="00BA6E20"/>
    <w:rsid w:val="00BA70C6"/>
    <w:rsid w:val="00BA77D7"/>
    <w:rsid w:val="00BB0581"/>
    <w:rsid w:val="00BB09CD"/>
    <w:rsid w:val="00BB0BBE"/>
    <w:rsid w:val="00BB2A5A"/>
    <w:rsid w:val="00BB2B84"/>
    <w:rsid w:val="00BB2F38"/>
    <w:rsid w:val="00BB3C84"/>
    <w:rsid w:val="00BB44D5"/>
    <w:rsid w:val="00BB4533"/>
    <w:rsid w:val="00BB45DC"/>
    <w:rsid w:val="00BB5517"/>
    <w:rsid w:val="00BB59E7"/>
    <w:rsid w:val="00BB6B88"/>
    <w:rsid w:val="00BB6EE2"/>
    <w:rsid w:val="00BC06DD"/>
    <w:rsid w:val="00BC09EB"/>
    <w:rsid w:val="00BC1DF0"/>
    <w:rsid w:val="00BC20F1"/>
    <w:rsid w:val="00BC29B3"/>
    <w:rsid w:val="00BC36C9"/>
    <w:rsid w:val="00BC39F9"/>
    <w:rsid w:val="00BC4342"/>
    <w:rsid w:val="00BC4A12"/>
    <w:rsid w:val="00BC55A0"/>
    <w:rsid w:val="00BC5EE7"/>
    <w:rsid w:val="00BC68A5"/>
    <w:rsid w:val="00BC700B"/>
    <w:rsid w:val="00BD11A4"/>
    <w:rsid w:val="00BD1EAF"/>
    <w:rsid w:val="00BD2F76"/>
    <w:rsid w:val="00BD44D6"/>
    <w:rsid w:val="00BD47EF"/>
    <w:rsid w:val="00BD505A"/>
    <w:rsid w:val="00BD5DC3"/>
    <w:rsid w:val="00BD6494"/>
    <w:rsid w:val="00BD6BC1"/>
    <w:rsid w:val="00BD787E"/>
    <w:rsid w:val="00BD7CD2"/>
    <w:rsid w:val="00BD7EFC"/>
    <w:rsid w:val="00BE0E2D"/>
    <w:rsid w:val="00BE2052"/>
    <w:rsid w:val="00BE2294"/>
    <w:rsid w:val="00BE270B"/>
    <w:rsid w:val="00BE2BF3"/>
    <w:rsid w:val="00BE2CCC"/>
    <w:rsid w:val="00BE392A"/>
    <w:rsid w:val="00BE3AC4"/>
    <w:rsid w:val="00BE3AD3"/>
    <w:rsid w:val="00BE5D03"/>
    <w:rsid w:val="00BE6A8C"/>
    <w:rsid w:val="00BE6CFC"/>
    <w:rsid w:val="00BE75CB"/>
    <w:rsid w:val="00BE79E0"/>
    <w:rsid w:val="00BE7DAD"/>
    <w:rsid w:val="00BF1FB8"/>
    <w:rsid w:val="00BF252A"/>
    <w:rsid w:val="00BF257B"/>
    <w:rsid w:val="00BF30F5"/>
    <w:rsid w:val="00BF314B"/>
    <w:rsid w:val="00BF3511"/>
    <w:rsid w:val="00BF3851"/>
    <w:rsid w:val="00BF5B7D"/>
    <w:rsid w:val="00BF67A1"/>
    <w:rsid w:val="00BF699A"/>
    <w:rsid w:val="00C007D1"/>
    <w:rsid w:val="00C017FD"/>
    <w:rsid w:val="00C01EB9"/>
    <w:rsid w:val="00C0223D"/>
    <w:rsid w:val="00C02E67"/>
    <w:rsid w:val="00C03018"/>
    <w:rsid w:val="00C0309D"/>
    <w:rsid w:val="00C03105"/>
    <w:rsid w:val="00C03F7C"/>
    <w:rsid w:val="00C04285"/>
    <w:rsid w:val="00C0539B"/>
    <w:rsid w:val="00C05CE8"/>
    <w:rsid w:val="00C06272"/>
    <w:rsid w:val="00C064FA"/>
    <w:rsid w:val="00C06DD4"/>
    <w:rsid w:val="00C07A4B"/>
    <w:rsid w:val="00C07C03"/>
    <w:rsid w:val="00C07C4F"/>
    <w:rsid w:val="00C07EEB"/>
    <w:rsid w:val="00C07F2B"/>
    <w:rsid w:val="00C1110A"/>
    <w:rsid w:val="00C118EF"/>
    <w:rsid w:val="00C11EF5"/>
    <w:rsid w:val="00C128BF"/>
    <w:rsid w:val="00C12BA8"/>
    <w:rsid w:val="00C12D06"/>
    <w:rsid w:val="00C12F06"/>
    <w:rsid w:val="00C13D80"/>
    <w:rsid w:val="00C1499F"/>
    <w:rsid w:val="00C14C51"/>
    <w:rsid w:val="00C15A29"/>
    <w:rsid w:val="00C166D0"/>
    <w:rsid w:val="00C202A4"/>
    <w:rsid w:val="00C20381"/>
    <w:rsid w:val="00C20D24"/>
    <w:rsid w:val="00C21280"/>
    <w:rsid w:val="00C21562"/>
    <w:rsid w:val="00C21697"/>
    <w:rsid w:val="00C21D9D"/>
    <w:rsid w:val="00C22BCB"/>
    <w:rsid w:val="00C22FB9"/>
    <w:rsid w:val="00C236E6"/>
    <w:rsid w:val="00C23FA1"/>
    <w:rsid w:val="00C24592"/>
    <w:rsid w:val="00C25564"/>
    <w:rsid w:val="00C27AE4"/>
    <w:rsid w:val="00C310DA"/>
    <w:rsid w:val="00C3129C"/>
    <w:rsid w:val="00C3175A"/>
    <w:rsid w:val="00C31B03"/>
    <w:rsid w:val="00C323D0"/>
    <w:rsid w:val="00C325DA"/>
    <w:rsid w:val="00C32B34"/>
    <w:rsid w:val="00C3327E"/>
    <w:rsid w:val="00C33FAA"/>
    <w:rsid w:val="00C34270"/>
    <w:rsid w:val="00C3438E"/>
    <w:rsid w:val="00C34791"/>
    <w:rsid w:val="00C34B1D"/>
    <w:rsid w:val="00C35A78"/>
    <w:rsid w:val="00C35C44"/>
    <w:rsid w:val="00C35F67"/>
    <w:rsid w:val="00C35FB3"/>
    <w:rsid w:val="00C3650B"/>
    <w:rsid w:val="00C3689E"/>
    <w:rsid w:val="00C36B04"/>
    <w:rsid w:val="00C36F20"/>
    <w:rsid w:val="00C36F70"/>
    <w:rsid w:val="00C36F85"/>
    <w:rsid w:val="00C3759B"/>
    <w:rsid w:val="00C4104F"/>
    <w:rsid w:val="00C41195"/>
    <w:rsid w:val="00C425D8"/>
    <w:rsid w:val="00C42649"/>
    <w:rsid w:val="00C42743"/>
    <w:rsid w:val="00C43819"/>
    <w:rsid w:val="00C43907"/>
    <w:rsid w:val="00C439E0"/>
    <w:rsid w:val="00C43AA4"/>
    <w:rsid w:val="00C43DEF"/>
    <w:rsid w:val="00C441BA"/>
    <w:rsid w:val="00C44486"/>
    <w:rsid w:val="00C44619"/>
    <w:rsid w:val="00C44758"/>
    <w:rsid w:val="00C44BFF"/>
    <w:rsid w:val="00C456F6"/>
    <w:rsid w:val="00C45768"/>
    <w:rsid w:val="00C45C67"/>
    <w:rsid w:val="00C46104"/>
    <w:rsid w:val="00C463E9"/>
    <w:rsid w:val="00C46853"/>
    <w:rsid w:val="00C4747F"/>
    <w:rsid w:val="00C479BD"/>
    <w:rsid w:val="00C515A3"/>
    <w:rsid w:val="00C52000"/>
    <w:rsid w:val="00C527D7"/>
    <w:rsid w:val="00C52C43"/>
    <w:rsid w:val="00C533EF"/>
    <w:rsid w:val="00C53431"/>
    <w:rsid w:val="00C53780"/>
    <w:rsid w:val="00C537B3"/>
    <w:rsid w:val="00C5476A"/>
    <w:rsid w:val="00C548D6"/>
    <w:rsid w:val="00C550AF"/>
    <w:rsid w:val="00C555DA"/>
    <w:rsid w:val="00C55680"/>
    <w:rsid w:val="00C55957"/>
    <w:rsid w:val="00C56270"/>
    <w:rsid w:val="00C562B7"/>
    <w:rsid w:val="00C56402"/>
    <w:rsid w:val="00C567B9"/>
    <w:rsid w:val="00C5724E"/>
    <w:rsid w:val="00C57F77"/>
    <w:rsid w:val="00C57FCC"/>
    <w:rsid w:val="00C60111"/>
    <w:rsid w:val="00C60795"/>
    <w:rsid w:val="00C6130B"/>
    <w:rsid w:val="00C61D62"/>
    <w:rsid w:val="00C621B9"/>
    <w:rsid w:val="00C621CC"/>
    <w:rsid w:val="00C6234D"/>
    <w:rsid w:val="00C631AA"/>
    <w:rsid w:val="00C63449"/>
    <w:rsid w:val="00C63E89"/>
    <w:rsid w:val="00C6407A"/>
    <w:rsid w:val="00C6446D"/>
    <w:rsid w:val="00C645CA"/>
    <w:rsid w:val="00C65186"/>
    <w:rsid w:val="00C6544E"/>
    <w:rsid w:val="00C65D74"/>
    <w:rsid w:val="00C66200"/>
    <w:rsid w:val="00C66699"/>
    <w:rsid w:val="00C66B83"/>
    <w:rsid w:val="00C66E1C"/>
    <w:rsid w:val="00C67BE8"/>
    <w:rsid w:val="00C67D2F"/>
    <w:rsid w:val="00C67FF2"/>
    <w:rsid w:val="00C70326"/>
    <w:rsid w:val="00C72D93"/>
    <w:rsid w:val="00C733F2"/>
    <w:rsid w:val="00C74FDA"/>
    <w:rsid w:val="00C75330"/>
    <w:rsid w:val="00C756E7"/>
    <w:rsid w:val="00C75DDD"/>
    <w:rsid w:val="00C75EE9"/>
    <w:rsid w:val="00C765DA"/>
    <w:rsid w:val="00C7665A"/>
    <w:rsid w:val="00C773DD"/>
    <w:rsid w:val="00C7785B"/>
    <w:rsid w:val="00C77942"/>
    <w:rsid w:val="00C77ABF"/>
    <w:rsid w:val="00C8064B"/>
    <w:rsid w:val="00C810A6"/>
    <w:rsid w:val="00C813BA"/>
    <w:rsid w:val="00C825C5"/>
    <w:rsid w:val="00C83742"/>
    <w:rsid w:val="00C83A0A"/>
    <w:rsid w:val="00C84186"/>
    <w:rsid w:val="00C8437D"/>
    <w:rsid w:val="00C85EB9"/>
    <w:rsid w:val="00C863E8"/>
    <w:rsid w:val="00C865A1"/>
    <w:rsid w:val="00C87059"/>
    <w:rsid w:val="00C90711"/>
    <w:rsid w:val="00C90985"/>
    <w:rsid w:val="00C9098D"/>
    <w:rsid w:val="00C91919"/>
    <w:rsid w:val="00C9220E"/>
    <w:rsid w:val="00C92666"/>
    <w:rsid w:val="00C9268D"/>
    <w:rsid w:val="00C928F6"/>
    <w:rsid w:val="00C934D8"/>
    <w:rsid w:val="00C9364C"/>
    <w:rsid w:val="00C938A7"/>
    <w:rsid w:val="00C938D5"/>
    <w:rsid w:val="00C93AD2"/>
    <w:rsid w:val="00C93CDC"/>
    <w:rsid w:val="00C94E67"/>
    <w:rsid w:val="00C95052"/>
    <w:rsid w:val="00C956E5"/>
    <w:rsid w:val="00C958ED"/>
    <w:rsid w:val="00C96346"/>
    <w:rsid w:val="00C971A0"/>
    <w:rsid w:val="00C97427"/>
    <w:rsid w:val="00C9774A"/>
    <w:rsid w:val="00CA0609"/>
    <w:rsid w:val="00CA0A4C"/>
    <w:rsid w:val="00CA1899"/>
    <w:rsid w:val="00CA1CE2"/>
    <w:rsid w:val="00CA25D4"/>
    <w:rsid w:val="00CA2AA0"/>
    <w:rsid w:val="00CA2FFE"/>
    <w:rsid w:val="00CA3018"/>
    <w:rsid w:val="00CA39BA"/>
    <w:rsid w:val="00CA3B46"/>
    <w:rsid w:val="00CA3D90"/>
    <w:rsid w:val="00CA40D7"/>
    <w:rsid w:val="00CA4D32"/>
    <w:rsid w:val="00CA6AC0"/>
    <w:rsid w:val="00CA6BED"/>
    <w:rsid w:val="00CA6FEF"/>
    <w:rsid w:val="00CA743A"/>
    <w:rsid w:val="00CA78B8"/>
    <w:rsid w:val="00CB02D1"/>
    <w:rsid w:val="00CB0FD6"/>
    <w:rsid w:val="00CB1694"/>
    <w:rsid w:val="00CB19DD"/>
    <w:rsid w:val="00CB1F87"/>
    <w:rsid w:val="00CB230C"/>
    <w:rsid w:val="00CB2A81"/>
    <w:rsid w:val="00CB34F3"/>
    <w:rsid w:val="00CB36C4"/>
    <w:rsid w:val="00CB3B38"/>
    <w:rsid w:val="00CB3BA9"/>
    <w:rsid w:val="00CB3F7A"/>
    <w:rsid w:val="00CB3F91"/>
    <w:rsid w:val="00CB43E1"/>
    <w:rsid w:val="00CB4983"/>
    <w:rsid w:val="00CB4B3E"/>
    <w:rsid w:val="00CB5366"/>
    <w:rsid w:val="00CB577E"/>
    <w:rsid w:val="00CB6261"/>
    <w:rsid w:val="00CB65FA"/>
    <w:rsid w:val="00CB6A68"/>
    <w:rsid w:val="00CB7053"/>
    <w:rsid w:val="00CB715E"/>
    <w:rsid w:val="00CB7720"/>
    <w:rsid w:val="00CB7CF8"/>
    <w:rsid w:val="00CC0520"/>
    <w:rsid w:val="00CC05B6"/>
    <w:rsid w:val="00CC11A4"/>
    <w:rsid w:val="00CC1CE1"/>
    <w:rsid w:val="00CC21BF"/>
    <w:rsid w:val="00CC2445"/>
    <w:rsid w:val="00CC2B9A"/>
    <w:rsid w:val="00CC2F78"/>
    <w:rsid w:val="00CC31EC"/>
    <w:rsid w:val="00CC36D9"/>
    <w:rsid w:val="00CC4731"/>
    <w:rsid w:val="00CC487B"/>
    <w:rsid w:val="00CC53CF"/>
    <w:rsid w:val="00CD0B67"/>
    <w:rsid w:val="00CD223D"/>
    <w:rsid w:val="00CD247D"/>
    <w:rsid w:val="00CD291E"/>
    <w:rsid w:val="00CD2A89"/>
    <w:rsid w:val="00CD321B"/>
    <w:rsid w:val="00CD40F2"/>
    <w:rsid w:val="00CD4A34"/>
    <w:rsid w:val="00CD4AF0"/>
    <w:rsid w:val="00CD4C37"/>
    <w:rsid w:val="00CD54EB"/>
    <w:rsid w:val="00CD57AC"/>
    <w:rsid w:val="00CD6447"/>
    <w:rsid w:val="00CD682E"/>
    <w:rsid w:val="00CD683A"/>
    <w:rsid w:val="00CD6EA6"/>
    <w:rsid w:val="00CD71BC"/>
    <w:rsid w:val="00CD7715"/>
    <w:rsid w:val="00CD775B"/>
    <w:rsid w:val="00CD787F"/>
    <w:rsid w:val="00CD7915"/>
    <w:rsid w:val="00CD7A26"/>
    <w:rsid w:val="00CD7F1F"/>
    <w:rsid w:val="00CE01E3"/>
    <w:rsid w:val="00CE0742"/>
    <w:rsid w:val="00CE0A80"/>
    <w:rsid w:val="00CE0B5C"/>
    <w:rsid w:val="00CE15B6"/>
    <w:rsid w:val="00CE1E50"/>
    <w:rsid w:val="00CE3110"/>
    <w:rsid w:val="00CE36CC"/>
    <w:rsid w:val="00CE39C1"/>
    <w:rsid w:val="00CE3CBF"/>
    <w:rsid w:val="00CE46B7"/>
    <w:rsid w:val="00CE4B67"/>
    <w:rsid w:val="00CE5195"/>
    <w:rsid w:val="00CE5999"/>
    <w:rsid w:val="00CE6013"/>
    <w:rsid w:val="00CE61C5"/>
    <w:rsid w:val="00CE658D"/>
    <w:rsid w:val="00CE79E1"/>
    <w:rsid w:val="00CE7B4C"/>
    <w:rsid w:val="00CF1D89"/>
    <w:rsid w:val="00CF20DA"/>
    <w:rsid w:val="00CF283A"/>
    <w:rsid w:val="00CF3BB2"/>
    <w:rsid w:val="00CF3FA1"/>
    <w:rsid w:val="00CF4011"/>
    <w:rsid w:val="00CF49EE"/>
    <w:rsid w:val="00CF5A35"/>
    <w:rsid w:val="00CF6554"/>
    <w:rsid w:val="00CF66B0"/>
    <w:rsid w:val="00CF676D"/>
    <w:rsid w:val="00CF6ACC"/>
    <w:rsid w:val="00CF6F38"/>
    <w:rsid w:val="00CF7BBE"/>
    <w:rsid w:val="00CF7C47"/>
    <w:rsid w:val="00D0076E"/>
    <w:rsid w:val="00D00779"/>
    <w:rsid w:val="00D01701"/>
    <w:rsid w:val="00D01CC1"/>
    <w:rsid w:val="00D037EB"/>
    <w:rsid w:val="00D03BEE"/>
    <w:rsid w:val="00D03BFE"/>
    <w:rsid w:val="00D03D63"/>
    <w:rsid w:val="00D03DAD"/>
    <w:rsid w:val="00D03FFA"/>
    <w:rsid w:val="00D04915"/>
    <w:rsid w:val="00D04A04"/>
    <w:rsid w:val="00D05363"/>
    <w:rsid w:val="00D059D1"/>
    <w:rsid w:val="00D05B97"/>
    <w:rsid w:val="00D066AB"/>
    <w:rsid w:val="00D06802"/>
    <w:rsid w:val="00D069CA"/>
    <w:rsid w:val="00D06B30"/>
    <w:rsid w:val="00D06BC6"/>
    <w:rsid w:val="00D06DED"/>
    <w:rsid w:val="00D07B0C"/>
    <w:rsid w:val="00D1033A"/>
    <w:rsid w:val="00D110A8"/>
    <w:rsid w:val="00D113FF"/>
    <w:rsid w:val="00D124AD"/>
    <w:rsid w:val="00D12616"/>
    <w:rsid w:val="00D12727"/>
    <w:rsid w:val="00D13C4A"/>
    <w:rsid w:val="00D14AAC"/>
    <w:rsid w:val="00D14DAE"/>
    <w:rsid w:val="00D15C04"/>
    <w:rsid w:val="00D15EDD"/>
    <w:rsid w:val="00D1659A"/>
    <w:rsid w:val="00D168A4"/>
    <w:rsid w:val="00D174B0"/>
    <w:rsid w:val="00D17678"/>
    <w:rsid w:val="00D17DA3"/>
    <w:rsid w:val="00D20955"/>
    <w:rsid w:val="00D21B5E"/>
    <w:rsid w:val="00D22380"/>
    <w:rsid w:val="00D22825"/>
    <w:rsid w:val="00D22CF6"/>
    <w:rsid w:val="00D2552C"/>
    <w:rsid w:val="00D25BF1"/>
    <w:rsid w:val="00D25F5D"/>
    <w:rsid w:val="00D25FC1"/>
    <w:rsid w:val="00D26708"/>
    <w:rsid w:val="00D26A16"/>
    <w:rsid w:val="00D26C06"/>
    <w:rsid w:val="00D27A1F"/>
    <w:rsid w:val="00D31A6C"/>
    <w:rsid w:val="00D31B27"/>
    <w:rsid w:val="00D32A45"/>
    <w:rsid w:val="00D32ECE"/>
    <w:rsid w:val="00D34999"/>
    <w:rsid w:val="00D34B06"/>
    <w:rsid w:val="00D3616E"/>
    <w:rsid w:val="00D361EE"/>
    <w:rsid w:val="00D363A6"/>
    <w:rsid w:val="00D36496"/>
    <w:rsid w:val="00D36B0B"/>
    <w:rsid w:val="00D36CF6"/>
    <w:rsid w:val="00D37CAB"/>
    <w:rsid w:val="00D37D43"/>
    <w:rsid w:val="00D37EAB"/>
    <w:rsid w:val="00D40AC0"/>
    <w:rsid w:val="00D4147E"/>
    <w:rsid w:val="00D41FC3"/>
    <w:rsid w:val="00D4214C"/>
    <w:rsid w:val="00D4262C"/>
    <w:rsid w:val="00D42D18"/>
    <w:rsid w:val="00D434EC"/>
    <w:rsid w:val="00D43985"/>
    <w:rsid w:val="00D43C0F"/>
    <w:rsid w:val="00D442EC"/>
    <w:rsid w:val="00D44A8B"/>
    <w:rsid w:val="00D4540C"/>
    <w:rsid w:val="00D4588C"/>
    <w:rsid w:val="00D46067"/>
    <w:rsid w:val="00D46EB1"/>
    <w:rsid w:val="00D4771D"/>
    <w:rsid w:val="00D50335"/>
    <w:rsid w:val="00D50588"/>
    <w:rsid w:val="00D50868"/>
    <w:rsid w:val="00D50D2B"/>
    <w:rsid w:val="00D50FCB"/>
    <w:rsid w:val="00D51041"/>
    <w:rsid w:val="00D5158C"/>
    <w:rsid w:val="00D515EE"/>
    <w:rsid w:val="00D52366"/>
    <w:rsid w:val="00D5236C"/>
    <w:rsid w:val="00D52858"/>
    <w:rsid w:val="00D53004"/>
    <w:rsid w:val="00D5301E"/>
    <w:rsid w:val="00D53555"/>
    <w:rsid w:val="00D54576"/>
    <w:rsid w:val="00D54583"/>
    <w:rsid w:val="00D54607"/>
    <w:rsid w:val="00D54695"/>
    <w:rsid w:val="00D54D3D"/>
    <w:rsid w:val="00D54D3E"/>
    <w:rsid w:val="00D54DAD"/>
    <w:rsid w:val="00D551AF"/>
    <w:rsid w:val="00D55557"/>
    <w:rsid w:val="00D5601E"/>
    <w:rsid w:val="00D560C5"/>
    <w:rsid w:val="00D5619F"/>
    <w:rsid w:val="00D57A64"/>
    <w:rsid w:val="00D57E8D"/>
    <w:rsid w:val="00D605D6"/>
    <w:rsid w:val="00D61950"/>
    <w:rsid w:val="00D61F03"/>
    <w:rsid w:val="00D630B2"/>
    <w:rsid w:val="00D636D7"/>
    <w:rsid w:val="00D64070"/>
    <w:rsid w:val="00D64E5D"/>
    <w:rsid w:val="00D651E1"/>
    <w:rsid w:val="00D66267"/>
    <w:rsid w:val="00D667FE"/>
    <w:rsid w:val="00D66B8F"/>
    <w:rsid w:val="00D676EE"/>
    <w:rsid w:val="00D67BE5"/>
    <w:rsid w:val="00D7144B"/>
    <w:rsid w:val="00D7145F"/>
    <w:rsid w:val="00D7195A"/>
    <w:rsid w:val="00D722DA"/>
    <w:rsid w:val="00D72389"/>
    <w:rsid w:val="00D72436"/>
    <w:rsid w:val="00D72C4F"/>
    <w:rsid w:val="00D72FDD"/>
    <w:rsid w:val="00D73CFC"/>
    <w:rsid w:val="00D747EA"/>
    <w:rsid w:val="00D74AFA"/>
    <w:rsid w:val="00D751D6"/>
    <w:rsid w:val="00D75234"/>
    <w:rsid w:val="00D76C20"/>
    <w:rsid w:val="00D76FD4"/>
    <w:rsid w:val="00D7712B"/>
    <w:rsid w:val="00D774C9"/>
    <w:rsid w:val="00D80425"/>
    <w:rsid w:val="00D81C12"/>
    <w:rsid w:val="00D81F3C"/>
    <w:rsid w:val="00D828AF"/>
    <w:rsid w:val="00D829D3"/>
    <w:rsid w:val="00D836E4"/>
    <w:rsid w:val="00D83DCE"/>
    <w:rsid w:val="00D83F9E"/>
    <w:rsid w:val="00D84105"/>
    <w:rsid w:val="00D84388"/>
    <w:rsid w:val="00D84D19"/>
    <w:rsid w:val="00D85675"/>
    <w:rsid w:val="00D85C16"/>
    <w:rsid w:val="00D861DE"/>
    <w:rsid w:val="00D86943"/>
    <w:rsid w:val="00D86C7D"/>
    <w:rsid w:val="00D87051"/>
    <w:rsid w:val="00D90909"/>
    <w:rsid w:val="00D91378"/>
    <w:rsid w:val="00D9165F"/>
    <w:rsid w:val="00D91945"/>
    <w:rsid w:val="00D91FCA"/>
    <w:rsid w:val="00D92125"/>
    <w:rsid w:val="00D927E3"/>
    <w:rsid w:val="00D929D9"/>
    <w:rsid w:val="00D92AFB"/>
    <w:rsid w:val="00D9316E"/>
    <w:rsid w:val="00D93253"/>
    <w:rsid w:val="00D93C6F"/>
    <w:rsid w:val="00D94A1F"/>
    <w:rsid w:val="00D9570B"/>
    <w:rsid w:val="00D95819"/>
    <w:rsid w:val="00D95B25"/>
    <w:rsid w:val="00D960C9"/>
    <w:rsid w:val="00D96A03"/>
    <w:rsid w:val="00D96C8D"/>
    <w:rsid w:val="00D97B82"/>
    <w:rsid w:val="00D97D96"/>
    <w:rsid w:val="00DA11F5"/>
    <w:rsid w:val="00DA14C3"/>
    <w:rsid w:val="00DA183E"/>
    <w:rsid w:val="00DA1E85"/>
    <w:rsid w:val="00DA2010"/>
    <w:rsid w:val="00DA275F"/>
    <w:rsid w:val="00DA2ECC"/>
    <w:rsid w:val="00DA2F25"/>
    <w:rsid w:val="00DA2FDA"/>
    <w:rsid w:val="00DA333E"/>
    <w:rsid w:val="00DA3B4D"/>
    <w:rsid w:val="00DA41C4"/>
    <w:rsid w:val="00DA441A"/>
    <w:rsid w:val="00DA543B"/>
    <w:rsid w:val="00DA562C"/>
    <w:rsid w:val="00DA5E95"/>
    <w:rsid w:val="00DA6254"/>
    <w:rsid w:val="00DA6466"/>
    <w:rsid w:val="00DA78EB"/>
    <w:rsid w:val="00DA7923"/>
    <w:rsid w:val="00DA7EBE"/>
    <w:rsid w:val="00DA7F86"/>
    <w:rsid w:val="00DB00F5"/>
    <w:rsid w:val="00DB03B5"/>
    <w:rsid w:val="00DB03FC"/>
    <w:rsid w:val="00DB2570"/>
    <w:rsid w:val="00DB2653"/>
    <w:rsid w:val="00DB2AC2"/>
    <w:rsid w:val="00DB2FCA"/>
    <w:rsid w:val="00DB3062"/>
    <w:rsid w:val="00DB367F"/>
    <w:rsid w:val="00DB3726"/>
    <w:rsid w:val="00DB3969"/>
    <w:rsid w:val="00DB3D07"/>
    <w:rsid w:val="00DB41A2"/>
    <w:rsid w:val="00DB473F"/>
    <w:rsid w:val="00DB48AE"/>
    <w:rsid w:val="00DB4DA9"/>
    <w:rsid w:val="00DB5929"/>
    <w:rsid w:val="00DB61F6"/>
    <w:rsid w:val="00DB64F2"/>
    <w:rsid w:val="00DB722A"/>
    <w:rsid w:val="00DB7335"/>
    <w:rsid w:val="00DB74AB"/>
    <w:rsid w:val="00DB7822"/>
    <w:rsid w:val="00DC11D5"/>
    <w:rsid w:val="00DC1426"/>
    <w:rsid w:val="00DC1657"/>
    <w:rsid w:val="00DC30E1"/>
    <w:rsid w:val="00DC3684"/>
    <w:rsid w:val="00DC3BDE"/>
    <w:rsid w:val="00DC4838"/>
    <w:rsid w:val="00DC49CD"/>
    <w:rsid w:val="00DC63ED"/>
    <w:rsid w:val="00DC6948"/>
    <w:rsid w:val="00DC70BF"/>
    <w:rsid w:val="00DC72DA"/>
    <w:rsid w:val="00DC752A"/>
    <w:rsid w:val="00DC75DD"/>
    <w:rsid w:val="00DC7962"/>
    <w:rsid w:val="00DD0218"/>
    <w:rsid w:val="00DD11DA"/>
    <w:rsid w:val="00DD151A"/>
    <w:rsid w:val="00DD226F"/>
    <w:rsid w:val="00DD2329"/>
    <w:rsid w:val="00DD27BF"/>
    <w:rsid w:val="00DD3443"/>
    <w:rsid w:val="00DD3483"/>
    <w:rsid w:val="00DD3AD8"/>
    <w:rsid w:val="00DD3D49"/>
    <w:rsid w:val="00DD5EAA"/>
    <w:rsid w:val="00DD681B"/>
    <w:rsid w:val="00DD6CCC"/>
    <w:rsid w:val="00DD72CB"/>
    <w:rsid w:val="00DE045B"/>
    <w:rsid w:val="00DE10F6"/>
    <w:rsid w:val="00DE12EC"/>
    <w:rsid w:val="00DE1AAE"/>
    <w:rsid w:val="00DE1E75"/>
    <w:rsid w:val="00DE1FE9"/>
    <w:rsid w:val="00DE31DC"/>
    <w:rsid w:val="00DE31EB"/>
    <w:rsid w:val="00DE339B"/>
    <w:rsid w:val="00DE33CF"/>
    <w:rsid w:val="00DE348F"/>
    <w:rsid w:val="00DE474B"/>
    <w:rsid w:val="00DE47B6"/>
    <w:rsid w:val="00DE4B9A"/>
    <w:rsid w:val="00DE4BB0"/>
    <w:rsid w:val="00DE51AC"/>
    <w:rsid w:val="00DE5227"/>
    <w:rsid w:val="00DE524E"/>
    <w:rsid w:val="00DE5464"/>
    <w:rsid w:val="00DE5770"/>
    <w:rsid w:val="00DE6857"/>
    <w:rsid w:val="00DE6987"/>
    <w:rsid w:val="00DE7253"/>
    <w:rsid w:val="00DF0222"/>
    <w:rsid w:val="00DF0589"/>
    <w:rsid w:val="00DF21EC"/>
    <w:rsid w:val="00DF2695"/>
    <w:rsid w:val="00DF2BA7"/>
    <w:rsid w:val="00DF30C8"/>
    <w:rsid w:val="00DF35E0"/>
    <w:rsid w:val="00DF3BF5"/>
    <w:rsid w:val="00DF3D9E"/>
    <w:rsid w:val="00DF4CBC"/>
    <w:rsid w:val="00DF564C"/>
    <w:rsid w:val="00DF576C"/>
    <w:rsid w:val="00DF59A1"/>
    <w:rsid w:val="00DF62E0"/>
    <w:rsid w:val="00DF681D"/>
    <w:rsid w:val="00DF696E"/>
    <w:rsid w:val="00DF7272"/>
    <w:rsid w:val="00E0027D"/>
    <w:rsid w:val="00E00868"/>
    <w:rsid w:val="00E010B1"/>
    <w:rsid w:val="00E012A2"/>
    <w:rsid w:val="00E0132D"/>
    <w:rsid w:val="00E01817"/>
    <w:rsid w:val="00E026FE"/>
    <w:rsid w:val="00E02748"/>
    <w:rsid w:val="00E033F1"/>
    <w:rsid w:val="00E04133"/>
    <w:rsid w:val="00E0432A"/>
    <w:rsid w:val="00E048A6"/>
    <w:rsid w:val="00E04DDC"/>
    <w:rsid w:val="00E06C84"/>
    <w:rsid w:val="00E07491"/>
    <w:rsid w:val="00E113A4"/>
    <w:rsid w:val="00E11DE3"/>
    <w:rsid w:val="00E12068"/>
    <w:rsid w:val="00E120FF"/>
    <w:rsid w:val="00E12933"/>
    <w:rsid w:val="00E12B04"/>
    <w:rsid w:val="00E12DC9"/>
    <w:rsid w:val="00E13B70"/>
    <w:rsid w:val="00E1466A"/>
    <w:rsid w:val="00E149C7"/>
    <w:rsid w:val="00E14DD2"/>
    <w:rsid w:val="00E15650"/>
    <w:rsid w:val="00E15BB0"/>
    <w:rsid w:val="00E15D28"/>
    <w:rsid w:val="00E1636A"/>
    <w:rsid w:val="00E16777"/>
    <w:rsid w:val="00E16D1A"/>
    <w:rsid w:val="00E177A0"/>
    <w:rsid w:val="00E178DE"/>
    <w:rsid w:val="00E17BF4"/>
    <w:rsid w:val="00E20A5A"/>
    <w:rsid w:val="00E20CC1"/>
    <w:rsid w:val="00E212B0"/>
    <w:rsid w:val="00E219F8"/>
    <w:rsid w:val="00E2214D"/>
    <w:rsid w:val="00E230B0"/>
    <w:rsid w:val="00E242C7"/>
    <w:rsid w:val="00E25547"/>
    <w:rsid w:val="00E257FB"/>
    <w:rsid w:val="00E26AFE"/>
    <w:rsid w:val="00E26CDE"/>
    <w:rsid w:val="00E27A29"/>
    <w:rsid w:val="00E3072D"/>
    <w:rsid w:val="00E31094"/>
    <w:rsid w:val="00E310B7"/>
    <w:rsid w:val="00E312B9"/>
    <w:rsid w:val="00E3152F"/>
    <w:rsid w:val="00E3296B"/>
    <w:rsid w:val="00E32D0A"/>
    <w:rsid w:val="00E32D87"/>
    <w:rsid w:val="00E32E40"/>
    <w:rsid w:val="00E3305F"/>
    <w:rsid w:val="00E33843"/>
    <w:rsid w:val="00E33C95"/>
    <w:rsid w:val="00E34472"/>
    <w:rsid w:val="00E344BA"/>
    <w:rsid w:val="00E34799"/>
    <w:rsid w:val="00E348D2"/>
    <w:rsid w:val="00E3496C"/>
    <w:rsid w:val="00E363CF"/>
    <w:rsid w:val="00E36B07"/>
    <w:rsid w:val="00E37BB6"/>
    <w:rsid w:val="00E37E7C"/>
    <w:rsid w:val="00E4014D"/>
    <w:rsid w:val="00E40638"/>
    <w:rsid w:val="00E406AD"/>
    <w:rsid w:val="00E40796"/>
    <w:rsid w:val="00E40D49"/>
    <w:rsid w:val="00E4140C"/>
    <w:rsid w:val="00E4166B"/>
    <w:rsid w:val="00E4175D"/>
    <w:rsid w:val="00E418CF"/>
    <w:rsid w:val="00E4308B"/>
    <w:rsid w:val="00E43468"/>
    <w:rsid w:val="00E438D3"/>
    <w:rsid w:val="00E4397A"/>
    <w:rsid w:val="00E43A36"/>
    <w:rsid w:val="00E4464F"/>
    <w:rsid w:val="00E44675"/>
    <w:rsid w:val="00E4507B"/>
    <w:rsid w:val="00E45E70"/>
    <w:rsid w:val="00E47549"/>
    <w:rsid w:val="00E478EA"/>
    <w:rsid w:val="00E47DB6"/>
    <w:rsid w:val="00E50257"/>
    <w:rsid w:val="00E50B17"/>
    <w:rsid w:val="00E51C86"/>
    <w:rsid w:val="00E51E90"/>
    <w:rsid w:val="00E5232F"/>
    <w:rsid w:val="00E5347F"/>
    <w:rsid w:val="00E5362F"/>
    <w:rsid w:val="00E53FE2"/>
    <w:rsid w:val="00E544EF"/>
    <w:rsid w:val="00E54AD6"/>
    <w:rsid w:val="00E556F3"/>
    <w:rsid w:val="00E5575D"/>
    <w:rsid w:val="00E55F0D"/>
    <w:rsid w:val="00E5612C"/>
    <w:rsid w:val="00E5639A"/>
    <w:rsid w:val="00E56EB4"/>
    <w:rsid w:val="00E57423"/>
    <w:rsid w:val="00E57A7D"/>
    <w:rsid w:val="00E6003E"/>
    <w:rsid w:val="00E6107B"/>
    <w:rsid w:val="00E6149D"/>
    <w:rsid w:val="00E623A6"/>
    <w:rsid w:val="00E62473"/>
    <w:rsid w:val="00E62811"/>
    <w:rsid w:val="00E62956"/>
    <w:rsid w:val="00E6321B"/>
    <w:rsid w:val="00E6364E"/>
    <w:rsid w:val="00E638AA"/>
    <w:rsid w:val="00E63960"/>
    <w:rsid w:val="00E63AFC"/>
    <w:rsid w:val="00E63EBC"/>
    <w:rsid w:val="00E644A0"/>
    <w:rsid w:val="00E64732"/>
    <w:rsid w:val="00E64A6C"/>
    <w:rsid w:val="00E64DF2"/>
    <w:rsid w:val="00E6500A"/>
    <w:rsid w:val="00E660BA"/>
    <w:rsid w:val="00E660EF"/>
    <w:rsid w:val="00E665BE"/>
    <w:rsid w:val="00E67381"/>
    <w:rsid w:val="00E678C1"/>
    <w:rsid w:val="00E70A39"/>
    <w:rsid w:val="00E71735"/>
    <w:rsid w:val="00E71786"/>
    <w:rsid w:val="00E71DE9"/>
    <w:rsid w:val="00E727DE"/>
    <w:rsid w:val="00E72F79"/>
    <w:rsid w:val="00E747CF"/>
    <w:rsid w:val="00E74D6F"/>
    <w:rsid w:val="00E75462"/>
    <w:rsid w:val="00E75DB6"/>
    <w:rsid w:val="00E776C8"/>
    <w:rsid w:val="00E80B73"/>
    <w:rsid w:val="00E80C6A"/>
    <w:rsid w:val="00E810A4"/>
    <w:rsid w:val="00E81179"/>
    <w:rsid w:val="00E813F8"/>
    <w:rsid w:val="00E81CC0"/>
    <w:rsid w:val="00E8354D"/>
    <w:rsid w:val="00E83B4A"/>
    <w:rsid w:val="00E84917"/>
    <w:rsid w:val="00E84CEB"/>
    <w:rsid w:val="00E85267"/>
    <w:rsid w:val="00E855A5"/>
    <w:rsid w:val="00E85F9E"/>
    <w:rsid w:val="00E869E0"/>
    <w:rsid w:val="00E86E43"/>
    <w:rsid w:val="00E9061E"/>
    <w:rsid w:val="00E90A77"/>
    <w:rsid w:val="00E9102A"/>
    <w:rsid w:val="00E91880"/>
    <w:rsid w:val="00E91B27"/>
    <w:rsid w:val="00E9205A"/>
    <w:rsid w:val="00E9231F"/>
    <w:rsid w:val="00E923C7"/>
    <w:rsid w:val="00E92AFC"/>
    <w:rsid w:val="00E936F2"/>
    <w:rsid w:val="00E93C95"/>
    <w:rsid w:val="00E95333"/>
    <w:rsid w:val="00E957DB"/>
    <w:rsid w:val="00E964E4"/>
    <w:rsid w:val="00E969BC"/>
    <w:rsid w:val="00E96A4E"/>
    <w:rsid w:val="00E96FD3"/>
    <w:rsid w:val="00E976C8"/>
    <w:rsid w:val="00E9776A"/>
    <w:rsid w:val="00EA0450"/>
    <w:rsid w:val="00EA0831"/>
    <w:rsid w:val="00EA1D45"/>
    <w:rsid w:val="00EA1D99"/>
    <w:rsid w:val="00EA1F6B"/>
    <w:rsid w:val="00EA2408"/>
    <w:rsid w:val="00EA2734"/>
    <w:rsid w:val="00EA341D"/>
    <w:rsid w:val="00EA3567"/>
    <w:rsid w:val="00EA4BE0"/>
    <w:rsid w:val="00EA4CE7"/>
    <w:rsid w:val="00EA67F4"/>
    <w:rsid w:val="00EA7673"/>
    <w:rsid w:val="00EB1592"/>
    <w:rsid w:val="00EB200E"/>
    <w:rsid w:val="00EB23B0"/>
    <w:rsid w:val="00EB273D"/>
    <w:rsid w:val="00EB2F9C"/>
    <w:rsid w:val="00EB3451"/>
    <w:rsid w:val="00EB3643"/>
    <w:rsid w:val="00EB3875"/>
    <w:rsid w:val="00EB5F37"/>
    <w:rsid w:val="00EB6BE0"/>
    <w:rsid w:val="00EB6D83"/>
    <w:rsid w:val="00EB76E6"/>
    <w:rsid w:val="00EB7BF1"/>
    <w:rsid w:val="00EB7DE0"/>
    <w:rsid w:val="00EC033C"/>
    <w:rsid w:val="00EC0BBA"/>
    <w:rsid w:val="00EC1C7E"/>
    <w:rsid w:val="00EC2A7A"/>
    <w:rsid w:val="00EC2EB0"/>
    <w:rsid w:val="00EC31A6"/>
    <w:rsid w:val="00EC34A0"/>
    <w:rsid w:val="00EC37ED"/>
    <w:rsid w:val="00EC3E2F"/>
    <w:rsid w:val="00EC3F78"/>
    <w:rsid w:val="00EC4560"/>
    <w:rsid w:val="00EC587D"/>
    <w:rsid w:val="00EC61EB"/>
    <w:rsid w:val="00EC64D6"/>
    <w:rsid w:val="00EC694E"/>
    <w:rsid w:val="00EC6D10"/>
    <w:rsid w:val="00EC6F52"/>
    <w:rsid w:val="00EC7CAF"/>
    <w:rsid w:val="00EC7F93"/>
    <w:rsid w:val="00ED06C1"/>
    <w:rsid w:val="00ED1949"/>
    <w:rsid w:val="00ED1AC2"/>
    <w:rsid w:val="00ED2BCD"/>
    <w:rsid w:val="00ED3519"/>
    <w:rsid w:val="00ED37AA"/>
    <w:rsid w:val="00ED3861"/>
    <w:rsid w:val="00ED47D0"/>
    <w:rsid w:val="00ED538A"/>
    <w:rsid w:val="00ED57CC"/>
    <w:rsid w:val="00ED59F9"/>
    <w:rsid w:val="00ED665E"/>
    <w:rsid w:val="00ED6AF2"/>
    <w:rsid w:val="00ED74D2"/>
    <w:rsid w:val="00EE024F"/>
    <w:rsid w:val="00EE07A9"/>
    <w:rsid w:val="00EE0AA7"/>
    <w:rsid w:val="00EE0C3A"/>
    <w:rsid w:val="00EE0D89"/>
    <w:rsid w:val="00EE15AB"/>
    <w:rsid w:val="00EE1648"/>
    <w:rsid w:val="00EE1996"/>
    <w:rsid w:val="00EE1F37"/>
    <w:rsid w:val="00EE206E"/>
    <w:rsid w:val="00EE21BA"/>
    <w:rsid w:val="00EE2205"/>
    <w:rsid w:val="00EE2B88"/>
    <w:rsid w:val="00EE3241"/>
    <w:rsid w:val="00EE32A3"/>
    <w:rsid w:val="00EE35F4"/>
    <w:rsid w:val="00EE38C1"/>
    <w:rsid w:val="00EE3992"/>
    <w:rsid w:val="00EE3C22"/>
    <w:rsid w:val="00EE3CDF"/>
    <w:rsid w:val="00EE5B4E"/>
    <w:rsid w:val="00EE7238"/>
    <w:rsid w:val="00EF1221"/>
    <w:rsid w:val="00EF14C6"/>
    <w:rsid w:val="00EF22A2"/>
    <w:rsid w:val="00EF25AA"/>
    <w:rsid w:val="00EF27CD"/>
    <w:rsid w:val="00EF2825"/>
    <w:rsid w:val="00EF2A3E"/>
    <w:rsid w:val="00EF2D93"/>
    <w:rsid w:val="00EF2E1F"/>
    <w:rsid w:val="00EF393A"/>
    <w:rsid w:val="00EF3BCA"/>
    <w:rsid w:val="00EF5699"/>
    <w:rsid w:val="00EF5C41"/>
    <w:rsid w:val="00EF6075"/>
    <w:rsid w:val="00EF63D2"/>
    <w:rsid w:val="00EF6813"/>
    <w:rsid w:val="00EF6B82"/>
    <w:rsid w:val="00EF7AB6"/>
    <w:rsid w:val="00F0015D"/>
    <w:rsid w:val="00F00C59"/>
    <w:rsid w:val="00F010ED"/>
    <w:rsid w:val="00F016D8"/>
    <w:rsid w:val="00F02227"/>
    <w:rsid w:val="00F03190"/>
    <w:rsid w:val="00F0344D"/>
    <w:rsid w:val="00F040F4"/>
    <w:rsid w:val="00F041FD"/>
    <w:rsid w:val="00F04830"/>
    <w:rsid w:val="00F05B01"/>
    <w:rsid w:val="00F05C45"/>
    <w:rsid w:val="00F071AA"/>
    <w:rsid w:val="00F07B41"/>
    <w:rsid w:val="00F11320"/>
    <w:rsid w:val="00F1213B"/>
    <w:rsid w:val="00F1242D"/>
    <w:rsid w:val="00F1308C"/>
    <w:rsid w:val="00F1351A"/>
    <w:rsid w:val="00F13D65"/>
    <w:rsid w:val="00F14053"/>
    <w:rsid w:val="00F14427"/>
    <w:rsid w:val="00F14834"/>
    <w:rsid w:val="00F14F9B"/>
    <w:rsid w:val="00F154A6"/>
    <w:rsid w:val="00F155E1"/>
    <w:rsid w:val="00F1573D"/>
    <w:rsid w:val="00F15B2B"/>
    <w:rsid w:val="00F15E06"/>
    <w:rsid w:val="00F16355"/>
    <w:rsid w:val="00F16690"/>
    <w:rsid w:val="00F16BE0"/>
    <w:rsid w:val="00F17119"/>
    <w:rsid w:val="00F17AA7"/>
    <w:rsid w:val="00F20A5D"/>
    <w:rsid w:val="00F20A75"/>
    <w:rsid w:val="00F20C6D"/>
    <w:rsid w:val="00F22251"/>
    <w:rsid w:val="00F227F2"/>
    <w:rsid w:val="00F22A86"/>
    <w:rsid w:val="00F23360"/>
    <w:rsid w:val="00F235E1"/>
    <w:rsid w:val="00F245EF"/>
    <w:rsid w:val="00F247CE"/>
    <w:rsid w:val="00F254D6"/>
    <w:rsid w:val="00F255E0"/>
    <w:rsid w:val="00F25EF3"/>
    <w:rsid w:val="00F263E4"/>
    <w:rsid w:val="00F26771"/>
    <w:rsid w:val="00F26DCD"/>
    <w:rsid w:val="00F2751C"/>
    <w:rsid w:val="00F30D94"/>
    <w:rsid w:val="00F30ED0"/>
    <w:rsid w:val="00F310B2"/>
    <w:rsid w:val="00F31657"/>
    <w:rsid w:val="00F31EEB"/>
    <w:rsid w:val="00F32C01"/>
    <w:rsid w:val="00F33097"/>
    <w:rsid w:val="00F33237"/>
    <w:rsid w:val="00F33712"/>
    <w:rsid w:val="00F34F3D"/>
    <w:rsid w:val="00F35627"/>
    <w:rsid w:val="00F36400"/>
    <w:rsid w:val="00F3669B"/>
    <w:rsid w:val="00F36AC6"/>
    <w:rsid w:val="00F36E1E"/>
    <w:rsid w:val="00F379F1"/>
    <w:rsid w:val="00F401FE"/>
    <w:rsid w:val="00F40268"/>
    <w:rsid w:val="00F40BCB"/>
    <w:rsid w:val="00F41CA1"/>
    <w:rsid w:val="00F42103"/>
    <w:rsid w:val="00F42E91"/>
    <w:rsid w:val="00F4370C"/>
    <w:rsid w:val="00F43AF3"/>
    <w:rsid w:val="00F4458F"/>
    <w:rsid w:val="00F44AE5"/>
    <w:rsid w:val="00F44FD4"/>
    <w:rsid w:val="00F45096"/>
    <w:rsid w:val="00F459F5"/>
    <w:rsid w:val="00F45AA3"/>
    <w:rsid w:val="00F4601F"/>
    <w:rsid w:val="00F465BC"/>
    <w:rsid w:val="00F46D3F"/>
    <w:rsid w:val="00F47230"/>
    <w:rsid w:val="00F474BA"/>
    <w:rsid w:val="00F478BD"/>
    <w:rsid w:val="00F50028"/>
    <w:rsid w:val="00F514C0"/>
    <w:rsid w:val="00F516D3"/>
    <w:rsid w:val="00F52021"/>
    <w:rsid w:val="00F52173"/>
    <w:rsid w:val="00F5241B"/>
    <w:rsid w:val="00F52C61"/>
    <w:rsid w:val="00F53560"/>
    <w:rsid w:val="00F53D80"/>
    <w:rsid w:val="00F542B6"/>
    <w:rsid w:val="00F55C9E"/>
    <w:rsid w:val="00F56337"/>
    <w:rsid w:val="00F56A73"/>
    <w:rsid w:val="00F575D9"/>
    <w:rsid w:val="00F57B2D"/>
    <w:rsid w:val="00F57E7C"/>
    <w:rsid w:val="00F627FB"/>
    <w:rsid w:val="00F63232"/>
    <w:rsid w:val="00F638B7"/>
    <w:rsid w:val="00F63C66"/>
    <w:rsid w:val="00F64199"/>
    <w:rsid w:val="00F64563"/>
    <w:rsid w:val="00F64A90"/>
    <w:rsid w:val="00F64C23"/>
    <w:rsid w:val="00F6539E"/>
    <w:rsid w:val="00F65611"/>
    <w:rsid w:val="00F66616"/>
    <w:rsid w:val="00F66EA1"/>
    <w:rsid w:val="00F67114"/>
    <w:rsid w:val="00F678B7"/>
    <w:rsid w:val="00F67BD0"/>
    <w:rsid w:val="00F7109F"/>
    <w:rsid w:val="00F711BE"/>
    <w:rsid w:val="00F71204"/>
    <w:rsid w:val="00F71961"/>
    <w:rsid w:val="00F71AD9"/>
    <w:rsid w:val="00F71F7E"/>
    <w:rsid w:val="00F729AE"/>
    <w:rsid w:val="00F729CD"/>
    <w:rsid w:val="00F73A41"/>
    <w:rsid w:val="00F73C79"/>
    <w:rsid w:val="00F74106"/>
    <w:rsid w:val="00F75148"/>
    <w:rsid w:val="00F752D7"/>
    <w:rsid w:val="00F75D43"/>
    <w:rsid w:val="00F75EA2"/>
    <w:rsid w:val="00F765B4"/>
    <w:rsid w:val="00F76CBF"/>
    <w:rsid w:val="00F7784F"/>
    <w:rsid w:val="00F77BDA"/>
    <w:rsid w:val="00F8085C"/>
    <w:rsid w:val="00F81505"/>
    <w:rsid w:val="00F81D86"/>
    <w:rsid w:val="00F83297"/>
    <w:rsid w:val="00F83427"/>
    <w:rsid w:val="00F83CB3"/>
    <w:rsid w:val="00F853C2"/>
    <w:rsid w:val="00F85C77"/>
    <w:rsid w:val="00F86AD2"/>
    <w:rsid w:val="00F86CE0"/>
    <w:rsid w:val="00F8704F"/>
    <w:rsid w:val="00F871E5"/>
    <w:rsid w:val="00F87B5B"/>
    <w:rsid w:val="00F90126"/>
    <w:rsid w:val="00F91711"/>
    <w:rsid w:val="00F91F16"/>
    <w:rsid w:val="00F92CEE"/>
    <w:rsid w:val="00F92E3D"/>
    <w:rsid w:val="00F937F5"/>
    <w:rsid w:val="00F93852"/>
    <w:rsid w:val="00F93D0B"/>
    <w:rsid w:val="00F93F9E"/>
    <w:rsid w:val="00F9487C"/>
    <w:rsid w:val="00F949B6"/>
    <w:rsid w:val="00F95211"/>
    <w:rsid w:val="00F95372"/>
    <w:rsid w:val="00F95A70"/>
    <w:rsid w:val="00F96068"/>
    <w:rsid w:val="00F96E97"/>
    <w:rsid w:val="00F97142"/>
    <w:rsid w:val="00F9756D"/>
    <w:rsid w:val="00FA04B9"/>
    <w:rsid w:val="00FA05FD"/>
    <w:rsid w:val="00FA0657"/>
    <w:rsid w:val="00FA111B"/>
    <w:rsid w:val="00FA11A1"/>
    <w:rsid w:val="00FA1E97"/>
    <w:rsid w:val="00FA25A4"/>
    <w:rsid w:val="00FA352F"/>
    <w:rsid w:val="00FA3767"/>
    <w:rsid w:val="00FA4575"/>
    <w:rsid w:val="00FA486A"/>
    <w:rsid w:val="00FA4F69"/>
    <w:rsid w:val="00FA6727"/>
    <w:rsid w:val="00FA6836"/>
    <w:rsid w:val="00FA7354"/>
    <w:rsid w:val="00FA7778"/>
    <w:rsid w:val="00FB061F"/>
    <w:rsid w:val="00FB0B87"/>
    <w:rsid w:val="00FB104A"/>
    <w:rsid w:val="00FB1500"/>
    <w:rsid w:val="00FB1CE1"/>
    <w:rsid w:val="00FB25D3"/>
    <w:rsid w:val="00FB2692"/>
    <w:rsid w:val="00FB2AC8"/>
    <w:rsid w:val="00FB3561"/>
    <w:rsid w:val="00FB37C4"/>
    <w:rsid w:val="00FB3F03"/>
    <w:rsid w:val="00FB4291"/>
    <w:rsid w:val="00FB4FE5"/>
    <w:rsid w:val="00FB5188"/>
    <w:rsid w:val="00FB544E"/>
    <w:rsid w:val="00FB60D2"/>
    <w:rsid w:val="00FB6267"/>
    <w:rsid w:val="00FB6326"/>
    <w:rsid w:val="00FB66C4"/>
    <w:rsid w:val="00FB67D6"/>
    <w:rsid w:val="00FB6C64"/>
    <w:rsid w:val="00FB76C5"/>
    <w:rsid w:val="00FB7F44"/>
    <w:rsid w:val="00FC0086"/>
    <w:rsid w:val="00FC02CC"/>
    <w:rsid w:val="00FC179C"/>
    <w:rsid w:val="00FC17DC"/>
    <w:rsid w:val="00FC1D78"/>
    <w:rsid w:val="00FC1EE6"/>
    <w:rsid w:val="00FC2DBE"/>
    <w:rsid w:val="00FC33C0"/>
    <w:rsid w:val="00FC3650"/>
    <w:rsid w:val="00FC3773"/>
    <w:rsid w:val="00FC3B6F"/>
    <w:rsid w:val="00FC5D34"/>
    <w:rsid w:val="00FC6485"/>
    <w:rsid w:val="00FC713A"/>
    <w:rsid w:val="00FC72D6"/>
    <w:rsid w:val="00FC7F49"/>
    <w:rsid w:val="00FD00D5"/>
    <w:rsid w:val="00FD09B3"/>
    <w:rsid w:val="00FD0B49"/>
    <w:rsid w:val="00FD0D67"/>
    <w:rsid w:val="00FD1276"/>
    <w:rsid w:val="00FD1472"/>
    <w:rsid w:val="00FD16B4"/>
    <w:rsid w:val="00FD2112"/>
    <w:rsid w:val="00FD2603"/>
    <w:rsid w:val="00FD2826"/>
    <w:rsid w:val="00FD2A22"/>
    <w:rsid w:val="00FD2A90"/>
    <w:rsid w:val="00FD2EAC"/>
    <w:rsid w:val="00FD33E0"/>
    <w:rsid w:val="00FD3674"/>
    <w:rsid w:val="00FD3B62"/>
    <w:rsid w:val="00FD4937"/>
    <w:rsid w:val="00FD4B82"/>
    <w:rsid w:val="00FD4EEA"/>
    <w:rsid w:val="00FD588F"/>
    <w:rsid w:val="00FD597A"/>
    <w:rsid w:val="00FD5F74"/>
    <w:rsid w:val="00FD6FDF"/>
    <w:rsid w:val="00FD70C2"/>
    <w:rsid w:val="00FD711D"/>
    <w:rsid w:val="00FD7837"/>
    <w:rsid w:val="00FE01FB"/>
    <w:rsid w:val="00FE0371"/>
    <w:rsid w:val="00FE0AE4"/>
    <w:rsid w:val="00FE0B48"/>
    <w:rsid w:val="00FE13C6"/>
    <w:rsid w:val="00FE13DA"/>
    <w:rsid w:val="00FE18A0"/>
    <w:rsid w:val="00FE2803"/>
    <w:rsid w:val="00FE283A"/>
    <w:rsid w:val="00FE297B"/>
    <w:rsid w:val="00FE429D"/>
    <w:rsid w:val="00FE46E4"/>
    <w:rsid w:val="00FE47DC"/>
    <w:rsid w:val="00FE50AD"/>
    <w:rsid w:val="00FE5804"/>
    <w:rsid w:val="00FE58B7"/>
    <w:rsid w:val="00FE5999"/>
    <w:rsid w:val="00FE5B39"/>
    <w:rsid w:val="00FE5C80"/>
    <w:rsid w:val="00FE5D52"/>
    <w:rsid w:val="00FE603E"/>
    <w:rsid w:val="00FE6DCC"/>
    <w:rsid w:val="00FE74E0"/>
    <w:rsid w:val="00FE76E9"/>
    <w:rsid w:val="00FE79EE"/>
    <w:rsid w:val="00FE7AE3"/>
    <w:rsid w:val="00FF025B"/>
    <w:rsid w:val="00FF0556"/>
    <w:rsid w:val="00FF0A38"/>
    <w:rsid w:val="00FF0E72"/>
    <w:rsid w:val="00FF11B0"/>
    <w:rsid w:val="00FF14C8"/>
    <w:rsid w:val="00FF2E30"/>
    <w:rsid w:val="00FF2FC1"/>
    <w:rsid w:val="00FF324F"/>
    <w:rsid w:val="00FF3528"/>
    <w:rsid w:val="00FF3788"/>
    <w:rsid w:val="00FF3CEC"/>
    <w:rsid w:val="00FF4059"/>
    <w:rsid w:val="00FF44BC"/>
    <w:rsid w:val="00FF4D26"/>
    <w:rsid w:val="00FF5407"/>
    <w:rsid w:val="00FF678E"/>
    <w:rsid w:val="00FF6B22"/>
    <w:rsid w:val="00FF6C66"/>
    <w:rsid w:val="00FF72B1"/>
    <w:rsid w:val="00FF76F5"/>
    <w:rsid w:val="00FF7C62"/>
    <w:rsid w:val="00FF7DDF"/>
    <w:rsid w:val="22E0806D"/>
    <w:rsid w:val="3D07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92D5A"/>
  <w15:docId w15:val="{EBFBE682-782B-4E65-A3CB-EF6845AF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A99"/>
    <w:pPr>
      <w:ind w:left="950" w:hanging="806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unhideWhenUsed/>
    <w:rsid w:val="00700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03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32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3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3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32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32A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3DC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83DCE"/>
  </w:style>
  <w:style w:type="paragraph" w:styleId="Footer">
    <w:name w:val="footer"/>
    <w:basedOn w:val="Normal"/>
    <w:link w:val="FooterChar"/>
    <w:uiPriority w:val="99"/>
    <w:unhideWhenUsed/>
    <w:rsid w:val="00D83DC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83DCE"/>
  </w:style>
  <w:style w:type="paragraph" w:customStyle="1" w:styleId="Default">
    <w:name w:val="Default"/>
    <w:rsid w:val="0072763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11AA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A37C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C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07E"/>
    <w:rPr>
      <w:color w:val="800080" w:themeColor="followedHyperlink"/>
      <w:u w:val="single"/>
    </w:rPr>
  </w:style>
  <w:style w:type="paragraph" w:customStyle="1" w:styleId="00-">
    <w:name w:val="00-논문제목"/>
    <w:basedOn w:val="Normal"/>
    <w:rsid w:val="001F5FD2"/>
    <w:pPr>
      <w:widowControl w:val="0"/>
      <w:wordWrap w:val="0"/>
      <w:autoSpaceDE w:val="0"/>
      <w:autoSpaceDN w:val="0"/>
      <w:snapToGrid w:val="0"/>
      <w:spacing w:line="384" w:lineRule="auto"/>
      <w:jc w:val="center"/>
      <w:textAlignment w:val="baseline"/>
    </w:pPr>
    <w:rPr>
      <w:rFonts w:ascii="한양신명조" w:eastAsia="Gulim" w:hAnsi="Gulim" w:cs="Gulim"/>
      <w:b/>
      <w:bCs/>
      <w:color w:val="000000"/>
      <w:spacing w:val="-12"/>
      <w:w w:val="95"/>
      <w:sz w:val="30"/>
      <w:szCs w:val="30"/>
      <w:lang w:eastAsia="ko-KR"/>
    </w:rPr>
  </w:style>
  <w:style w:type="paragraph" w:customStyle="1" w:styleId="a">
    <w:name w:val=".영문제목"/>
    <w:basedOn w:val="Normal"/>
    <w:rsid w:val="00D22825"/>
    <w:pPr>
      <w:widowControl w:val="0"/>
      <w:autoSpaceDE w:val="0"/>
      <w:autoSpaceDN w:val="0"/>
      <w:snapToGrid w:val="0"/>
      <w:spacing w:line="360" w:lineRule="auto"/>
      <w:jc w:val="center"/>
      <w:textAlignment w:val="baseline"/>
    </w:pPr>
    <w:rPr>
      <w:rFonts w:ascii="-윤고딕140" w:eastAsia="Gulim" w:hAnsi="Gulim" w:cs="Gulim"/>
      <w:color w:val="000000"/>
      <w:spacing w:val="-20"/>
      <w:sz w:val="22"/>
      <w:szCs w:val="22"/>
      <w:lang w:eastAsia="ko-KR"/>
    </w:rPr>
  </w:style>
  <w:style w:type="paragraph" w:styleId="Revision">
    <w:name w:val="Revision"/>
    <w:hidden/>
    <w:uiPriority w:val="99"/>
    <w:semiHidden/>
    <w:rsid w:val="00A05AD4"/>
  </w:style>
  <w:style w:type="character" w:styleId="Emphasis">
    <w:name w:val="Emphasis"/>
    <w:basedOn w:val="DefaultParagraphFont"/>
    <w:uiPriority w:val="20"/>
    <w:qFormat/>
    <w:rsid w:val="00A05AD4"/>
    <w:rPr>
      <w:i/>
      <w:iCs/>
    </w:rPr>
  </w:style>
  <w:style w:type="paragraph" w:customStyle="1" w:styleId="c-bibliographic-informationcitation">
    <w:name w:val="c-bibliographic-information__citation"/>
    <w:basedOn w:val="Normal"/>
    <w:rsid w:val="00B1720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5315E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D1DE4"/>
    <w:rPr>
      <w:b/>
      <w:bCs/>
    </w:rPr>
  </w:style>
  <w:style w:type="paragraph" w:styleId="NoSpacing">
    <w:name w:val="No Spacing"/>
    <w:uiPriority w:val="1"/>
    <w:qFormat/>
    <w:rsid w:val="004F272B"/>
    <w:pPr>
      <w:ind w:left="950" w:hanging="806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0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29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535">
          <w:marLeft w:val="0"/>
          <w:marRight w:val="0"/>
          <w:marTop w:val="0"/>
          <w:marBottom w:val="0"/>
          <w:divBdr>
            <w:top w:val="single" w:sz="6" w:space="0" w:color="E3E7EE"/>
            <w:left w:val="single" w:sz="6" w:space="0" w:color="E3E7EE"/>
            <w:bottom w:val="single" w:sz="6" w:space="0" w:color="E3E7EE"/>
            <w:right w:val="single" w:sz="6" w:space="0" w:color="E3E7EE"/>
          </w:divBdr>
          <w:divsChild>
            <w:div w:id="1018972665">
              <w:marLeft w:val="0"/>
              <w:marRight w:val="0"/>
              <w:marTop w:val="0"/>
              <w:marBottom w:val="0"/>
              <w:divBdr>
                <w:top w:val="single" w:sz="6" w:space="0" w:color="EAEEF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7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5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2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kibum-moon.netlify.app" TargetMode="External"/><Relationship Id="rId18" Type="http://schemas.openxmlformats.org/officeDocument/2006/relationships/hyperlink" Target="https://doi.org/10.5392/JKCA.2021.21.10.001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psyarxiv.com/4uh7f/" TargetMode="External"/><Relationship Id="rId7" Type="http://schemas.openxmlformats.org/officeDocument/2006/relationships/styles" Target="styles.xml"/><Relationship Id="rId12" Type="http://schemas.openxmlformats.org/officeDocument/2006/relationships/hyperlink" Target="mailto:km1735@georgetown.edu" TargetMode="External"/><Relationship Id="rId17" Type="http://schemas.openxmlformats.org/officeDocument/2006/relationships/hyperlink" Target="https://doi.org/10.1186/s40359-022-00793-w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3389/fpsyg.2022.932777" TargetMode="External"/><Relationship Id="rId20" Type="http://schemas.openxmlformats.org/officeDocument/2006/relationships/hyperlink" Target="https://doi.org/10.3389/fpsyg.2020.01149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doi.org/10.3389/fpsyg.2022.937905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://dx.doi.org/10.17232/KSET.37.2.267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i.org/10.15842/kjcp.2023.42.3.004" TargetMode="External"/><Relationship Id="rId22" Type="http://schemas.openxmlformats.org/officeDocument/2006/relationships/hyperlink" Target="https://eca.state.gov/fulbr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307F4E4E160643848610345D4DD8E8" ma:contentTypeVersion="12" ma:contentTypeDescription="새 문서를 만듭니다." ma:contentTypeScope="" ma:versionID="bc5b98e06320c31daea4cd4ff88f85d7">
  <xsd:schema xmlns:xsd="http://www.w3.org/2001/XMLSchema" xmlns:xs="http://www.w3.org/2001/XMLSchema" xmlns:p="http://schemas.microsoft.com/office/2006/metadata/properties" xmlns:ns3="d9ab1b80-5572-4751-823c-508e05e21643" xmlns:ns4="9176d4ac-079e-43f9-be8c-5a73fffe2bae" targetNamespace="http://schemas.microsoft.com/office/2006/metadata/properties" ma:root="true" ma:fieldsID="aa486be7cbee669fd596047c381d66bb" ns3:_="" ns4:_="">
    <xsd:import namespace="d9ab1b80-5572-4751-823c-508e05e21643"/>
    <xsd:import namespace="9176d4ac-079e-43f9-be8c-5a73fffe2b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b1b80-5572-4751-823c-508e05e21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6d4ac-079e-43f9-be8c-5a73fff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DC1655-4003-49D1-945A-EB7161A205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1C5967-CEE2-4D53-BBC9-8E58B5CBD3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C4F021-FBEA-4096-828F-2F51E80D3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ab1b80-5572-4751-823c-508e05e21643"/>
    <ds:schemaRef ds:uri="9176d4ac-079e-43f9-be8c-5a73fff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8CA8525-4A9F-45F4-8040-7042C9ABC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1945</Words>
  <Characters>11091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Kibum Moon</vt:lpstr>
      <vt:lpstr>Kibum Moon</vt:lpstr>
    </vt:vector>
  </TitlesOfParts>
  <Company/>
  <LinksUpToDate>false</LinksUpToDate>
  <CharactersWithSpaces>13010</CharactersWithSpaces>
  <SharedDoc>false</SharedDoc>
  <HLinks>
    <vt:vector size="66" baseType="variant">
      <vt:variant>
        <vt:i4>2359357</vt:i4>
      </vt:variant>
      <vt:variant>
        <vt:i4>30</vt:i4>
      </vt:variant>
      <vt:variant>
        <vt:i4>0</vt:i4>
      </vt:variant>
      <vt:variant>
        <vt:i4>5</vt:i4>
      </vt:variant>
      <vt:variant>
        <vt:lpwstr>https://eca.state.gov/fulbright</vt:lpwstr>
      </vt:variant>
      <vt:variant>
        <vt:lpwstr/>
      </vt:variant>
      <vt:variant>
        <vt:i4>3735678</vt:i4>
      </vt:variant>
      <vt:variant>
        <vt:i4>27</vt:i4>
      </vt:variant>
      <vt:variant>
        <vt:i4>0</vt:i4>
      </vt:variant>
      <vt:variant>
        <vt:i4>5</vt:i4>
      </vt:variant>
      <vt:variant>
        <vt:lpwstr>https://psyarxiv.com/4uh7f/</vt:lpwstr>
      </vt:variant>
      <vt:variant>
        <vt:lpwstr/>
      </vt:variant>
      <vt:variant>
        <vt:i4>393225</vt:i4>
      </vt:variant>
      <vt:variant>
        <vt:i4>24</vt:i4>
      </vt:variant>
      <vt:variant>
        <vt:i4>0</vt:i4>
      </vt:variant>
      <vt:variant>
        <vt:i4>5</vt:i4>
      </vt:variant>
      <vt:variant>
        <vt:lpwstr>https://doi.org/10.3389/fpsyg.2020.01149</vt:lpwstr>
      </vt:variant>
      <vt:variant>
        <vt:lpwstr/>
      </vt:variant>
      <vt:variant>
        <vt:i4>6029378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http://dx.doi.org/10.17232/KSET.37.2.267</vt:lpwstr>
      </vt:variant>
      <vt:variant>
        <vt:lpwstr/>
      </vt:variant>
      <vt:variant>
        <vt:i4>2359393</vt:i4>
      </vt:variant>
      <vt:variant>
        <vt:i4>18</vt:i4>
      </vt:variant>
      <vt:variant>
        <vt:i4>0</vt:i4>
      </vt:variant>
      <vt:variant>
        <vt:i4>5</vt:i4>
      </vt:variant>
      <vt:variant>
        <vt:lpwstr>https://doi.org/10.5392/JKCA.2021.21.10.001</vt:lpwstr>
      </vt:variant>
      <vt:variant>
        <vt:lpwstr/>
      </vt:variant>
      <vt:variant>
        <vt:i4>6553661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https://doi.org/10.1186/s40359-022-00793-w</vt:lpwstr>
      </vt:variant>
      <vt:variant>
        <vt:lpwstr/>
      </vt:variant>
      <vt:variant>
        <vt:i4>8</vt:i4>
      </vt:variant>
      <vt:variant>
        <vt:i4>12</vt:i4>
      </vt:variant>
      <vt:variant>
        <vt:i4>0</vt:i4>
      </vt:variant>
      <vt:variant>
        <vt:i4>5</vt:i4>
      </vt:variant>
      <vt:variant>
        <vt:lpwstr>https://doi.org/10.3389/fpsyg.2022.932777</vt:lpwstr>
      </vt:variant>
      <vt:variant>
        <vt:lpwstr/>
      </vt:variant>
      <vt:variant>
        <vt:i4>131078</vt:i4>
      </vt:variant>
      <vt:variant>
        <vt:i4>9</vt:i4>
      </vt:variant>
      <vt:variant>
        <vt:i4>0</vt:i4>
      </vt:variant>
      <vt:variant>
        <vt:i4>5</vt:i4>
      </vt:variant>
      <vt:variant>
        <vt:lpwstr>https://doi.org/10.3389/fpsyg.2022.937905</vt:lpwstr>
      </vt:variant>
      <vt:variant>
        <vt:lpwstr/>
      </vt:variant>
      <vt:variant>
        <vt:i4>2556017</vt:i4>
      </vt:variant>
      <vt:variant>
        <vt:i4>6</vt:i4>
      </vt:variant>
      <vt:variant>
        <vt:i4>0</vt:i4>
      </vt:variant>
      <vt:variant>
        <vt:i4>5</vt:i4>
      </vt:variant>
      <vt:variant>
        <vt:lpwstr>https://doi.org/10.15842/kjcp.2023.42.3.004</vt:lpwstr>
      </vt:variant>
      <vt:variant>
        <vt:lpwstr/>
      </vt:variant>
      <vt:variant>
        <vt:i4>3801145</vt:i4>
      </vt:variant>
      <vt:variant>
        <vt:i4>3</vt:i4>
      </vt:variant>
      <vt:variant>
        <vt:i4>0</vt:i4>
      </vt:variant>
      <vt:variant>
        <vt:i4>5</vt:i4>
      </vt:variant>
      <vt:variant>
        <vt:lpwstr>https://kibum-moon.netlify.app/</vt:lpwstr>
      </vt:variant>
      <vt:variant>
        <vt:lpwstr/>
      </vt:variant>
      <vt:variant>
        <vt:i4>2621443</vt:i4>
      </vt:variant>
      <vt:variant>
        <vt:i4>0</vt:i4>
      </vt:variant>
      <vt:variant>
        <vt:i4>0</vt:i4>
      </vt:variant>
      <vt:variant>
        <vt:i4>5</vt:i4>
      </vt:variant>
      <vt:variant>
        <vt:lpwstr>mailto:km1735@georgetown.edu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Kibum Moon</dc:title>
  <dc:subject/>
  <dc:creator>moon</dc:creator>
  <cp:keywords/>
  <dc:description/>
  <cp:lastModifiedBy>Kibum Moon</cp:lastModifiedBy>
  <cp:revision>2</cp:revision>
  <cp:lastPrinted>2022-10-15T20:48:00Z</cp:lastPrinted>
  <dcterms:created xsi:type="dcterms:W3CDTF">2024-03-18T20:38:00Z</dcterms:created>
  <dcterms:modified xsi:type="dcterms:W3CDTF">2024-03-18T20:38:00Z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0x0101007D307F4E4E160643848610345D4DD8E8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